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AB4E4AB"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1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gridCol w:w="9357"/>
      </w:tblGrid>
      <w:tr w:rsidR="005F0BD3" w:rsidRPr="002944F7" w14:paraId="43FB94B7" w14:textId="27189174" w:rsidTr="005F0BD3">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5F0BD3" w:rsidRPr="00285275" w:rsidRDefault="005F0BD3"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c>
          <w:tcPr>
            <w:tcW w:w="9357" w:type="dxa"/>
            <w:tcBorders>
              <w:top w:val="single" w:sz="4" w:space="0" w:color="auto"/>
              <w:left w:val="single" w:sz="4" w:space="0" w:color="auto"/>
              <w:bottom w:val="single" w:sz="4" w:space="0" w:color="auto"/>
              <w:right w:val="single" w:sz="4" w:space="0" w:color="auto"/>
            </w:tcBorders>
          </w:tcPr>
          <w:p w14:paraId="7490CFF3" w14:textId="716E55BE" w:rsidR="005F0BD3" w:rsidRPr="00285275" w:rsidRDefault="005F0BD3" w:rsidP="002944F7">
            <w:pPr>
              <w:spacing w:line="264" w:lineRule="auto"/>
              <w:jc w:val="center"/>
              <w:rPr>
                <w:rFonts w:ascii="宋体" w:eastAsia="宋体" w:hAnsi="宋体" w:hint="eastAsia"/>
                <w:b/>
                <w:sz w:val="21"/>
                <w:szCs w:val="21"/>
              </w:rPr>
            </w:pPr>
            <w:r>
              <w:rPr>
                <w:rFonts w:ascii="宋体" w:eastAsia="宋体" w:hAnsi="宋体" w:hint="eastAsia"/>
                <w:b/>
                <w:sz w:val="21"/>
                <w:szCs w:val="21"/>
              </w:rPr>
              <w:t xml:space="preserve"> </w:t>
            </w: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1</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1C132E" w:rsidRDefault="001A04E2" w:rsidP="00285275">
            <w:pPr>
              <w:spacing w:line="264" w:lineRule="auto"/>
              <w:jc w:val="left"/>
              <w:rPr>
                <w:rFonts w:ascii="宋体" w:eastAsia="宋体" w:hAnsi="宋体" w:hint="eastAsia"/>
                <w:b/>
                <w:sz w:val="21"/>
                <w:szCs w:val="21"/>
              </w:rPr>
            </w:pPr>
            <w:r w:rsidRPr="001C132E">
              <w:rPr>
                <w:rFonts w:ascii="宋体" w:eastAsia="宋体" w:hAnsi="宋体"/>
                <w:b/>
                <w:sz w:val="21"/>
                <w:szCs w:val="21"/>
              </w:rPr>
              <w:t xml:space="preserve">2</w:t>
            </w:r>
          </w:p>
        </w:tc>
        <w:tc>
          <w:tcPr>
            <w:tcW w:w="992" w:type="dxa"/>
            <w:tcBorders>
              <w:top w:val="single" w:sz="4" w:space="0" w:color="auto"/>
              <w:left w:val="single" w:sz="4" w:space="0" w:color="auto"/>
              <w:right w:val="single" w:sz="4" w:space="0" w:color="auto"/>
            </w:tcBorders>
          </w:tcPr>
          <w:p w14:paraId="7951BB55" w14:textId="11D83587" w:rsidR="005F0BD3" w:rsidRPr="00F64389" w:rsidRDefault="005F0BD3" w:rsidP="00F64389">
            <w:pPr>
              <w:spacing w:line="264" w:lineRule="auto"/>
              <w:jc w:val="center"/>
              <w:rPr>
                <w:rFonts w:ascii="宋体" w:eastAsia="宋体" w:hAnsi="宋体"/>
                <w:b/>
                <w:sz w:val="21"/>
                <w:szCs w:val="21"/>
              </w:rPr>
            </w:pPr>
            <w:r w:rsidRPr="00F64389">
              <w:rPr>
                <w:rFonts w:ascii="宋体" w:eastAsia="宋体" w:hAnsi="宋体"/>
                <w:b/>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285275" w:rsidRDefault="007D3A7B" w:rsidP="00285275">
            <w:pPr>
              <w:spacing w:line="264" w:lineRule="auto"/>
              <w:ind w:firstLineChars="200" w:firstLine="420"/>
              <w:jc w:val="left"/>
              <w:rPr>
                <w:rFonts w:ascii="宋体" w:eastAsia="宋体" w:hAnsi="宋体"/>
                <w:sz w:val="21"/>
                <w:szCs w:val="21"/>
              </w:rPr>
            </w:pPr>
            <w:r>
              <w:rPr>
                <w:rFonts w:ascii="宋体" w:eastAsia="宋体" w:hAnsi="宋体"/>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285275" w:rsidRDefault="00B27231" w:rsidP="00285275">
            <w:pPr>
              <w:spacing w:line="264" w:lineRule="auto"/>
              <w:ind w:firstLineChars="200" w:firstLine="420"/>
              <w:jc w:val="left"/>
              <w:rPr>
                <w:rFonts w:ascii="宋体" w:eastAsia="宋体" w:hAnsi="宋体"/>
                <w:sz w:val="21"/>
                <w:szCs w:val="21"/>
              </w:rPr>
            </w:pPr>
            <w:r>
              <w:rPr>
                <w:rFonts w:ascii="宋体" w:eastAsia="宋体" w:hAnsi="宋体" w:hint="eastAsia"/>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2A4BA5F" w14:textId="6A65FA0C" w:rsidTr="005F0BD3">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653684B6"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2E8BEF6" w14:textId="778E1899" w:rsidTr="005F0BD3">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2152A7A9"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62BF690" w14:textId="7AF6BE74" w:rsidTr="005F0BD3">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5F0BD3" w:rsidRPr="00285275" w:rsidRDefault="005F0BD3"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c>
          <w:tcPr>
            <w:tcW w:w="9357" w:type="dxa"/>
            <w:tcBorders>
              <w:top w:val="single" w:sz="4" w:space="0" w:color="auto"/>
              <w:left w:val="single" w:sz="4" w:space="0" w:color="auto"/>
              <w:bottom w:val="single" w:sz="4" w:space="0" w:color="auto"/>
              <w:right w:val="single" w:sz="4" w:space="0" w:color="auto"/>
            </w:tcBorders>
          </w:tcPr>
          <w:p w14:paraId="66F573F4"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2304" w14:textId="77777777" w:rsidR="00E02834" w:rsidRDefault="00E02834" w:rsidP="00A6583C">
      <w:r>
        <w:separator/>
      </w:r>
    </w:p>
  </w:endnote>
  <w:endnote w:type="continuationSeparator" w:id="0">
    <w:p w14:paraId="57DB207F" w14:textId="77777777" w:rsidR="00E02834" w:rsidRDefault="00E02834"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DBEC" w14:textId="77777777" w:rsidR="00E02834" w:rsidRDefault="00E02834" w:rsidP="00A6583C">
      <w:r>
        <w:separator/>
      </w:r>
    </w:p>
  </w:footnote>
  <w:footnote w:type="continuationSeparator" w:id="0">
    <w:p w14:paraId="6B5D041D" w14:textId="77777777" w:rsidR="00E02834" w:rsidRDefault="00E02834"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35F0"/>
    <w:rsid w:val="00695B5D"/>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B0B9B"/>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2834"/>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1733</Words>
  <Characters>9880</Characters>
  <Application>Microsoft Office Word</Application>
  <DocSecurity>0</DocSecurity>
  <Lines>82</Lines>
  <Paragraphs>23</Paragraphs>
  <ScaleCrop>false</ScaleCrop>
  <Company>http:/sdwm.org</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15</cp:revision>
  <cp:lastPrinted>2018-12-05T01:30:00Z</cp:lastPrinted>
  <dcterms:created xsi:type="dcterms:W3CDTF">2021-11-04T02:47:00Z</dcterms:created>
  <dcterms:modified xsi:type="dcterms:W3CDTF">2021-11-08T13:30:00Z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