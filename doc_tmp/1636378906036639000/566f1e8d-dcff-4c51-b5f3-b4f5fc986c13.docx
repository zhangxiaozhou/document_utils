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2823F7C0"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 xml:space="preserve">资产编号No10001</w:t>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 xml:space="preserve">公司名称一二三</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 xml:space="preserve">公司名称四五六</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5BF727C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1330477753"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1330477753"/>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6D1E5AE"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2069498626"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2069498626"/>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1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gridCol w:w="9357"/>
      </w:tblGrid>
      <w:tr w:rsidR="005F0BD3" w:rsidRPr="002944F7" w14:paraId="43FB94B7" w14:textId="27189174" w:rsidTr="005F0BD3">
        <w:tc>
          <w:tcPr>
            <w:tcW w:w="421" w:type="dxa"/>
            <w:tcBorders>
              <w:top w:val="single" w:sz="4" w:space="0" w:color="auto"/>
              <w:left w:val="single" w:sz="4" w:space="0" w:color="auto"/>
              <w:bottom w:val="single" w:sz="4" w:space="0" w:color="auto"/>
              <w:right w:val="single" w:sz="4" w:space="0" w:color="auto"/>
            </w:tcBorders>
            <w:vAlign w:val="center"/>
          </w:tcPr>
          <w:p w14:paraId="0D013948" w14:textId="77777777" w:rsidR="005F0BD3" w:rsidRPr="00285275" w:rsidRDefault="005F0BD3" w:rsidP="00285275">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02FF31D0"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1326A3F3"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4C6C5B46"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73F66D89"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FD50A31"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3AF4E985"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60AF667C"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c>
          <w:tcPr>
            <w:tcW w:w="9357" w:type="dxa"/>
            <w:tcBorders>
              <w:top w:val="single" w:sz="4" w:space="0" w:color="auto"/>
              <w:left w:val="single" w:sz="4" w:space="0" w:color="auto"/>
              <w:bottom w:val="single" w:sz="4" w:space="0" w:color="auto"/>
              <w:right w:val="single" w:sz="4" w:space="0" w:color="auto"/>
            </w:tcBorders>
          </w:tcPr>
          <w:p w14:paraId="7490CFF3" w14:textId="716E55BE" w:rsidR="005F0BD3" w:rsidRPr="00285275" w:rsidRDefault="005F0BD3" w:rsidP="002944F7">
            <w:pPr>
              <w:spacing w:line="264" w:lineRule="auto"/>
              <w:jc w:val="center"/>
              <w:rPr>
                <w:rFonts w:ascii="宋体" w:eastAsia="宋体" w:hAnsi="宋体" w:hint="eastAsia"/>
                <w:b/>
                <w:sz w:val="21"/>
                <w:szCs w:val="21"/>
              </w:rPr>
            </w:pPr>
            <w:r>
              <w:rPr>
                <w:rFonts w:ascii="宋体" w:eastAsia="宋体" w:hAnsi="宋体" w:hint="eastAsia"/>
                <w:b/>
                <w:sz w:val="21"/>
                <w:szCs w:val="21"/>
              </w:rPr>
              <w:t xml:space="preserve"> </w:t>
            </w:r>
          </w:p>
        </w:tc>
      </w:tr>
      <w:tr w:rsidR="005F0BD3" w:rsidRPr="002944F7" w14:paraId="4F2D0666" w14:textId="50563CDA" w:rsidTr="005F0BD3">
        <w:trPr>
          <w:trHeight w:val="1152"/>
        </w:trPr>
        <w:tc>
          <w:tcPr>
            <w:tcW w:w="421" w:type="dxa"/>
            <w:tcBorders>
              <w:top w:val="single" w:sz="4" w:space="0" w:color="auto"/>
              <w:left w:val="single" w:sz="4" w:space="0" w:color="auto"/>
              <w:bottom w:val="single" w:sz="4" w:space="0" w:color="auto"/>
              <w:right w:val="single" w:sz="4" w:space="0" w:color="auto"/>
            </w:tcBorders>
          </w:tcPr>
          <w:p w14:paraId="2584F903" w14:textId="64D89F2E" w:rsidR="005F0BD3" w:rsidRPr="00FB7D7D" w:rsidRDefault="001A04E2" w:rsidP="00285275">
            <w:pPr>
              <w:spacing w:line="264" w:lineRule="auto"/>
              <w:jc w:val="left"/>
              <w:rPr>
                <w:rFonts w:ascii="宋体" w:eastAsia="宋体" w:hAnsi="宋体" w:hint="eastAsia"/>
                <w:bCs/>
                <w:sz w:val="21"/>
                <w:szCs w:val="21"/>
              </w:rPr>
            </w:pPr>
            <w:r w:rsidRPr="00FB7D7D">
              <w:rPr>
                <w:rFonts w:ascii="宋体" w:eastAsia="宋体" w:hAnsi="宋体"/>
                <w:bCs/>
                <w:sz w:val="21"/>
                <w:szCs w:val="21"/>
              </w:rPr>
              <w:t xml:space="preserve">1</w:t>
            </w:r>
          </w:p>
        </w:tc>
        <w:tc>
          <w:tcPr>
            <w:tcW w:w="992" w:type="dxa"/>
            <w:tcBorders>
              <w:top w:val="single" w:sz="4" w:space="0" w:color="auto"/>
              <w:left w:val="single" w:sz="4" w:space="0" w:color="auto"/>
              <w:right w:val="single" w:sz="4" w:space="0" w:color="auto"/>
            </w:tcBorders>
          </w:tcPr>
          <w:p w14:paraId="7951BB55" w14:textId="11D83587" w:rsidR="005F0BD3" w:rsidRPr="00FB7D7D" w:rsidRDefault="005F0BD3" w:rsidP="00F64389">
            <w:pPr>
              <w:spacing w:line="264" w:lineRule="auto"/>
              <w:jc w:val="center"/>
              <w:rPr>
                <w:rFonts w:ascii="宋体" w:eastAsia="宋体" w:hAnsi="宋体"/>
                <w:bCs/>
                <w:sz w:val="21"/>
                <w:szCs w:val="21"/>
              </w:rPr>
            </w:pPr>
            <w:r w:rsidRPr="00FB7D7D">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tcPr>
          <w:p w14:paraId="4F8CA483" w14:textId="77777777" w:rsidR="005F0BD3" w:rsidRPr="00FB7D7D" w:rsidRDefault="005F0BD3" w:rsidP="00285275">
            <w:pPr>
              <w:spacing w:line="264" w:lineRule="auto"/>
              <w:ind w:firstLineChars="200" w:firstLine="420"/>
              <w:jc w:val="left"/>
              <w:rPr>
                <w:rFonts w:ascii="宋体" w:eastAsia="宋体" w:hAnsi="宋体"/>
                <w:bCs/>
                <w:sz w:val="21"/>
                <w:szCs w:val="21"/>
              </w:rPr>
            </w:pPr>
          </w:p>
        </w:tc>
        <w:tc>
          <w:tcPr>
            <w:tcW w:w="1276" w:type="dxa"/>
            <w:tcBorders>
              <w:top w:val="single" w:sz="4" w:space="0" w:color="auto"/>
              <w:left w:val="single" w:sz="4" w:space="0" w:color="auto"/>
              <w:right w:val="single" w:sz="4" w:space="0" w:color="auto"/>
            </w:tcBorders>
          </w:tcPr>
          <w:p w14:paraId="61902083" w14:textId="77777777" w:rsidR="005F0BD3" w:rsidRPr="00FB7D7D" w:rsidRDefault="005F0BD3" w:rsidP="00285275">
            <w:pPr>
              <w:spacing w:line="264" w:lineRule="auto"/>
              <w:ind w:firstLineChars="200" w:firstLine="420"/>
              <w:jc w:val="left"/>
              <w:rPr>
                <w:rFonts w:ascii="宋体" w:eastAsia="宋体" w:hAnsi="宋体"/>
                <w:bCs/>
                <w:sz w:val="21"/>
                <w:szCs w:val="21"/>
              </w:rPr>
            </w:pPr>
          </w:p>
        </w:tc>
        <w:tc>
          <w:tcPr>
            <w:tcW w:w="1276" w:type="dxa"/>
            <w:tcBorders>
              <w:top w:val="single" w:sz="4" w:space="0" w:color="auto"/>
              <w:left w:val="single" w:sz="4" w:space="0" w:color="auto"/>
              <w:right w:val="single" w:sz="4" w:space="0" w:color="auto"/>
            </w:tcBorders>
          </w:tcPr>
          <w:p w14:paraId="713C2325" w14:textId="77777777" w:rsidR="005F0BD3" w:rsidRPr="00FB7D7D" w:rsidRDefault="005F0BD3" w:rsidP="00285275">
            <w:pPr>
              <w:spacing w:line="264" w:lineRule="auto"/>
              <w:ind w:firstLineChars="200" w:firstLine="420"/>
              <w:jc w:val="left"/>
              <w:rPr>
                <w:rFonts w:ascii="宋体" w:eastAsia="宋体" w:hAnsi="宋体"/>
                <w:bCs/>
                <w:sz w:val="21"/>
                <w:szCs w:val="21"/>
              </w:rPr>
            </w:pPr>
          </w:p>
        </w:tc>
        <w:tc>
          <w:tcPr>
            <w:tcW w:w="1275" w:type="dxa"/>
            <w:tcBorders>
              <w:top w:val="single" w:sz="4" w:space="0" w:color="auto"/>
              <w:left w:val="single" w:sz="4" w:space="0" w:color="auto"/>
              <w:bottom w:val="single" w:sz="4" w:space="0" w:color="auto"/>
              <w:right w:val="single" w:sz="4" w:space="0" w:color="auto"/>
            </w:tcBorders>
          </w:tcPr>
          <w:p w14:paraId="2B1D2F50" w14:textId="6ABD83B1" w:rsidR="005F0BD3" w:rsidRPr="00FB7D7D" w:rsidRDefault="007D3A7B" w:rsidP="0098696C">
            <w:pPr>
              <w:spacing w:line="264" w:lineRule="auto"/>
              <w:jc w:val="center"/>
              <w:rPr>
                <w:rFonts w:ascii="宋体" w:eastAsia="宋体" w:hAnsi="宋体"/>
                <w:bCs/>
                <w:sz w:val="21"/>
                <w:szCs w:val="21"/>
              </w:rPr>
            </w:pPr>
            <w:r w:rsidRPr="00FB7D7D">
              <w:rPr>
                <w:rFonts w:ascii="宋体" w:eastAsia="宋体" w:hAnsi="宋体"/>
                <w:bCs/>
                <w:sz w:val="21"/>
                <w:szCs w:val="21"/>
              </w:rPr>
              <w:t xml:space="preserve">发票号码1</w:t>
            </w:r>
          </w:p>
        </w:tc>
        <w:tc>
          <w:tcPr>
            <w:tcW w:w="1418" w:type="dxa"/>
            <w:tcBorders>
              <w:top w:val="single" w:sz="4" w:space="0" w:color="auto"/>
              <w:left w:val="single" w:sz="4" w:space="0" w:color="auto"/>
              <w:bottom w:val="single" w:sz="4" w:space="0" w:color="auto"/>
              <w:right w:val="single" w:sz="4" w:space="0" w:color="auto"/>
            </w:tcBorders>
          </w:tcPr>
          <w:p w14:paraId="19ACE70F" w14:textId="6795FF72" w:rsidR="005F0BD3" w:rsidRPr="00FB7D7D" w:rsidRDefault="00B27231" w:rsidP="0098696C">
            <w:pPr>
              <w:spacing w:line="264" w:lineRule="auto"/>
              <w:jc w:val="center"/>
              <w:rPr>
                <w:rFonts w:ascii="宋体" w:eastAsia="宋体" w:hAnsi="宋体"/>
                <w:bCs/>
                <w:sz w:val="21"/>
                <w:szCs w:val="21"/>
              </w:rPr>
            </w:pPr>
            <w:r w:rsidRPr="00FB7D7D">
              <w:rPr>
                <w:rFonts w:ascii="宋体" w:eastAsia="宋体" w:hAnsi="宋体" w:hint="eastAsia"/>
                <w:bCs/>
                <w:sz w:val="21"/>
                <w:szCs w:val="21"/>
              </w:rPr>
              <w:t xml:space="preserve">1000001</w:t>
            </w:r>
          </w:p>
        </w:tc>
        <w:tc>
          <w:tcPr>
            <w:tcW w:w="1707" w:type="dxa"/>
            <w:tcBorders>
              <w:top w:val="single" w:sz="4" w:space="0" w:color="auto"/>
              <w:left w:val="single" w:sz="4" w:space="0" w:color="auto"/>
              <w:bottom w:val="single" w:sz="4" w:space="0" w:color="auto"/>
              <w:right w:val="single" w:sz="4" w:space="0" w:color="auto"/>
            </w:tcBorders>
          </w:tcPr>
          <w:p w14:paraId="1928D982"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9357" w:type="dxa"/>
            <w:tcBorders>
              <w:top w:val="single" w:sz="4" w:space="0" w:color="auto"/>
              <w:left w:val="single" w:sz="4" w:space="0" w:color="auto"/>
              <w:bottom w:val="single" w:sz="4" w:space="0" w:color="auto"/>
              <w:right w:val="single" w:sz="4" w:space="0" w:color="auto"/>
            </w:tcBorders>
          </w:tcPr>
          <w:p w14:paraId="1769633F" w14:textId="77777777" w:rsidR="005F0BD3" w:rsidRPr="00285275" w:rsidRDefault="005F0BD3" w:rsidP="00285275">
            <w:pPr>
              <w:spacing w:line="264" w:lineRule="auto"/>
              <w:ind w:firstLineChars="200" w:firstLine="420"/>
              <w:jc w:val="left"/>
              <w:rPr>
                <w:rFonts w:ascii="宋体" w:eastAsia="宋体" w:hAnsi="宋体"/>
                <w:sz w:val="21"/>
                <w:szCs w:val="21"/>
              </w:rPr>
            </w:pPr>
          </w:p>
        </w:tc>
      </w:tr>
      <w:tr w:rsidR="005F0BD3" w:rsidRPr="002944F7" w14:paraId="4F2D0666" w14:textId="50563CDA" w:rsidTr="005F0BD3">
        <w:trPr>
          <w:trHeight w:val="1152"/>
        </w:trPr>
        <w:tc>
          <w:tcPr>
            <w:tcW w:w="421" w:type="dxa"/>
            <w:tcBorders>
              <w:top w:val="single" w:sz="4" w:space="0" w:color="auto"/>
              <w:left w:val="single" w:sz="4" w:space="0" w:color="auto"/>
              <w:bottom w:val="single" w:sz="4" w:space="0" w:color="auto"/>
              <w:right w:val="single" w:sz="4" w:space="0" w:color="auto"/>
            </w:tcBorders>
          </w:tcPr>
          <w:p w14:paraId="2584F903" w14:textId="64D89F2E" w:rsidR="005F0BD3" w:rsidRPr="00FB7D7D" w:rsidRDefault="001A04E2" w:rsidP="00285275">
            <w:pPr>
              <w:spacing w:line="264" w:lineRule="auto"/>
              <w:jc w:val="left"/>
              <w:rPr>
                <w:rFonts w:ascii="宋体" w:eastAsia="宋体" w:hAnsi="宋体" w:hint="eastAsia"/>
                <w:bCs/>
                <w:sz w:val="21"/>
                <w:szCs w:val="21"/>
              </w:rPr>
            </w:pPr>
            <w:r w:rsidRPr="00FB7D7D">
              <w:rPr>
                <w:rFonts w:ascii="宋体" w:eastAsia="宋体" w:hAnsi="宋体"/>
                <w:bCs/>
                <w:sz w:val="21"/>
                <w:szCs w:val="21"/>
              </w:rPr>
              <w:t xml:space="preserve">2</w:t>
            </w:r>
          </w:p>
        </w:tc>
        <w:tc>
          <w:tcPr>
            <w:tcW w:w="992" w:type="dxa"/>
            <w:tcBorders>
              <w:top w:val="single" w:sz="4" w:space="0" w:color="auto"/>
              <w:left w:val="single" w:sz="4" w:space="0" w:color="auto"/>
              <w:right w:val="single" w:sz="4" w:space="0" w:color="auto"/>
            </w:tcBorders>
          </w:tcPr>
          <w:p w14:paraId="7951BB55" w14:textId="11D83587" w:rsidR="005F0BD3" w:rsidRPr="00FB7D7D" w:rsidRDefault="005F0BD3" w:rsidP="00F64389">
            <w:pPr>
              <w:spacing w:line="264" w:lineRule="auto"/>
              <w:jc w:val="center"/>
              <w:rPr>
                <w:rFonts w:ascii="宋体" w:eastAsia="宋体" w:hAnsi="宋体"/>
                <w:bCs/>
                <w:sz w:val="21"/>
                <w:szCs w:val="21"/>
              </w:rPr>
            </w:pPr>
            <w:r w:rsidRPr="00FB7D7D">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tcPr>
          <w:p w14:paraId="4F8CA483" w14:textId="77777777" w:rsidR="005F0BD3" w:rsidRPr="00FB7D7D" w:rsidRDefault="005F0BD3" w:rsidP="00285275">
            <w:pPr>
              <w:spacing w:line="264" w:lineRule="auto"/>
              <w:ind w:firstLineChars="200" w:firstLine="420"/>
              <w:jc w:val="left"/>
              <w:rPr>
                <w:rFonts w:ascii="宋体" w:eastAsia="宋体" w:hAnsi="宋体"/>
                <w:bCs/>
                <w:sz w:val="21"/>
                <w:szCs w:val="21"/>
              </w:rPr>
            </w:pPr>
          </w:p>
        </w:tc>
        <w:tc>
          <w:tcPr>
            <w:tcW w:w="1276" w:type="dxa"/>
            <w:tcBorders>
              <w:top w:val="single" w:sz="4" w:space="0" w:color="auto"/>
              <w:left w:val="single" w:sz="4" w:space="0" w:color="auto"/>
              <w:right w:val="single" w:sz="4" w:space="0" w:color="auto"/>
            </w:tcBorders>
          </w:tcPr>
          <w:p w14:paraId="61902083" w14:textId="77777777" w:rsidR="005F0BD3" w:rsidRPr="00FB7D7D" w:rsidRDefault="005F0BD3" w:rsidP="00285275">
            <w:pPr>
              <w:spacing w:line="264" w:lineRule="auto"/>
              <w:ind w:firstLineChars="200" w:firstLine="420"/>
              <w:jc w:val="left"/>
              <w:rPr>
                <w:rFonts w:ascii="宋体" w:eastAsia="宋体" w:hAnsi="宋体"/>
                <w:bCs/>
                <w:sz w:val="21"/>
                <w:szCs w:val="21"/>
              </w:rPr>
            </w:pPr>
          </w:p>
        </w:tc>
        <w:tc>
          <w:tcPr>
            <w:tcW w:w="1276" w:type="dxa"/>
            <w:tcBorders>
              <w:top w:val="single" w:sz="4" w:space="0" w:color="auto"/>
              <w:left w:val="single" w:sz="4" w:space="0" w:color="auto"/>
              <w:right w:val="single" w:sz="4" w:space="0" w:color="auto"/>
            </w:tcBorders>
          </w:tcPr>
          <w:p w14:paraId="713C2325" w14:textId="77777777" w:rsidR="005F0BD3" w:rsidRPr="00FB7D7D" w:rsidRDefault="005F0BD3" w:rsidP="00285275">
            <w:pPr>
              <w:spacing w:line="264" w:lineRule="auto"/>
              <w:ind w:firstLineChars="200" w:firstLine="420"/>
              <w:jc w:val="left"/>
              <w:rPr>
                <w:rFonts w:ascii="宋体" w:eastAsia="宋体" w:hAnsi="宋体"/>
                <w:bCs/>
                <w:sz w:val="21"/>
                <w:szCs w:val="21"/>
              </w:rPr>
            </w:pPr>
          </w:p>
        </w:tc>
        <w:tc>
          <w:tcPr>
            <w:tcW w:w="1275" w:type="dxa"/>
            <w:tcBorders>
              <w:top w:val="single" w:sz="4" w:space="0" w:color="auto"/>
              <w:left w:val="single" w:sz="4" w:space="0" w:color="auto"/>
              <w:bottom w:val="single" w:sz="4" w:space="0" w:color="auto"/>
              <w:right w:val="single" w:sz="4" w:space="0" w:color="auto"/>
            </w:tcBorders>
          </w:tcPr>
          <w:p w14:paraId="2B1D2F50" w14:textId="6ABD83B1" w:rsidR="005F0BD3" w:rsidRPr="00FB7D7D" w:rsidRDefault="007D3A7B" w:rsidP="0098696C">
            <w:pPr>
              <w:spacing w:line="264" w:lineRule="auto"/>
              <w:jc w:val="center"/>
              <w:rPr>
                <w:rFonts w:ascii="宋体" w:eastAsia="宋体" w:hAnsi="宋体"/>
                <w:bCs/>
                <w:sz w:val="21"/>
                <w:szCs w:val="21"/>
              </w:rPr>
            </w:pPr>
            <w:r w:rsidRPr="00FB7D7D">
              <w:rPr>
                <w:rFonts w:ascii="宋体" w:eastAsia="宋体" w:hAnsi="宋体"/>
                <w:bCs/>
                <w:sz w:val="21"/>
                <w:szCs w:val="21"/>
              </w:rPr>
              <w:t xml:space="preserve">发票号码2</w:t>
            </w:r>
          </w:p>
        </w:tc>
        <w:tc>
          <w:tcPr>
            <w:tcW w:w="1418" w:type="dxa"/>
            <w:tcBorders>
              <w:top w:val="single" w:sz="4" w:space="0" w:color="auto"/>
              <w:left w:val="single" w:sz="4" w:space="0" w:color="auto"/>
              <w:bottom w:val="single" w:sz="4" w:space="0" w:color="auto"/>
              <w:right w:val="single" w:sz="4" w:space="0" w:color="auto"/>
            </w:tcBorders>
          </w:tcPr>
          <w:p w14:paraId="19ACE70F" w14:textId="6795FF72" w:rsidR="005F0BD3" w:rsidRPr="00FB7D7D" w:rsidRDefault="00B27231" w:rsidP="0098696C">
            <w:pPr>
              <w:spacing w:line="264" w:lineRule="auto"/>
              <w:jc w:val="center"/>
              <w:rPr>
                <w:rFonts w:ascii="宋体" w:eastAsia="宋体" w:hAnsi="宋体"/>
                <w:bCs/>
                <w:sz w:val="21"/>
                <w:szCs w:val="21"/>
              </w:rPr>
            </w:pPr>
            <w:r w:rsidRPr="00FB7D7D">
              <w:rPr>
                <w:rFonts w:ascii="宋体" w:eastAsia="宋体" w:hAnsi="宋体" w:hint="eastAsia"/>
                <w:bCs/>
                <w:sz w:val="21"/>
                <w:szCs w:val="21"/>
              </w:rPr>
              <w:t xml:space="preserve">999999999</w:t>
            </w:r>
          </w:p>
        </w:tc>
        <w:tc>
          <w:tcPr>
            <w:tcW w:w="1707" w:type="dxa"/>
            <w:tcBorders>
              <w:top w:val="single" w:sz="4" w:space="0" w:color="auto"/>
              <w:left w:val="single" w:sz="4" w:space="0" w:color="auto"/>
              <w:bottom w:val="single" w:sz="4" w:space="0" w:color="auto"/>
              <w:right w:val="single" w:sz="4" w:space="0" w:color="auto"/>
            </w:tcBorders>
          </w:tcPr>
          <w:p w14:paraId="1928D982"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9357" w:type="dxa"/>
            <w:tcBorders>
              <w:top w:val="single" w:sz="4" w:space="0" w:color="auto"/>
              <w:left w:val="single" w:sz="4" w:space="0" w:color="auto"/>
              <w:bottom w:val="single" w:sz="4" w:space="0" w:color="auto"/>
              <w:right w:val="single" w:sz="4" w:space="0" w:color="auto"/>
            </w:tcBorders>
          </w:tcPr>
          <w:p w14:paraId="1769633F" w14:textId="77777777" w:rsidR="005F0BD3" w:rsidRPr="00285275" w:rsidRDefault="005F0BD3" w:rsidP="00285275">
            <w:pPr>
              <w:spacing w:line="264" w:lineRule="auto"/>
              <w:ind w:firstLineChars="200" w:firstLine="420"/>
              <w:jc w:val="left"/>
              <w:rPr>
                <w:rFonts w:ascii="宋体" w:eastAsia="宋体" w:hAnsi="宋体"/>
                <w:sz w:val="21"/>
                <w:szCs w:val="21"/>
              </w:rPr>
            </w:pPr>
          </w:p>
        </w:tc>
      </w:tr>
      <w:tr w:rsidR="005F0BD3" w:rsidRPr="002944F7" w14:paraId="42A4BA5F" w14:textId="6A65FA0C" w:rsidTr="005F0BD3">
        <w:tc>
          <w:tcPr>
            <w:tcW w:w="3681" w:type="dxa"/>
            <w:gridSpan w:val="4"/>
            <w:tcBorders>
              <w:top w:val="single" w:sz="4" w:space="0" w:color="auto"/>
              <w:left w:val="single" w:sz="4" w:space="0" w:color="auto"/>
              <w:bottom w:val="single" w:sz="4" w:space="0" w:color="auto"/>
              <w:right w:val="single" w:sz="4" w:space="0" w:color="auto"/>
            </w:tcBorders>
            <w:vAlign w:val="center"/>
          </w:tcPr>
          <w:p w14:paraId="1FC7972B" w14:textId="77777777" w:rsidR="005F0BD3" w:rsidRPr="00285275" w:rsidRDefault="005F0BD3" w:rsidP="00285275">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46FF13BB"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c>
          <w:tcPr>
            <w:tcW w:w="9357" w:type="dxa"/>
            <w:tcBorders>
              <w:top w:val="single" w:sz="4" w:space="0" w:color="auto"/>
              <w:left w:val="single" w:sz="4" w:space="0" w:color="auto"/>
              <w:bottom w:val="single" w:sz="4" w:space="0" w:color="auto"/>
              <w:right w:val="single" w:sz="4" w:space="0" w:color="auto"/>
            </w:tcBorders>
          </w:tcPr>
          <w:p w14:paraId="653684B6"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tr w:rsidR="005F0BD3" w:rsidRPr="002944F7" w14:paraId="62E8BEF6" w14:textId="778E1899" w:rsidTr="005F0BD3">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448EB0F8" w14:textId="77777777" w:rsidR="005F0BD3" w:rsidRPr="00285275" w:rsidRDefault="005F0BD3" w:rsidP="00285275">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3127E77F"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c>
          <w:tcPr>
            <w:tcW w:w="9357" w:type="dxa"/>
            <w:tcBorders>
              <w:top w:val="single" w:sz="4" w:space="0" w:color="auto"/>
              <w:left w:val="single" w:sz="4" w:space="0" w:color="auto"/>
              <w:bottom w:val="single" w:sz="4" w:space="0" w:color="auto"/>
              <w:right w:val="single" w:sz="4" w:space="0" w:color="auto"/>
            </w:tcBorders>
          </w:tcPr>
          <w:p w14:paraId="2152A7A9"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tr w:rsidR="005F0BD3" w:rsidRPr="002944F7" w14:paraId="662BF690" w14:textId="7AF6BE74" w:rsidTr="005F0BD3">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15F2DCAE" w14:textId="77777777" w:rsidR="005F0BD3" w:rsidRPr="00285275" w:rsidRDefault="005F0BD3" w:rsidP="002944F7">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2108B59C"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c>
          <w:tcPr>
            <w:tcW w:w="9357" w:type="dxa"/>
            <w:tcBorders>
              <w:top w:val="single" w:sz="4" w:space="0" w:color="auto"/>
              <w:left w:val="single" w:sz="4" w:space="0" w:color="auto"/>
              <w:bottom w:val="single" w:sz="4" w:space="0" w:color="auto"/>
              <w:right w:val="single" w:sz="4" w:space="0" w:color="auto"/>
            </w:tcBorders>
          </w:tcPr>
          <w:p w14:paraId="66F573F4"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B44DE" w14:textId="77777777" w:rsidR="00F27C63" w:rsidRDefault="00F27C63" w:rsidP="00A6583C">
      <w:r>
        <w:separator/>
      </w:r>
    </w:p>
  </w:endnote>
  <w:endnote w:type="continuationSeparator" w:id="0">
    <w:p w14:paraId="1DDE6931" w14:textId="77777777" w:rsidR="00F27C63" w:rsidRDefault="00F27C63"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083DE" w14:textId="77777777" w:rsidR="00F27C63" w:rsidRDefault="00F27C63" w:rsidP="00A6583C">
      <w:r>
        <w:separator/>
      </w:r>
    </w:p>
  </w:footnote>
  <w:footnote w:type="continuationSeparator" w:id="0">
    <w:p w14:paraId="5E2C68FB" w14:textId="77777777" w:rsidR="00F27C63" w:rsidRDefault="00F27C63"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D2784"/>
    <w:rsid w:val="000E754C"/>
    <w:rsid w:val="000F4F75"/>
    <w:rsid w:val="000F7158"/>
    <w:rsid w:val="000F783A"/>
    <w:rsid w:val="000F7BEE"/>
    <w:rsid w:val="00107D2F"/>
    <w:rsid w:val="00107E2A"/>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6034"/>
    <w:rsid w:val="00246FB2"/>
    <w:rsid w:val="002508CE"/>
    <w:rsid w:val="00256F0D"/>
    <w:rsid w:val="00257C1F"/>
    <w:rsid w:val="002673D2"/>
    <w:rsid w:val="0026752D"/>
    <w:rsid w:val="00272EE8"/>
    <w:rsid w:val="00281704"/>
    <w:rsid w:val="00285275"/>
    <w:rsid w:val="002856E5"/>
    <w:rsid w:val="00290469"/>
    <w:rsid w:val="00292D6B"/>
    <w:rsid w:val="00293930"/>
    <w:rsid w:val="002940B0"/>
    <w:rsid w:val="002944F7"/>
    <w:rsid w:val="00294712"/>
    <w:rsid w:val="00295354"/>
    <w:rsid w:val="002A765D"/>
    <w:rsid w:val="002B61D3"/>
    <w:rsid w:val="002B6964"/>
    <w:rsid w:val="002B7D87"/>
    <w:rsid w:val="002C2837"/>
    <w:rsid w:val="002C671A"/>
    <w:rsid w:val="002C6C39"/>
    <w:rsid w:val="002C7222"/>
    <w:rsid w:val="002D013B"/>
    <w:rsid w:val="002D37FC"/>
    <w:rsid w:val="002D48DB"/>
    <w:rsid w:val="002D4D0C"/>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2670"/>
    <w:rsid w:val="004368A5"/>
    <w:rsid w:val="00437335"/>
    <w:rsid w:val="00440E31"/>
    <w:rsid w:val="00444D8B"/>
    <w:rsid w:val="00445530"/>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35F0"/>
    <w:rsid w:val="00695B5D"/>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2384"/>
    <w:rsid w:val="007432AC"/>
    <w:rsid w:val="00745294"/>
    <w:rsid w:val="00746886"/>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6398"/>
    <w:rsid w:val="00886666"/>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96C"/>
    <w:rsid w:val="00986E96"/>
    <w:rsid w:val="009935A4"/>
    <w:rsid w:val="009942DC"/>
    <w:rsid w:val="00994429"/>
    <w:rsid w:val="0099499A"/>
    <w:rsid w:val="00996390"/>
    <w:rsid w:val="009A1557"/>
    <w:rsid w:val="009A4055"/>
    <w:rsid w:val="009A5EA3"/>
    <w:rsid w:val="009B4112"/>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5A76"/>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5919"/>
    <w:rsid w:val="00EF68BC"/>
    <w:rsid w:val="00EF7E76"/>
    <w:rsid w:val="00F0105E"/>
    <w:rsid w:val="00F10715"/>
    <w:rsid w:val="00F1264A"/>
    <w:rsid w:val="00F16AD1"/>
    <w:rsid w:val="00F17AC9"/>
    <w:rsid w:val="00F20B31"/>
    <w:rsid w:val="00F25E3E"/>
    <w:rsid w:val="00F26073"/>
    <w:rsid w:val="00F277FD"/>
    <w:rsid w:val="00F27C63"/>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A0F24"/>
    <w:rsid w:val="00FA100D"/>
    <w:rsid w:val="00FA3669"/>
    <w:rsid w:val="00FA6A0B"/>
    <w:rsid w:val="00FB087A"/>
    <w:rsid w:val="00FB5572"/>
    <w:rsid w:val="00FB5FC9"/>
    <w:rsid w:val="00FB7D7D"/>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1732</Words>
  <Characters>9879</Characters>
  <Application>Microsoft Office Word</Application>
  <DocSecurity>0</DocSecurity>
  <Lines>82</Lines>
  <Paragraphs>23</Paragraphs>
  <ScaleCrop>false</ScaleCrop>
  <Company>http:/sdwm.org</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20</cp:revision>
  <cp:lastPrinted>2018-12-05T01:30:00Z</cp:lastPrinted>
  <dcterms:created xsi:type="dcterms:W3CDTF">2021-11-04T02:47:00Z</dcterms:created>
  <dcterms:modified xsi:type="dcterms:W3CDTF">2021-11-08T13:41:00Z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