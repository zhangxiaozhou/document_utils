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F830DB">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right w:val="single" w:sz="4" w:space="0" w:color="auto"/>
            </w:tcBorders>
          </w:tcPr>
          <w:p w14:paraId="3464C1CD" w14:textId="2AF89F71"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F830DB">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right w:val="single" w:sz="4" w:space="0" w:color="auto"/>
            </w:tcBorders>
          </w:tcPr>
          <w:p w14:paraId="3464C1CD" w14:textId="2AF89F71" w:rsidR="00740A4D" w:rsidRPr="00135EC6" w:rsidRDefault="0027241D" w:rsidP="00881509">
            <w:pPr>
              <w:spacing w:line="264" w:lineRule="auto"/>
              <w:jc w:val="center"/>
              <w:rPr>
                <w:rFonts w:ascii="宋体" w:eastAsia="宋体" w:hAnsi="宋体"/>
                <w:bCs/>
                <w:sz w:val="21"/>
                <w:szCs w:val="21"/>
              </w:rPr>
            </w:pPr>
            <w:r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tcPr>
          <w:p w14:paraId="186B983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3FD67" w14:textId="77777777" w:rsidR="00843424" w:rsidRDefault="00843424" w:rsidP="00A6583C">
      <w:r>
        <w:separator/>
      </w:r>
    </w:p>
  </w:endnote>
  <w:endnote w:type="continuationSeparator" w:id="0">
    <w:p w14:paraId="72303295" w14:textId="77777777" w:rsidR="00843424" w:rsidRDefault="00843424"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43ECD" w14:textId="77777777" w:rsidR="00843424" w:rsidRDefault="00843424" w:rsidP="00A6583C">
      <w:r>
        <w:separator/>
      </w:r>
    </w:p>
  </w:footnote>
  <w:footnote w:type="continuationSeparator" w:id="0">
    <w:p w14:paraId="4D5C1A0B" w14:textId="77777777" w:rsidR="00843424" w:rsidRDefault="00843424"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3424"/>
    <w:rsid w:val="008465E1"/>
    <w:rsid w:val="00851C7A"/>
    <w:rsid w:val="00853406"/>
    <w:rsid w:val="00855096"/>
    <w:rsid w:val="00861DAD"/>
    <w:rsid w:val="00863879"/>
    <w:rsid w:val="00864E1E"/>
    <w:rsid w:val="0087260B"/>
    <w:rsid w:val="0088078F"/>
    <w:rsid w:val="00881509"/>
    <w:rsid w:val="008848C1"/>
    <w:rsid w:val="00886398"/>
    <w:rsid w:val="00886666"/>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1731</Words>
  <Characters>9873</Characters>
  <Application>Microsoft Office Word</Application>
  <DocSecurity>0</DocSecurity>
  <Lines>82</Lines>
  <Paragraphs>23</Paragraphs>
  <ScaleCrop>false</ScaleCrop>
  <Company>http:/sdwm.org</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41</cp:revision>
  <cp:lastPrinted>2018-12-05T01:30:00Z</cp:lastPrinted>
  <dcterms:created xsi:type="dcterms:W3CDTF">2021-11-04T02:47:00Z</dcterms:created>
  <dcterms:modified xsi:type="dcterms:W3CDTF">2021-11-08T13:53:00Z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