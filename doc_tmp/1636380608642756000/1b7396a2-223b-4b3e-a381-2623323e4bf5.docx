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251D" w14:textId="59DA91AF" w:rsidR="00062C64" w:rsidRDefault="005A5AF1" w:rsidP="00062C64">
      <w:pPr>
        <w:spacing w:beforeLines="50" w:before="296" w:afterLines="50" w:after="296" w:line="440" w:lineRule="exact"/>
        <w:contextualSpacing/>
        <w:jc w:val="center"/>
        <w:rPr>
          <w:rFonts w:eastAsia="宋体"/>
          <w:b/>
          <w:bCs/>
          <w:szCs w:val="32"/>
        </w:rPr>
      </w:pPr>
      <w:bookmarkStart w:id="0" w:name="_Hlk535824526"/>
      <w:r w:rsidRPr="00347364">
        <w:rPr>
          <w:rFonts w:eastAsia="宋体"/>
          <w:b/>
          <w:bCs/>
          <w:szCs w:val="32"/>
        </w:rPr>
        <w:t>国内</w:t>
      </w:r>
      <w:r w:rsidR="00CF2898">
        <w:rPr>
          <w:rFonts w:eastAsia="宋体" w:hint="eastAsia"/>
          <w:b/>
          <w:bCs/>
          <w:szCs w:val="32"/>
        </w:rPr>
        <w:t>无</w:t>
      </w:r>
      <w:r w:rsidRPr="00347364">
        <w:rPr>
          <w:rFonts w:eastAsia="宋体"/>
          <w:b/>
          <w:bCs/>
          <w:szCs w:val="32"/>
        </w:rPr>
        <w:t>追索权保理业务合同</w:t>
      </w:r>
      <w:bookmarkEnd w:id="0"/>
    </w:p>
    <w:p w14:paraId="50DB3DD4" w14:textId="0833AB40" w:rsidR="00A82333" w:rsidRDefault="00062C64" w:rsidP="00A82333">
      <w:pPr>
        <w:spacing w:beforeLines="50" w:before="296" w:afterLines="50" w:after="296" w:line="440" w:lineRule="exact"/>
        <w:contextualSpacing/>
        <w:jc w:val="center"/>
        <w:rPr>
          <w:rFonts w:eastAsia="宋体"/>
          <w:b/>
          <w:bCs/>
          <w:szCs w:val="32"/>
        </w:rPr>
      </w:pPr>
      <w:r>
        <w:rPr>
          <w:rFonts w:eastAsia="宋体"/>
          <w:sz w:val="21"/>
          <w:szCs w:val="21"/>
        </w:rPr>
        <w:t xml:space="preserve">                                     </w:t>
      </w:r>
      <w:r w:rsidR="005A5AF1" w:rsidRPr="00347364">
        <w:rPr>
          <w:rFonts w:eastAsia="宋体"/>
          <w:sz w:val="21"/>
          <w:szCs w:val="21"/>
        </w:rPr>
        <w:t>编号：</w:t>
      </w:r>
      <w:r w:rsidR="00A82333">
        <w:rPr>
          <w:rFonts w:eastAsia="宋体"/>
          <w:sz w:val="21"/>
          <w:szCs w:val="21"/>
        </w:rPr>
        <w:t xml:space="preserve">资产编号No10001</w:t>
      </w:r>
    </w:p>
    <w:p w14:paraId="48E52216" w14:textId="196D2159" w:rsidR="00A82333" w:rsidRPr="00A82333" w:rsidRDefault="00A82333" w:rsidP="00A82333">
      <w:pPr>
        <w:spacing w:beforeLines="50" w:before="296" w:afterLines="50" w:after="296" w:line="440" w:lineRule="exact"/>
        <w:contextualSpacing/>
        <w:rPr>
          <w:rFonts w:eastAsia="宋体"/>
          <w:b/>
          <w:bCs/>
          <w:szCs w:val="32"/>
        </w:rPr>
      </w:pPr>
      <w:r>
        <w:rPr>
          <w:rFonts w:eastAsia="宋体" w:hint="eastAsia"/>
          <w:b/>
          <w:bCs/>
          <w:szCs w:val="32"/>
        </w:rPr>
        <w:t xml:space="preserve"> </w:t>
      </w:r>
      <w:r>
        <w:rPr>
          <w:rFonts w:eastAsia="宋体"/>
          <w:b/>
          <w:bCs/>
          <w:szCs w:val="32"/>
        </w:rPr>
        <w:t xml:space="preserve"> </w:t>
      </w:r>
    </w:p>
    <w:p w14:paraId="3DF05973" w14:textId="33526F6F" w:rsidR="006F6445" w:rsidRPr="00347364" w:rsidRDefault="006F6445"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保理商：</w:t>
      </w:r>
      <w:r w:rsidR="00676BA1">
        <w:rPr>
          <w:rFonts w:eastAsia="宋体"/>
          <w:b/>
          <w:bCs/>
          <w:sz w:val="21"/>
          <w:szCs w:val="21"/>
        </w:rPr>
        <w:t xml:space="preserve">公司名称一二三</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甲方</w:t>
      </w:r>
      <w:r w:rsidR="00511328" w:rsidRPr="00347364">
        <w:rPr>
          <w:rFonts w:eastAsia="宋体"/>
          <w:b/>
          <w:bCs/>
          <w:sz w:val="21"/>
          <w:szCs w:val="21"/>
        </w:rPr>
        <w:t>”</w:t>
      </w:r>
      <w:r w:rsidRPr="00347364">
        <w:rPr>
          <w:rFonts w:eastAsia="宋体"/>
          <w:b/>
          <w:bCs/>
          <w:sz w:val="21"/>
          <w:szCs w:val="21"/>
        </w:rPr>
        <w:t>）</w:t>
      </w:r>
    </w:p>
    <w:p w14:paraId="48A46E4A" w14:textId="60153E45"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注册地址：</w:t>
      </w:r>
      <w:permStart w:id="1953657119" w:edGrp="everyone"/>
      <w:r w:rsidR="00354CA1" w:rsidRPr="00347364">
        <w:rPr>
          <w:rFonts w:eastAsia="宋体"/>
          <w:sz w:val="21"/>
          <w:szCs w:val="21"/>
        </w:rPr>
        <w:t xml:space="preserve">  </w:t>
      </w:r>
      <w:permEnd w:id="1953657119"/>
    </w:p>
    <w:p w14:paraId="6727DABB" w14:textId="1905509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Pr="00347364">
        <w:rPr>
          <w:rFonts w:eastAsia="宋体"/>
          <w:sz w:val="21"/>
          <w:szCs w:val="21"/>
        </w:rPr>
        <w:t>：</w:t>
      </w:r>
      <w:permStart w:id="107359524" w:edGrp="everyone"/>
      <w:r w:rsidR="00354CA1" w:rsidRPr="00347364">
        <w:rPr>
          <w:rFonts w:eastAsia="宋体"/>
          <w:sz w:val="21"/>
          <w:szCs w:val="21"/>
        </w:rPr>
        <w:t xml:space="preserve">  </w:t>
      </w:r>
      <w:permEnd w:id="107359524"/>
    </w:p>
    <w:p w14:paraId="7EFF2D91" w14:textId="62768648"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215767452" w:edGrp="everyone"/>
      <w:r w:rsidR="00354CA1" w:rsidRPr="00347364">
        <w:rPr>
          <w:rFonts w:eastAsia="宋体"/>
          <w:sz w:val="21"/>
          <w:szCs w:val="21"/>
        </w:rPr>
        <w:t xml:space="preserve">  </w:t>
      </w:r>
      <w:permEnd w:id="1215767452"/>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800685775" w:edGrp="everyone"/>
      <w:r w:rsidR="00354CA1" w:rsidRPr="00347364">
        <w:rPr>
          <w:rFonts w:eastAsia="宋体"/>
          <w:sz w:val="21"/>
          <w:szCs w:val="21"/>
        </w:rPr>
        <w:t xml:space="preserve">  </w:t>
      </w:r>
      <w:permEnd w:id="1800685775"/>
    </w:p>
    <w:p w14:paraId="1E841AA0" w14:textId="5571662B" w:rsidR="006F6445"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1503152615" w:edGrp="everyone"/>
      <w:r w:rsidR="00354CA1" w:rsidRPr="00347364">
        <w:rPr>
          <w:rFonts w:eastAsia="宋体"/>
          <w:sz w:val="21"/>
          <w:szCs w:val="21"/>
        </w:rPr>
        <w:t xml:space="preserve">  </w:t>
      </w:r>
      <w:permEnd w:id="1503152615"/>
    </w:p>
    <w:p w14:paraId="4CFE24D8" w14:textId="5360CC1A" w:rsidR="006F6445" w:rsidRPr="00347364" w:rsidRDefault="006F6445" w:rsidP="00904B87">
      <w:pPr>
        <w:spacing w:beforeLines="50" w:before="296" w:afterLines="50" w:after="296" w:line="440" w:lineRule="exact"/>
        <w:ind w:firstLineChars="200" w:firstLine="412"/>
        <w:rPr>
          <w:rFonts w:eastAsia="宋体"/>
          <w:sz w:val="21"/>
          <w:szCs w:val="21"/>
          <w:u w:val="single"/>
        </w:rPr>
      </w:pPr>
      <w:r w:rsidRPr="00347364">
        <w:rPr>
          <w:rFonts w:eastAsia="宋体"/>
          <w:sz w:val="21"/>
          <w:szCs w:val="21"/>
        </w:rPr>
        <w:t>邮政编码：</w:t>
      </w:r>
      <w:permStart w:id="1541304142" w:edGrp="everyone"/>
      <w:r w:rsidR="00354CA1" w:rsidRPr="00347364">
        <w:rPr>
          <w:rFonts w:eastAsia="宋体"/>
          <w:sz w:val="21"/>
          <w:szCs w:val="21"/>
        </w:rPr>
        <w:t xml:space="preserve">  </w:t>
      </w:r>
      <w:permEnd w:id="1541304142"/>
      <w:r w:rsidR="00904B87" w:rsidRPr="00347364">
        <w:rPr>
          <w:rFonts w:eastAsia="宋体"/>
          <w:sz w:val="21"/>
          <w:szCs w:val="21"/>
        </w:rPr>
        <w:t xml:space="preserve">       </w:t>
      </w:r>
      <w:r w:rsidRPr="00347364">
        <w:rPr>
          <w:rFonts w:eastAsia="宋体"/>
          <w:sz w:val="21"/>
          <w:szCs w:val="21"/>
        </w:rPr>
        <w:t>电子邮箱：</w:t>
      </w:r>
      <w:permStart w:id="327814685" w:edGrp="everyone"/>
    </w:p>
    <w:permEnd w:id="327814685"/>
    <w:p w14:paraId="48A4881C" w14:textId="4D8D982C" w:rsidR="00EA1B0A" w:rsidRPr="00347364" w:rsidRDefault="006F6445"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联系电话：</w:t>
      </w:r>
      <w:permStart w:id="931034671" w:edGrp="everyone"/>
      <w:r w:rsidR="00354CA1" w:rsidRPr="00347364">
        <w:rPr>
          <w:rFonts w:eastAsia="宋体"/>
          <w:sz w:val="21"/>
          <w:szCs w:val="21"/>
        </w:rPr>
        <w:t xml:space="preserve">  </w:t>
      </w:r>
      <w:permEnd w:id="931034671"/>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 xml:space="preserve"> </w:t>
      </w:r>
    </w:p>
    <w:p w14:paraId="559906BE" w14:textId="77777777" w:rsidR="00904B87" w:rsidRPr="00347364" w:rsidRDefault="00904B87" w:rsidP="00904B87">
      <w:pPr>
        <w:spacing w:beforeLines="50" w:before="296" w:afterLines="50" w:after="296" w:line="440" w:lineRule="exact"/>
        <w:ind w:firstLineChars="200" w:firstLine="413"/>
        <w:rPr>
          <w:rFonts w:eastAsia="宋体"/>
          <w:b/>
          <w:bCs/>
          <w:sz w:val="21"/>
          <w:szCs w:val="21"/>
        </w:rPr>
      </w:pPr>
    </w:p>
    <w:p w14:paraId="6B068864" w14:textId="178C8865" w:rsidR="00EA1B0A" w:rsidRPr="00347364" w:rsidRDefault="00EA1B0A" w:rsidP="00904B87">
      <w:pPr>
        <w:spacing w:beforeLines="50" w:before="296" w:afterLines="50" w:after="296" w:line="440" w:lineRule="exact"/>
        <w:ind w:firstLineChars="200" w:firstLine="413"/>
        <w:rPr>
          <w:rFonts w:eastAsia="宋体"/>
          <w:b/>
          <w:bCs/>
          <w:sz w:val="21"/>
          <w:szCs w:val="21"/>
        </w:rPr>
      </w:pPr>
      <w:r w:rsidRPr="00347364">
        <w:rPr>
          <w:rFonts w:eastAsia="宋体"/>
          <w:b/>
          <w:bCs/>
          <w:sz w:val="21"/>
          <w:szCs w:val="21"/>
        </w:rPr>
        <w:t>保理申请人：</w:t>
      </w:r>
      <w:r w:rsidR="00002420">
        <w:rPr>
          <w:rFonts w:eastAsia="宋体"/>
          <w:b/>
          <w:bCs/>
          <w:sz w:val="21"/>
          <w:szCs w:val="21"/>
        </w:rPr>
        <w:t xml:space="preserve">公司名称四五六</w:t>
      </w:r>
      <w:r w:rsidRPr="00347364">
        <w:rPr>
          <w:rFonts w:eastAsia="宋体"/>
          <w:b/>
          <w:bCs/>
          <w:sz w:val="21"/>
          <w:szCs w:val="21"/>
        </w:rPr>
        <w:t>（以下简称</w:t>
      </w:r>
      <w:r w:rsidR="00511328" w:rsidRPr="00347364">
        <w:rPr>
          <w:rFonts w:eastAsia="宋体"/>
          <w:b/>
          <w:bCs/>
          <w:sz w:val="21"/>
          <w:szCs w:val="21"/>
        </w:rPr>
        <w:t>“</w:t>
      </w:r>
      <w:r w:rsidRPr="00347364">
        <w:rPr>
          <w:rFonts w:eastAsia="宋体"/>
          <w:b/>
          <w:bCs/>
          <w:sz w:val="21"/>
          <w:szCs w:val="21"/>
        </w:rPr>
        <w:t>乙方</w:t>
      </w:r>
      <w:r w:rsidR="00511328" w:rsidRPr="00347364">
        <w:rPr>
          <w:rFonts w:eastAsia="宋体"/>
          <w:b/>
          <w:bCs/>
          <w:sz w:val="21"/>
          <w:szCs w:val="21"/>
        </w:rPr>
        <w:t>”</w:t>
      </w:r>
      <w:r w:rsidRPr="00347364">
        <w:rPr>
          <w:rFonts w:eastAsia="宋体"/>
          <w:b/>
          <w:bCs/>
          <w:sz w:val="21"/>
          <w:szCs w:val="21"/>
        </w:rPr>
        <w:t>）</w:t>
      </w:r>
    </w:p>
    <w:p w14:paraId="74AB4595" w14:textId="744696DF"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注册地址：</w:t>
      </w:r>
      <w:permStart w:id="103416941" w:edGrp="everyone"/>
      <w:r w:rsidR="00354CA1" w:rsidRPr="00347364">
        <w:rPr>
          <w:rFonts w:eastAsia="宋体"/>
          <w:sz w:val="21"/>
          <w:szCs w:val="21"/>
        </w:rPr>
        <w:t xml:space="preserve">  </w:t>
      </w:r>
      <w:permEnd w:id="103416941"/>
    </w:p>
    <w:p w14:paraId="69995CA3" w14:textId="63106614" w:rsidR="00EA1B0A" w:rsidRPr="00347364" w:rsidRDefault="00904B87"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法定代表人</w:t>
      </w:r>
      <w:r w:rsidR="00B1523B" w:rsidRPr="00347364">
        <w:rPr>
          <w:rFonts w:eastAsia="宋体"/>
          <w:sz w:val="21"/>
          <w:szCs w:val="21"/>
        </w:rPr>
        <w:t>或委托代理人</w:t>
      </w:r>
      <w:r w:rsidR="00EA1B0A" w:rsidRPr="00347364">
        <w:rPr>
          <w:rFonts w:eastAsia="宋体"/>
          <w:sz w:val="21"/>
          <w:szCs w:val="21"/>
        </w:rPr>
        <w:t>：</w:t>
      </w:r>
      <w:permStart w:id="2017409500" w:edGrp="everyone"/>
      <w:r w:rsidR="00354CA1" w:rsidRPr="00347364">
        <w:rPr>
          <w:rFonts w:eastAsia="宋体"/>
          <w:sz w:val="21"/>
          <w:szCs w:val="21"/>
        </w:rPr>
        <w:t xml:space="preserve">  </w:t>
      </w:r>
      <w:permEnd w:id="2017409500"/>
    </w:p>
    <w:p w14:paraId="3B83CEA1" w14:textId="69A67D00"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联系人：</w:t>
      </w:r>
      <w:permStart w:id="1454196812" w:edGrp="everyone"/>
      <w:r w:rsidR="00354CA1" w:rsidRPr="00347364">
        <w:rPr>
          <w:rFonts w:eastAsia="宋体"/>
          <w:sz w:val="21"/>
          <w:szCs w:val="21"/>
        </w:rPr>
        <w:t xml:space="preserve">  </w:t>
      </w:r>
      <w:permEnd w:id="1454196812"/>
      <w:r w:rsidR="00820A80"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职务：</w:t>
      </w:r>
      <w:permStart w:id="1954771344" w:edGrp="everyone"/>
      <w:r w:rsidR="00354CA1" w:rsidRPr="00347364">
        <w:rPr>
          <w:rFonts w:eastAsia="宋体"/>
          <w:sz w:val="21"/>
          <w:szCs w:val="21"/>
        </w:rPr>
        <w:t xml:space="preserve">  </w:t>
      </w:r>
      <w:permEnd w:id="1954771344"/>
    </w:p>
    <w:p w14:paraId="4A9AC22A" w14:textId="552C28C4"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通讯地址：</w:t>
      </w:r>
      <w:permStart w:id="48828920" w:edGrp="everyone"/>
      <w:r w:rsidR="00354CA1" w:rsidRPr="00347364">
        <w:rPr>
          <w:rFonts w:eastAsia="宋体"/>
          <w:sz w:val="21"/>
          <w:szCs w:val="21"/>
        </w:rPr>
        <w:t xml:space="preserve">  </w:t>
      </w:r>
      <w:permEnd w:id="48828920"/>
    </w:p>
    <w:p w14:paraId="2E17B0A2" w14:textId="35C33403" w:rsidR="00EA1B0A" w:rsidRPr="00347364" w:rsidRDefault="00EA1B0A" w:rsidP="00904B87">
      <w:pPr>
        <w:spacing w:beforeLines="50" w:before="296" w:afterLines="50" w:after="296" w:line="440" w:lineRule="exact"/>
        <w:ind w:firstLineChars="200" w:firstLine="412"/>
        <w:rPr>
          <w:rFonts w:eastAsia="宋体"/>
          <w:sz w:val="21"/>
          <w:szCs w:val="21"/>
        </w:rPr>
      </w:pPr>
      <w:r w:rsidRPr="00347364">
        <w:rPr>
          <w:rFonts w:eastAsia="宋体"/>
          <w:sz w:val="21"/>
          <w:szCs w:val="21"/>
        </w:rPr>
        <w:t>邮政编码：</w:t>
      </w:r>
      <w:permStart w:id="2093114794" w:edGrp="everyone"/>
      <w:r w:rsidR="00354CA1" w:rsidRPr="00347364">
        <w:rPr>
          <w:rFonts w:eastAsia="宋体"/>
          <w:sz w:val="21"/>
          <w:szCs w:val="21"/>
        </w:rPr>
        <w:t xml:space="preserve">  </w:t>
      </w:r>
      <w:permEnd w:id="2093114794"/>
      <w:r w:rsidRPr="00347364">
        <w:rPr>
          <w:rFonts w:eastAsia="宋体"/>
          <w:sz w:val="21"/>
          <w:szCs w:val="21"/>
        </w:rPr>
        <w:t xml:space="preserve">  </w:t>
      </w:r>
      <w:r w:rsidR="00904B87" w:rsidRPr="00347364">
        <w:rPr>
          <w:rFonts w:eastAsia="宋体"/>
          <w:sz w:val="21"/>
          <w:szCs w:val="21"/>
        </w:rPr>
        <w:t xml:space="preserve">     </w:t>
      </w:r>
      <w:r w:rsidRPr="00347364">
        <w:rPr>
          <w:rFonts w:eastAsia="宋体"/>
          <w:sz w:val="21"/>
          <w:szCs w:val="21"/>
        </w:rPr>
        <w:t>电子邮箱：</w:t>
      </w:r>
      <w:permStart w:id="2133948046" w:edGrp="everyone"/>
      <w:r w:rsidR="00354CA1" w:rsidRPr="00347364">
        <w:rPr>
          <w:rFonts w:eastAsia="宋体"/>
          <w:sz w:val="21"/>
          <w:szCs w:val="21"/>
        </w:rPr>
        <w:t xml:space="preserve">  </w:t>
      </w:r>
      <w:permEnd w:id="2133948046"/>
    </w:p>
    <w:p w14:paraId="13B5AECC" w14:textId="77777777" w:rsidR="00A6583C" w:rsidRPr="00347364" w:rsidRDefault="00A6583C" w:rsidP="00904B87">
      <w:pPr>
        <w:spacing w:beforeLines="50" w:before="296" w:afterLines="50" w:after="296" w:line="440" w:lineRule="exact"/>
        <w:ind w:firstLineChars="200" w:firstLine="412"/>
        <w:contextualSpacing/>
        <w:rPr>
          <w:rFonts w:eastAsia="宋体"/>
          <w:sz w:val="21"/>
          <w:szCs w:val="21"/>
        </w:rPr>
        <w:sectPr w:rsidR="00A6583C" w:rsidRPr="00347364" w:rsidSect="00904B87">
          <w:headerReference w:type="default" r:id="rId9"/>
          <w:footerReference w:type="even" r:id="rId10"/>
          <w:footerReference w:type="default" r:id="rId11"/>
          <w:pgSz w:w="11906" w:h="16838"/>
          <w:pgMar w:top="1440" w:right="1800" w:bottom="1440" w:left="1800" w:header="720" w:footer="1247" w:gutter="113"/>
          <w:cols w:space="720"/>
          <w:docGrid w:type="linesAndChars" w:linePitch="592" w:charSpace="-849"/>
        </w:sectPr>
      </w:pPr>
    </w:p>
    <w:p w14:paraId="3BFF96A3" w14:textId="77777777" w:rsidR="00A6583C" w:rsidRPr="00347364" w:rsidRDefault="005A5AF1" w:rsidP="00904B87">
      <w:pPr>
        <w:spacing w:beforeLines="50" w:before="156" w:afterLines="50" w:after="156" w:line="440" w:lineRule="exact"/>
        <w:ind w:firstLineChars="200" w:firstLine="422"/>
        <w:contextualSpacing/>
        <w:jc w:val="center"/>
        <w:rPr>
          <w:rFonts w:eastAsia="宋体"/>
          <w:b/>
          <w:kern w:val="0"/>
          <w:sz w:val="21"/>
          <w:szCs w:val="21"/>
        </w:rPr>
      </w:pPr>
      <w:r w:rsidRPr="00347364">
        <w:rPr>
          <w:rFonts w:eastAsia="宋体"/>
          <w:b/>
          <w:sz w:val="21"/>
          <w:szCs w:val="21"/>
        </w:rPr>
        <w:lastRenderedPageBreak/>
        <w:t>签约重要提示</w:t>
      </w:r>
    </w:p>
    <w:p w14:paraId="5742AC7A" w14:textId="77777777" w:rsidR="00A6583C" w:rsidRPr="00347364" w:rsidRDefault="00A6583C"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p>
    <w:p w14:paraId="33DFA62D"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为了维护您的权益，请您在</w:t>
      </w:r>
      <w:r w:rsidR="004E66FF" w:rsidRPr="00347364">
        <w:rPr>
          <w:rFonts w:eastAsia="宋体"/>
          <w:bCs/>
          <w:kern w:val="0"/>
          <w:sz w:val="21"/>
          <w:szCs w:val="21"/>
        </w:rPr>
        <w:t>签署</w:t>
      </w:r>
      <w:r w:rsidRPr="00347364">
        <w:rPr>
          <w:rFonts w:eastAsia="宋体"/>
          <w:bCs/>
          <w:kern w:val="0"/>
          <w:sz w:val="21"/>
          <w:szCs w:val="21"/>
        </w:rPr>
        <w:t>本合同之前仔细阅读</w:t>
      </w:r>
      <w:r w:rsidRPr="00347364">
        <w:rPr>
          <w:rFonts w:eastAsia="宋体"/>
          <w:bCs/>
          <w:kern w:val="0"/>
          <w:sz w:val="21"/>
          <w:szCs w:val="21"/>
        </w:rPr>
        <w:t>,</w:t>
      </w:r>
      <w:r w:rsidRPr="00347364">
        <w:rPr>
          <w:rFonts w:eastAsia="宋体"/>
          <w:bCs/>
          <w:kern w:val="0"/>
          <w:sz w:val="21"/>
          <w:szCs w:val="21"/>
        </w:rPr>
        <w:t>检查并确认以下事宜：</w:t>
      </w:r>
    </w:p>
    <w:p w14:paraId="25F6EEBB" w14:textId="77777777"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一、您有权</w:t>
      </w:r>
      <w:r w:rsidR="004E66FF" w:rsidRPr="00347364">
        <w:rPr>
          <w:rFonts w:eastAsia="宋体"/>
          <w:bCs/>
          <w:kern w:val="0"/>
          <w:sz w:val="21"/>
          <w:szCs w:val="21"/>
        </w:rPr>
        <w:t>签署</w:t>
      </w:r>
      <w:r w:rsidRPr="00347364">
        <w:rPr>
          <w:rFonts w:eastAsia="宋体"/>
          <w:bCs/>
          <w:kern w:val="0"/>
          <w:sz w:val="21"/>
          <w:szCs w:val="21"/>
        </w:rPr>
        <w:t>本合同，若依法需要取得他人同意的，您已经取得充分授权；</w:t>
      </w:r>
    </w:p>
    <w:p w14:paraId="0D31425F" w14:textId="5A3B8064"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二、您已经认真阅读并充分理解合同条款，并特别注意了其中有关责任承担、免除或限制</w:t>
      </w:r>
      <w:r w:rsidR="005A0D58" w:rsidRPr="00347364">
        <w:rPr>
          <w:rFonts w:eastAsia="宋体"/>
          <w:bCs/>
          <w:kern w:val="0"/>
          <w:sz w:val="21"/>
          <w:szCs w:val="21"/>
        </w:rPr>
        <w:t>保理商</w:t>
      </w:r>
      <w:r w:rsidRPr="00347364">
        <w:rPr>
          <w:rFonts w:eastAsia="宋体"/>
          <w:bCs/>
          <w:kern w:val="0"/>
          <w:sz w:val="21"/>
          <w:szCs w:val="21"/>
        </w:rPr>
        <w:t>责任、以及加黑字体部分的内容；</w:t>
      </w:r>
    </w:p>
    <w:p w14:paraId="35CBE019" w14:textId="0FC5D1B0"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三、您已经充分理解合同条款的含义及相应的法律后果，并愿意接受这些条款约定；</w:t>
      </w:r>
    </w:p>
    <w:p w14:paraId="6960F1A7" w14:textId="2CB968CE" w:rsidR="00A6583C" w:rsidRPr="00347364" w:rsidRDefault="005A5AF1" w:rsidP="00904B87">
      <w:pPr>
        <w:autoSpaceDE w:val="0"/>
        <w:autoSpaceDN w:val="0"/>
        <w:adjustRightInd w:val="0"/>
        <w:spacing w:beforeLines="50" w:before="156" w:afterLines="50" w:after="156" w:line="440" w:lineRule="exact"/>
        <w:ind w:firstLineChars="200" w:firstLine="420"/>
        <w:contextualSpacing/>
        <w:rPr>
          <w:rFonts w:eastAsia="宋体"/>
          <w:bCs/>
          <w:sz w:val="21"/>
          <w:szCs w:val="21"/>
        </w:rPr>
      </w:pPr>
      <w:r w:rsidRPr="00347364">
        <w:rPr>
          <w:rFonts w:eastAsia="宋体"/>
          <w:bCs/>
          <w:kern w:val="0"/>
          <w:sz w:val="21"/>
          <w:szCs w:val="21"/>
        </w:rPr>
        <w:t>四、</w:t>
      </w:r>
      <w:r w:rsidR="005A0D58" w:rsidRPr="00347364">
        <w:rPr>
          <w:rFonts w:eastAsia="宋体"/>
          <w:bCs/>
          <w:kern w:val="0"/>
          <w:sz w:val="21"/>
          <w:szCs w:val="21"/>
        </w:rPr>
        <w:t>保理商</w:t>
      </w:r>
      <w:r w:rsidRPr="00347364">
        <w:rPr>
          <w:rFonts w:eastAsia="宋体"/>
          <w:bCs/>
          <w:kern w:val="0"/>
          <w:sz w:val="21"/>
          <w:szCs w:val="21"/>
        </w:rPr>
        <w:t>提供的合同文本仅为示范文本，合同相关条款后均留有空白行，并在合同尾部增设了</w:t>
      </w:r>
      <w:r w:rsidRPr="00347364">
        <w:rPr>
          <w:rFonts w:eastAsia="宋体"/>
          <w:bCs/>
          <w:kern w:val="0"/>
          <w:sz w:val="21"/>
          <w:szCs w:val="21"/>
        </w:rPr>
        <w:t>“</w:t>
      </w:r>
      <w:r w:rsidRPr="00347364">
        <w:rPr>
          <w:rFonts w:eastAsia="宋体"/>
          <w:bCs/>
          <w:kern w:val="0"/>
          <w:sz w:val="21"/>
          <w:szCs w:val="21"/>
        </w:rPr>
        <w:t>补充条款</w:t>
      </w:r>
      <w:r w:rsidRPr="00347364">
        <w:rPr>
          <w:rFonts w:eastAsia="宋体"/>
          <w:bCs/>
          <w:kern w:val="0"/>
          <w:sz w:val="21"/>
          <w:szCs w:val="21"/>
        </w:rPr>
        <w:t>”</w:t>
      </w:r>
      <w:r w:rsidRPr="00347364">
        <w:rPr>
          <w:rFonts w:eastAsia="宋体"/>
          <w:bCs/>
          <w:kern w:val="0"/>
          <w:sz w:val="21"/>
          <w:szCs w:val="21"/>
        </w:rPr>
        <w:t>，供各方对合同进行修改、增补或删减使用；</w:t>
      </w:r>
    </w:p>
    <w:p w14:paraId="472373F3" w14:textId="71DB0B5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五、如果您对本合同还有疑问，请及时向</w:t>
      </w:r>
      <w:r w:rsidR="005A0D58" w:rsidRPr="00347364">
        <w:rPr>
          <w:rFonts w:eastAsia="宋体"/>
          <w:bCs/>
          <w:sz w:val="21"/>
          <w:szCs w:val="21"/>
        </w:rPr>
        <w:t>保理商</w:t>
      </w:r>
      <w:r w:rsidRPr="00347364">
        <w:rPr>
          <w:rFonts w:eastAsia="宋体"/>
          <w:bCs/>
          <w:sz w:val="21"/>
          <w:szCs w:val="21"/>
        </w:rPr>
        <w:t>咨询。</w:t>
      </w:r>
    </w:p>
    <w:p w14:paraId="36241AC7"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2224148B"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3CC4E73A"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E75E7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0F1F942F"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49849535" w14:textId="77777777" w:rsidR="00A6583C" w:rsidRPr="00347364" w:rsidRDefault="00A6583C" w:rsidP="00904B87">
      <w:pPr>
        <w:spacing w:beforeLines="50" w:before="156" w:afterLines="50" w:after="156" w:line="440" w:lineRule="exact"/>
        <w:ind w:firstLineChars="200" w:firstLine="422"/>
        <w:contextualSpacing/>
        <w:rPr>
          <w:rFonts w:eastAsia="宋体"/>
          <w:b/>
          <w:bCs/>
          <w:sz w:val="21"/>
          <w:szCs w:val="21"/>
        </w:rPr>
      </w:pPr>
    </w:p>
    <w:p w14:paraId="68ADB57D" w14:textId="77777777" w:rsidR="00D632B3" w:rsidRPr="00347364" w:rsidRDefault="00D632B3"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br w:type="page"/>
      </w:r>
    </w:p>
    <w:p w14:paraId="7E5CECB0" w14:textId="5E547231"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lastRenderedPageBreak/>
        <w:t>鉴于：</w:t>
      </w:r>
    </w:p>
    <w:p w14:paraId="4DF1255B" w14:textId="6580D042" w:rsidR="00A6583C"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甲方是一家在中华人民共和国注册的</w:t>
      </w:r>
      <w:r w:rsidR="00F0105E" w:rsidRPr="00347364">
        <w:rPr>
          <w:rFonts w:eastAsia="宋体"/>
          <w:sz w:val="21"/>
          <w:szCs w:val="21"/>
        </w:rPr>
        <w:t>商业保理</w:t>
      </w:r>
      <w:r w:rsidR="00D24EC8" w:rsidRPr="00347364">
        <w:rPr>
          <w:rFonts w:eastAsia="宋体"/>
          <w:sz w:val="21"/>
          <w:szCs w:val="21"/>
        </w:rPr>
        <w:t>公司</w:t>
      </w:r>
      <w:r w:rsidR="005A5AF1" w:rsidRPr="00347364">
        <w:rPr>
          <w:rFonts w:eastAsia="宋体"/>
          <w:sz w:val="21"/>
          <w:szCs w:val="21"/>
        </w:rPr>
        <w:t>，可</w:t>
      </w:r>
      <w:r w:rsidR="00D24EC8" w:rsidRPr="00347364">
        <w:rPr>
          <w:rFonts w:eastAsia="宋体"/>
          <w:sz w:val="21"/>
          <w:szCs w:val="21"/>
        </w:rPr>
        <w:t>为客户</w:t>
      </w:r>
      <w:r w:rsidR="005A5AF1" w:rsidRPr="00347364">
        <w:rPr>
          <w:rFonts w:eastAsia="宋体"/>
          <w:sz w:val="21"/>
          <w:szCs w:val="21"/>
        </w:rPr>
        <w:t>提供应收账款融资、应收账款管理、应收账款催收等综合性商贸服务（简称</w:t>
      </w:r>
      <w:r w:rsidR="005A5AF1" w:rsidRPr="00347364">
        <w:rPr>
          <w:rFonts w:eastAsia="宋体"/>
          <w:sz w:val="21"/>
          <w:szCs w:val="21"/>
        </w:rPr>
        <w:t>“</w:t>
      </w:r>
      <w:r w:rsidR="005A5AF1" w:rsidRPr="00347364">
        <w:rPr>
          <w:rFonts w:eastAsia="宋体"/>
          <w:sz w:val="21"/>
          <w:szCs w:val="21"/>
        </w:rPr>
        <w:t>保理服务</w:t>
      </w:r>
      <w:r w:rsidR="005A5AF1" w:rsidRPr="00347364">
        <w:rPr>
          <w:rFonts w:eastAsia="宋体"/>
          <w:sz w:val="21"/>
          <w:szCs w:val="21"/>
        </w:rPr>
        <w:t>”</w:t>
      </w:r>
      <w:r w:rsidR="005A5AF1" w:rsidRPr="00347364">
        <w:rPr>
          <w:rFonts w:eastAsia="宋体"/>
          <w:sz w:val="21"/>
          <w:szCs w:val="21"/>
        </w:rPr>
        <w:t>）；</w:t>
      </w:r>
    </w:p>
    <w:p w14:paraId="39FE4BE7" w14:textId="3C394C7D" w:rsidR="00004634" w:rsidRPr="00347364"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乙方是一家依法在中华人民共和国注册并合法存续的</w:t>
      </w:r>
      <w:r w:rsidR="005A0D58" w:rsidRPr="00347364">
        <w:rPr>
          <w:rFonts w:eastAsia="宋体"/>
          <w:sz w:val="21"/>
          <w:szCs w:val="21"/>
        </w:rPr>
        <w:t>法人</w:t>
      </w:r>
      <w:r w:rsidR="005A5AF1" w:rsidRPr="00347364">
        <w:rPr>
          <w:rFonts w:eastAsia="宋体"/>
          <w:sz w:val="21"/>
          <w:szCs w:val="21"/>
        </w:rPr>
        <w:t>，其因经营需要，有意接受甲方所提供的保理服务。</w:t>
      </w:r>
    </w:p>
    <w:p w14:paraId="108BA42E" w14:textId="2894FEED" w:rsidR="008A520A" w:rsidRDefault="00004634" w:rsidP="00004634">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8A520A" w:rsidRPr="00347364">
        <w:rPr>
          <w:rFonts w:eastAsia="宋体"/>
          <w:sz w:val="21"/>
          <w:szCs w:val="21"/>
        </w:rPr>
        <w:t>本合同签署前，乙方通过与乙方提供的债务人明细（以下简称</w:t>
      </w:r>
      <w:r w:rsidR="008A520A" w:rsidRPr="00347364">
        <w:rPr>
          <w:rFonts w:eastAsia="宋体"/>
          <w:sz w:val="21"/>
          <w:szCs w:val="21"/>
        </w:rPr>
        <w:t>“</w:t>
      </w:r>
      <w:r w:rsidR="008A520A" w:rsidRPr="00347364">
        <w:rPr>
          <w:rFonts w:eastAsia="宋体"/>
          <w:sz w:val="21"/>
          <w:szCs w:val="21"/>
        </w:rPr>
        <w:t>债务人</w:t>
      </w:r>
      <w:r w:rsidR="008A520A" w:rsidRPr="00347364">
        <w:rPr>
          <w:rFonts w:eastAsia="宋体"/>
          <w:sz w:val="21"/>
          <w:szCs w:val="21"/>
        </w:rPr>
        <w:t>”</w:t>
      </w:r>
      <w:r w:rsidR="008A520A" w:rsidRPr="00347364">
        <w:rPr>
          <w:rFonts w:eastAsia="宋体"/>
          <w:sz w:val="21"/>
          <w:szCs w:val="21"/>
        </w:rPr>
        <w:t>）签署的一系列《</w:t>
      </w:r>
      <w:permStart w:id="818639847" w:edGrp="everyone"/>
      <w:r w:rsidR="005A0D58" w:rsidRPr="00347364">
        <w:rPr>
          <w:rFonts w:eastAsia="宋体"/>
          <w:i/>
          <w:sz w:val="21"/>
          <w:szCs w:val="21"/>
        </w:rPr>
        <w:t>填入基础合同名称</w:t>
      </w:r>
      <w:r w:rsidR="005A0D58" w:rsidRPr="00347364">
        <w:rPr>
          <w:rFonts w:eastAsia="宋体"/>
          <w:sz w:val="21"/>
          <w:szCs w:val="21"/>
        </w:rPr>
        <w:t xml:space="preserve"> </w:t>
      </w:r>
      <w:permEnd w:id="818639847"/>
      <w:r w:rsidR="008A520A" w:rsidRPr="00347364">
        <w:rPr>
          <w:rFonts w:eastAsia="宋体"/>
          <w:sz w:val="21"/>
          <w:szCs w:val="21"/>
        </w:rPr>
        <w:t>》</w:t>
      </w:r>
      <w:r w:rsidRPr="00347364">
        <w:rPr>
          <w:rFonts w:eastAsia="宋体"/>
          <w:sz w:val="21"/>
          <w:szCs w:val="21"/>
        </w:rPr>
        <w:t>（</w:t>
      </w:r>
      <w:r w:rsidR="00544505" w:rsidRPr="00347364">
        <w:rPr>
          <w:rFonts w:eastAsia="宋体"/>
          <w:sz w:val="21"/>
          <w:szCs w:val="21"/>
        </w:rPr>
        <w:t>合同编号</w:t>
      </w:r>
      <w:r w:rsidR="002060C5" w:rsidRPr="00347364">
        <w:rPr>
          <w:rFonts w:eastAsia="宋体"/>
          <w:sz w:val="21"/>
          <w:szCs w:val="21"/>
        </w:rPr>
        <w:t>：</w:t>
      </w:r>
      <w:permStart w:id="1660370032" w:edGrp="everyone"/>
      <w:r w:rsidR="005A0D58" w:rsidRPr="00347364">
        <w:rPr>
          <w:rFonts w:eastAsia="宋体"/>
          <w:i/>
          <w:sz w:val="21"/>
          <w:szCs w:val="21"/>
        </w:rPr>
        <w:t>填入基础合同编号</w:t>
      </w:r>
      <w:r w:rsidR="002060C5" w:rsidRPr="00347364">
        <w:rPr>
          <w:rFonts w:eastAsia="宋体"/>
          <w:sz w:val="21"/>
          <w:szCs w:val="21"/>
        </w:rPr>
        <w:t xml:space="preserve"> </w:t>
      </w:r>
      <w:permEnd w:id="1660370032"/>
      <w:r w:rsidRPr="00347364">
        <w:rPr>
          <w:rFonts w:eastAsia="宋体"/>
          <w:sz w:val="21"/>
          <w:szCs w:val="21"/>
        </w:rPr>
        <w:t>，</w:t>
      </w:r>
      <w:r w:rsidR="008A520A" w:rsidRPr="00347364">
        <w:rPr>
          <w:rFonts w:eastAsia="宋体"/>
          <w:sz w:val="21"/>
          <w:szCs w:val="21"/>
        </w:rPr>
        <w:t>以下合称</w:t>
      </w:r>
      <w:r w:rsidR="008A520A" w:rsidRPr="00347364">
        <w:rPr>
          <w:rFonts w:eastAsia="宋体"/>
          <w:sz w:val="21"/>
          <w:szCs w:val="21"/>
        </w:rPr>
        <w:t>“</w:t>
      </w:r>
      <w:r w:rsidR="008A520A" w:rsidRPr="00347364">
        <w:rPr>
          <w:rFonts w:eastAsia="宋体"/>
          <w:sz w:val="21"/>
          <w:szCs w:val="21"/>
        </w:rPr>
        <w:t>基础合同</w:t>
      </w:r>
      <w:r w:rsidR="008A520A" w:rsidRPr="00347364">
        <w:rPr>
          <w:rFonts w:eastAsia="宋体"/>
          <w:sz w:val="21"/>
          <w:szCs w:val="21"/>
        </w:rPr>
        <w:t>”</w:t>
      </w:r>
      <w:r w:rsidR="008A520A" w:rsidRPr="00347364">
        <w:rPr>
          <w:rFonts w:eastAsia="宋体"/>
          <w:sz w:val="21"/>
          <w:szCs w:val="21"/>
        </w:rPr>
        <w:t>），对债务人享有</w:t>
      </w:r>
      <w:r w:rsidR="002060C5" w:rsidRPr="00347364">
        <w:rPr>
          <w:rFonts w:eastAsia="宋体"/>
          <w:sz w:val="21"/>
          <w:szCs w:val="21"/>
        </w:rPr>
        <w:t>上述协议</w:t>
      </w:r>
      <w:r w:rsidR="008A520A" w:rsidRPr="00347364">
        <w:rPr>
          <w:rFonts w:eastAsia="宋体"/>
          <w:sz w:val="21"/>
          <w:szCs w:val="21"/>
        </w:rPr>
        <w:t>项下的全部应收账款债权，现乙方</w:t>
      </w:r>
      <w:r w:rsidR="00555992">
        <w:rPr>
          <w:rFonts w:eastAsia="宋体" w:hint="eastAsia"/>
          <w:sz w:val="21"/>
          <w:szCs w:val="21"/>
        </w:rPr>
        <w:t>拟</w:t>
      </w:r>
      <w:r w:rsidR="008A520A" w:rsidRPr="00347364">
        <w:rPr>
          <w:rFonts w:eastAsia="宋体"/>
          <w:sz w:val="21"/>
          <w:szCs w:val="21"/>
        </w:rPr>
        <w:t>将</w:t>
      </w:r>
      <w:r w:rsidR="00555992">
        <w:rPr>
          <w:rFonts w:eastAsia="宋体" w:hint="eastAsia"/>
          <w:sz w:val="21"/>
          <w:szCs w:val="21"/>
        </w:rPr>
        <w:t>上述全部或部分</w:t>
      </w:r>
      <w:r w:rsidR="008A520A" w:rsidRPr="00347364">
        <w:rPr>
          <w:rFonts w:eastAsia="宋体"/>
          <w:sz w:val="21"/>
          <w:szCs w:val="21"/>
        </w:rPr>
        <w:t>应收账款债权转让给甲方用于</w:t>
      </w:r>
      <w:r w:rsidR="002060C5" w:rsidRPr="00347364">
        <w:rPr>
          <w:rFonts w:eastAsia="宋体"/>
          <w:sz w:val="21"/>
          <w:szCs w:val="21"/>
        </w:rPr>
        <w:t>本合同</w:t>
      </w:r>
      <w:r w:rsidR="008A520A" w:rsidRPr="00347364">
        <w:rPr>
          <w:rFonts w:eastAsia="宋体"/>
          <w:sz w:val="21"/>
          <w:szCs w:val="21"/>
        </w:rPr>
        <w:t>项下的保理融资。</w:t>
      </w:r>
    </w:p>
    <w:p w14:paraId="0DC24507" w14:textId="195B76D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为明确双方责任、恪守信用，甲乙双方根据国家有关法律、法规，经平等协商，特达成以下约定以兹共同遵守（</w:t>
      </w:r>
      <w:r w:rsidR="002060C5" w:rsidRPr="00347364">
        <w:rPr>
          <w:rFonts w:eastAsia="宋体"/>
          <w:sz w:val="21"/>
          <w:szCs w:val="21"/>
        </w:rPr>
        <w:t>本合同</w:t>
      </w:r>
      <w:r w:rsidRPr="00347364">
        <w:rPr>
          <w:rFonts w:eastAsia="宋体"/>
          <w:sz w:val="21"/>
          <w:szCs w:val="21"/>
        </w:rPr>
        <w:t>由专用条款与通用条款两部分组成，具有同等法律效力）</w:t>
      </w:r>
      <w:r w:rsidR="00FE4F81" w:rsidRPr="00347364">
        <w:rPr>
          <w:rFonts w:eastAsia="宋体"/>
          <w:sz w:val="21"/>
          <w:szCs w:val="21"/>
        </w:rPr>
        <w:t>。</w:t>
      </w:r>
    </w:p>
    <w:p w14:paraId="70DEDEE1"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6D2D7BC1"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1194690" w14:textId="0E5DD306" w:rsidR="00A6583C" w:rsidRPr="00347364" w:rsidRDefault="005A5AF1" w:rsidP="00904B87">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第一部分</w:t>
      </w:r>
      <w:r w:rsidRPr="00347364">
        <w:rPr>
          <w:rFonts w:eastAsia="宋体"/>
          <w:b/>
          <w:sz w:val="21"/>
          <w:szCs w:val="21"/>
        </w:rPr>
        <w:t xml:space="preserve"> </w:t>
      </w:r>
      <w:r w:rsidRPr="00347364">
        <w:rPr>
          <w:rFonts w:eastAsia="宋体"/>
          <w:b/>
          <w:sz w:val="21"/>
          <w:szCs w:val="21"/>
        </w:rPr>
        <w:t>专用条款</w:t>
      </w:r>
    </w:p>
    <w:p w14:paraId="40754CF2" w14:textId="77777777" w:rsidR="00004634" w:rsidRPr="00347364" w:rsidRDefault="00004634" w:rsidP="00904B87">
      <w:pPr>
        <w:spacing w:beforeLines="50" w:before="156" w:afterLines="50" w:after="156" w:line="440" w:lineRule="exact"/>
        <w:ind w:firstLineChars="200" w:firstLine="422"/>
        <w:contextualSpacing/>
        <w:jc w:val="center"/>
        <w:rPr>
          <w:rFonts w:eastAsia="宋体"/>
          <w:b/>
          <w:sz w:val="21"/>
          <w:szCs w:val="21"/>
        </w:rPr>
      </w:pPr>
    </w:p>
    <w:p w14:paraId="31B4E0A6"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第一条</w:t>
      </w:r>
      <w:r w:rsidRPr="00347364">
        <w:rPr>
          <w:rFonts w:eastAsia="宋体"/>
          <w:b/>
          <w:sz w:val="21"/>
          <w:szCs w:val="21"/>
        </w:rPr>
        <w:t xml:space="preserve">  </w:t>
      </w:r>
      <w:r w:rsidRPr="00347364">
        <w:rPr>
          <w:rFonts w:eastAsia="宋体"/>
          <w:b/>
          <w:sz w:val="21"/>
          <w:szCs w:val="21"/>
        </w:rPr>
        <w:t>服务范围</w:t>
      </w:r>
    </w:p>
    <w:p w14:paraId="031B0E16" w14:textId="77777777"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本合同中，乙方选择由甲方提供以下保理服务（打</w:t>
      </w:r>
      <w:r w:rsidRPr="00347364">
        <w:rPr>
          <w:rFonts w:eastAsia="宋体"/>
          <w:bCs/>
          <w:sz w:val="21"/>
          <w:szCs w:val="21"/>
        </w:rPr>
        <w:t>√</w:t>
      </w:r>
      <w:r w:rsidRPr="00347364">
        <w:rPr>
          <w:rFonts w:eastAsia="宋体"/>
          <w:bCs/>
          <w:sz w:val="21"/>
          <w:szCs w:val="21"/>
        </w:rPr>
        <w:t>选择）：</w:t>
      </w:r>
    </w:p>
    <w:p w14:paraId="3FF803EF" w14:textId="4F2DD7E6"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9473EB" w:rsidRPr="00347364">
        <w:rPr>
          <w:rFonts w:eastAsia="宋体"/>
          <w:sz w:val="21"/>
          <w:szCs w:val="21"/>
        </w:rPr>
        <w:t>.</w:t>
      </w:r>
      <w:r w:rsidR="00281704" w:rsidRPr="00347364">
        <w:rPr>
          <w:rFonts w:eastAsia="宋体"/>
          <w:sz w:val="21"/>
          <w:szCs w:val="21"/>
        </w:rPr>
        <w:t>√</w:t>
      </w:r>
      <w:r w:rsidRPr="00347364">
        <w:rPr>
          <w:rFonts w:eastAsia="宋体"/>
          <w:bCs/>
          <w:sz w:val="21"/>
          <w:szCs w:val="21"/>
        </w:rPr>
        <w:t>应收账款融资；</w:t>
      </w:r>
    </w:p>
    <w:p w14:paraId="28BBCC88" w14:textId="6C7B76D4"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应收账款管理；</w:t>
      </w:r>
    </w:p>
    <w:p w14:paraId="47A24CAE" w14:textId="78F59782"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应收账款催收；</w:t>
      </w:r>
    </w:p>
    <w:p w14:paraId="38648FCB" w14:textId="370DD33A"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sz w:val="21"/>
          <w:szCs w:val="21"/>
        </w:rPr>
        <w:t>□</w:t>
      </w:r>
      <w:r w:rsidRPr="00347364">
        <w:rPr>
          <w:rFonts w:eastAsia="宋体"/>
          <w:bCs/>
          <w:sz w:val="21"/>
          <w:szCs w:val="21"/>
        </w:rPr>
        <w:t>其他</w:t>
      </w:r>
      <w:r w:rsidRPr="00347364">
        <w:rPr>
          <w:rFonts w:eastAsia="宋体"/>
          <w:bCs/>
          <w:sz w:val="21"/>
          <w:szCs w:val="21"/>
        </w:rPr>
        <w:t>:_______</w:t>
      </w:r>
    </w:p>
    <w:p w14:paraId="04ED3DC2" w14:textId="77777777"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F20B31" w:rsidRPr="00347364">
        <w:rPr>
          <w:rFonts w:eastAsia="宋体"/>
          <w:b/>
          <w:sz w:val="21"/>
          <w:szCs w:val="21"/>
        </w:rPr>
        <w:t>二</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保理专户</w:t>
      </w:r>
    </w:p>
    <w:p w14:paraId="1C66FB3E" w14:textId="60674F3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甲乙双方同意</w:t>
      </w:r>
      <w:r w:rsidR="00B9705D" w:rsidRPr="00347364">
        <w:rPr>
          <w:rFonts w:eastAsia="宋体"/>
          <w:sz w:val="21"/>
          <w:szCs w:val="21"/>
        </w:rPr>
        <w:t>以甲方名义</w:t>
      </w:r>
      <w:r w:rsidRPr="00347364">
        <w:rPr>
          <w:rFonts w:eastAsia="宋体"/>
          <w:sz w:val="21"/>
          <w:szCs w:val="21"/>
        </w:rPr>
        <w:t>开立或</w:t>
      </w:r>
      <w:r w:rsidR="00B9705D" w:rsidRPr="00347364">
        <w:rPr>
          <w:rFonts w:eastAsia="宋体"/>
          <w:sz w:val="21"/>
          <w:szCs w:val="21"/>
        </w:rPr>
        <w:t>由甲方</w:t>
      </w:r>
      <w:r w:rsidRPr="00347364">
        <w:rPr>
          <w:rFonts w:eastAsia="宋体"/>
          <w:sz w:val="21"/>
          <w:szCs w:val="21"/>
        </w:rPr>
        <w:t>指定以下账户为保理专户</w:t>
      </w:r>
      <w:r w:rsidR="00B9705D" w:rsidRPr="00347364">
        <w:rPr>
          <w:rFonts w:eastAsia="宋体"/>
          <w:sz w:val="21"/>
          <w:szCs w:val="21"/>
        </w:rPr>
        <w:t>（以下简称</w:t>
      </w:r>
      <w:r w:rsidR="00B9705D" w:rsidRPr="00347364">
        <w:rPr>
          <w:rFonts w:eastAsia="宋体"/>
          <w:sz w:val="21"/>
          <w:szCs w:val="21"/>
        </w:rPr>
        <w:t>“</w:t>
      </w:r>
      <w:r w:rsidR="00B9705D" w:rsidRPr="00347364">
        <w:rPr>
          <w:rFonts w:eastAsia="宋体"/>
          <w:sz w:val="21"/>
          <w:szCs w:val="21"/>
        </w:rPr>
        <w:t>保理专户</w:t>
      </w:r>
      <w:r w:rsidR="00B9705D" w:rsidRPr="00347364">
        <w:rPr>
          <w:rFonts w:eastAsia="宋体"/>
          <w:sz w:val="21"/>
          <w:szCs w:val="21"/>
        </w:rPr>
        <w:t>”</w:t>
      </w:r>
      <w:r w:rsidR="00B9705D" w:rsidRPr="00347364">
        <w:rPr>
          <w:rFonts w:eastAsia="宋体"/>
          <w:sz w:val="21"/>
          <w:szCs w:val="21"/>
        </w:rPr>
        <w:t>）</w:t>
      </w:r>
      <w:r w:rsidRPr="00347364">
        <w:rPr>
          <w:rFonts w:eastAsia="宋体"/>
          <w:sz w:val="21"/>
          <w:szCs w:val="21"/>
        </w:rPr>
        <w:t>，用于收取债务人应收账款回款，乙方应在</w:t>
      </w:r>
      <w:r w:rsidR="00B9705D" w:rsidRPr="00347364">
        <w:rPr>
          <w:rFonts w:eastAsia="宋体"/>
          <w:sz w:val="21"/>
          <w:szCs w:val="21"/>
        </w:rPr>
        <w:t>本合同附件四</w:t>
      </w:r>
      <w:r w:rsidRPr="00347364">
        <w:rPr>
          <w:rFonts w:eastAsia="宋体"/>
          <w:sz w:val="21"/>
          <w:szCs w:val="21"/>
        </w:rPr>
        <w:t>《应收账款转让通知书》</w:t>
      </w:r>
      <w:r w:rsidR="00B9705D" w:rsidRPr="00347364">
        <w:rPr>
          <w:rFonts w:eastAsia="宋体"/>
          <w:sz w:val="21"/>
          <w:szCs w:val="21"/>
        </w:rPr>
        <w:t>中</w:t>
      </w:r>
      <w:r w:rsidRPr="00347364">
        <w:rPr>
          <w:rFonts w:eastAsia="宋体"/>
          <w:sz w:val="21"/>
          <w:szCs w:val="21"/>
        </w:rPr>
        <w:t>明确载明</w:t>
      </w:r>
      <w:r w:rsidR="00B9705D" w:rsidRPr="00347364">
        <w:rPr>
          <w:rFonts w:eastAsia="宋体"/>
          <w:sz w:val="21"/>
          <w:szCs w:val="21"/>
        </w:rPr>
        <w:t>，</w:t>
      </w:r>
      <w:r w:rsidRPr="00347364">
        <w:rPr>
          <w:rFonts w:eastAsia="宋体"/>
          <w:sz w:val="21"/>
          <w:szCs w:val="21"/>
        </w:rPr>
        <w:t>保理专户为</w:t>
      </w:r>
      <w:r w:rsidR="00B9705D" w:rsidRPr="00347364">
        <w:rPr>
          <w:rFonts w:eastAsia="宋体"/>
          <w:sz w:val="21"/>
          <w:szCs w:val="21"/>
        </w:rPr>
        <w:t>收取债务人应收账款回款的</w:t>
      </w:r>
      <w:r w:rsidRPr="00347364">
        <w:rPr>
          <w:rFonts w:eastAsia="宋体"/>
          <w:sz w:val="21"/>
          <w:szCs w:val="21"/>
        </w:rPr>
        <w:t>唯一回款账户，未经甲方书面同意，</w:t>
      </w:r>
      <w:r w:rsidR="00B9705D" w:rsidRPr="00347364">
        <w:rPr>
          <w:rFonts w:eastAsia="宋体"/>
          <w:sz w:val="21"/>
          <w:szCs w:val="21"/>
        </w:rPr>
        <w:t>乙方</w:t>
      </w:r>
      <w:r w:rsidRPr="00347364">
        <w:rPr>
          <w:rFonts w:eastAsia="宋体"/>
          <w:sz w:val="21"/>
          <w:szCs w:val="21"/>
        </w:rPr>
        <w:t>不得通过其他任何账户或者其他任何方式从债务人处收取任何款项：</w:t>
      </w:r>
    </w:p>
    <w:p w14:paraId="35C1431B" w14:textId="77777777" w:rsidR="00B9705D" w:rsidRPr="00347364" w:rsidRDefault="00B9705D"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甲乙双方指定如下账户为保理专户：</w:t>
      </w:r>
    </w:p>
    <w:p w14:paraId="52382485" w14:textId="521BEAED"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406545852" w:edGrp="everyone"/>
      <w:r w:rsidR="00C11A5A" w:rsidRPr="00347364">
        <w:rPr>
          <w:rFonts w:eastAsia="宋体"/>
          <w:sz w:val="21"/>
          <w:szCs w:val="21"/>
        </w:rPr>
        <w:t xml:space="preserve">   </w:t>
      </w:r>
      <w:permEnd w:id="406545852"/>
    </w:p>
    <w:p w14:paraId="4EDDE79E" w14:textId="1A007F6B" w:rsidR="00A6583C" w:rsidRPr="00347364" w:rsidRDefault="005A5AF1"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1376270298" w:edGrp="everyone"/>
      <w:r w:rsidR="005A0D58" w:rsidRPr="00347364">
        <w:rPr>
          <w:rFonts w:eastAsia="宋体"/>
          <w:sz w:val="21"/>
          <w:szCs w:val="21"/>
        </w:rPr>
        <w:t xml:space="preserve">   </w:t>
      </w:r>
      <w:permEnd w:id="1376270298"/>
    </w:p>
    <w:p w14:paraId="2830B66C" w14:textId="7014201F" w:rsidR="00497723" w:rsidRPr="00347364" w:rsidRDefault="005A5AF1" w:rsidP="00A72F96">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693912364" w:edGrp="everyone"/>
      <w:r w:rsidR="00A72F96">
        <w:rPr>
          <w:rFonts w:eastAsia="宋体" w:hint="eastAsia"/>
          <w:sz w:val="21"/>
          <w:szCs w:val="21"/>
        </w:rPr>
        <w:t xml:space="preserve"> </w:t>
      </w:r>
      <w:r w:rsidR="00A72F96">
        <w:rPr>
          <w:rFonts w:eastAsia="宋体"/>
          <w:sz w:val="21"/>
          <w:szCs w:val="21"/>
        </w:rPr>
        <w:t xml:space="preserve"> </w:t>
      </w:r>
      <w:r w:rsidR="00C11A5A" w:rsidRPr="00347364">
        <w:rPr>
          <w:rFonts w:eastAsia="宋体"/>
          <w:sz w:val="21"/>
          <w:szCs w:val="21"/>
        </w:rPr>
        <w:t xml:space="preserve"> </w:t>
      </w:r>
      <w:permEnd w:id="693912364"/>
    </w:p>
    <w:p w14:paraId="6CA52A3F" w14:textId="47ACB7D8" w:rsidR="0008573B" w:rsidRPr="00347364" w:rsidRDefault="0008573B" w:rsidP="0008573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第三条</w:t>
      </w:r>
      <w:r w:rsidRPr="00347364">
        <w:rPr>
          <w:rFonts w:eastAsia="宋体"/>
          <w:b/>
          <w:sz w:val="21"/>
          <w:szCs w:val="21"/>
        </w:rPr>
        <w:t xml:space="preserve"> </w:t>
      </w:r>
      <w:r w:rsidR="00A14EED">
        <w:rPr>
          <w:rFonts w:eastAsia="宋体" w:hint="eastAsia"/>
          <w:b/>
          <w:sz w:val="21"/>
          <w:szCs w:val="21"/>
        </w:rPr>
        <w:t>应收账款</w:t>
      </w:r>
      <w:r w:rsidRPr="0008573B">
        <w:rPr>
          <w:rFonts w:eastAsia="宋体" w:hint="eastAsia"/>
          <w:b/>
          <w:sz w:val="21"/>
          <w:szCs w:val="21"/>
        </w:rPr>
        <w:t>转让价款</w:t>
      </w:r>
    </w:p>
    <w:p w14:paraId="6FEA8122" w14:textId="479F6596"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Pr="0008573B">
        <w:rPr>
          <w:rFonts w:eastAsia="宋体" w:hint="eastAsia"/>
          <w:sz w:val="21"/>
          <w:szCs w:val="21"/>
        </w:rPr>
        <w:t>双方同意，本协议项下应收账款转让价款为转让应收账款合计金额扣除资产转让折扣费用后之金额。资产转让折扣费用具体计算方式如下：</w:t>
      </w:r>
    </w:p>
    <w:p w14:paraId="1268E081" w14:textId="0661CF7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）资产转让折扣费用</w:t>
      </w:r>
      <w:r w:rsidRPr="0008573B">
        <w:rPr>
          <w:rFonts w:eastAsia="宋体" w:hint="eastAsia"/>
          <w:sz w:val="21"/>
          <w:szCs w:val="21"/>
        </w:rPr>
        <w:t>=</w:t>
      </w:r>
      <w:r w:rsidRPr="0008573B">
        <w:rPr>
          <w:rFonts w:eastAsia="宋体" w:hint="eastAsia"/>
          <w:sz w:val="21"/>
          <w:szCs w:val="21"/>
        </w:rPr>
        <w:t>转让应收账款合计金额</w:t>
      </w:r>
      <w:r w:rsidRPr="0008573B">
        <w:rPr>
          <w:rFonts w:eastAsia="宋体" w:hint="eastAsia"/>
          <w:sz w:val="21"/>
          <w:szCs w:val="21"/>
        </w:rPr>
        <w:t>*</w:t>
      </w:r>
      <w:r w:rsidRPr="0008573B">
        <w:rPr>
          <w:rFonts w:eastAsia="宋体" w:hint="eastAsia"/>
          <w:sz w:val="21"/>
          <w:szCs w:val="21"/>
        </w:rPr>
        <w:t>资产转让折扣率；</w:t>
      </w:r>
    </w:p>
    <w:p w14:paraId="54E0EC93" w14:textId="574AB4D7" w:rsid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）本合同资产转让折扣率：【</w:t>
      </w:r>
      <w:r w:rsidRPr="0008573B">
        <w:rPr>
          <w:rFonts w:eastAsia="宋体" w:hint="eastAsia"/>
          <w:sz w:val="21"/>
          <w:szCs w:val="21"/>
        </w:rPr>
        <w:t xml:space="preserve"> 7.50</w:t>
      </w:r>
      <w:r w:rsidRPr="0008573B">
        <w:rPr>
          <w:rFonts w:eastAsia="宋体" w:hint="eastAsia"/>
          <w:sz w:val="21"/>
          <w:szCs w:val="21"/>
        </w:rPr>
        <w:t>】</w:t>
      </w:r>
      <w:r w:rsidRPr="0008573B">
        <w:rPr>
          <w:rFonts w:eastAsia="宋体" w:hint="eastAsia"/>
          <w:sz w:val="21"/>
          <w:szCs w:val="21"/>
        </w:rPr>
        <w:t>%</w:t>
      </w:r>
      <w:r w:rsidRPr="0008573B">
        <w:rPr>
          <w:rFonts w:eastAsia="宋体" w:hint="eastAsia"/>
          <w:sz w:val="21"/>
          <w:szCs w:val="21"/>
        </w:rPr>
        <w:t>；</w:t>
      </w:r>
    </w:p>
    <w:p w14:paraId="1FEC70B0" w14:textId="0DEFCC0C"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08573B">
        <w:rPr>
          <w:rFonts w:eastAsia="宋体" w:hint="eastAsia"/>
          <w:sz w:val="21"/>
          <w:szCs w:val="21"/>
        </w:rPr>
        <w:t>双方同意，同时满足以下条件时，</w:t>
      </w:r>
      <w:r>
        <w:rPr>
          <w:rFonts w:eastAsia="宋体" w:hint="eastAsia"/>
          <w:sz w:val="21"/>
          <w:szCs w:val="21"/>
        </w:rPr>
        <w:t>甲方</w:t>
      </w:r>
      <w:r w:rsidRPr="0008573B">
        <w:rPr>
          <w:rFonts w:eastAsia="宋体" w:hint="eastAsia"/>
          <w:sz w:val="21"/>
          <w:szCs w:val="21"/>
        </w:rPr>
        <w:t>向</w:t>
      </w:r>
      <w:r>
        <w:rPr>
          <w:rFonts w:eastAsia="宋体" w:hint="eastAsia"/>
          <w:sz w:val="21"/>
          <w:szCs w:val="21"/>
        </w:rPr>
        <w:t>乙方</w:t>
      </w:r>
      <w:r w:rsidRPr="0008573B">
        <w:rPr>
          <w:rFonts w:eastAsia="宋体" w:hint="eastAsia"/>
          <w:sz w:val="21"/>
          <w:szCs w:val="21"/>
        </w:rPr>
        <w:t>支付该笔应收账款对应的转让价款：</w:t>
      </w:r>
    </w:p>
    <w:p w14:paraId="4CABCE34" w14:textId="00471211"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1</w:t>
      </w:r>
      <w:r w:rsidRPr="0008573B">
        <w:rPr>
          <w:rFonts w:eastAsia="宋体" w:hint="eastAsia"/>
          <w:sz w:val="21"/>
          <w:szCs w:val="21"/>
        </w:rPr>
        <w:t>）</w:t>
      </w:r>
      <w:r>
        <w:rPr>
          <w:rFonts w:eastAsia="宋体" w:hint="eastAsia"/>
          <w:sz w:val="21"/>
          <w:szCs w:val="21"/>
        </w:rPr>
        <w:t>乙方</w:t>
      </w:r>
      <w:r w:rsidRPr="0008573B">
        <w:rPr>
          <w:rFonts w:eastAsia="宋体" w:hint="eastAsia"/>
          <w:sz w:val="21"/>
          <w:szCs w:val="21"/>
        </w:rPr>
        <w:t>无违反本协议约定的行为；</w:t>
      </w:r>
    </w:p>
    <w:p w14:paraId="7612788E" w14:textId="4815C750"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2</w:t>
      </w:r>
      <w:r w:rsidRPr="0008573B">
        <w:rPr>
          <w:rFonts w:eastAsia="宋体" w:hint="eastAsia"/>
          <w:sz w:val="21"/>
          <w:szCs w:val="21"/>
        </w:rPr>
        <w:t>）债务人和</w:t>
      </w:r>
      <w:r w:rsidRPr="0008573B">
        <w:rPr>
          <w:rFonts w:eastAsia="宋体" w:hint="eastAsia"/>
          <w:sz w:val="21"/>
          <w:szCs w:val="21"/>
        </w:rPr>
        <w:t>/</w:t>
      </w:r>
      <w:r w:rsidRPr="0008573B">
        <w:rPr>
          <w:rFonts w:eastAsia="宋体" w:hint="eastAsia"/>
          <w:sz w:val="21"/>
          <w:szCs w:val="21"/>
        </w:rPr>
        <w:t>或其他第三人已按照</w:t>
      </w:r>
      <w:r w:rsidR="00C57C90">
        <w:rPr>
          <w:rFonts w:eastAsia="宋体" w:hint="eastAsia"/>
          <w:sz w:val="21"/>
          <w:szCs w:val="21"/>
        </w:rPr>
        <w:t>甲方</w:t>
      </w:r>
      <w:r w:rsidRPr="0008573B">
        <w:rPr>
          <w:rFonts w:eastAsia="宋体" w:hint="eastAsia"/>
          <w:sz w:val="21"/>
          <w:szCs w:val="21"/>
        </w:rPr>
        <w:t>要求对应收账款提供相应担保措施，或签署相关协议</w:t>
      </w:r>
      <w:r w:rsidRPr="0008573B">
        <w:rPr>
          <w:rFonts w:eastAsia="宋体" w:hint="eastAsia"/>
          <w:sz w:val="21"/>
          <w:szCs w:val="21"/>
        </w:rPr>
        <w:t>/</w:t>
      </w:r>
      <w:r w:rsidRPr="0008573B">
        <w:rPr>
          <w:rFonts w:eastAsia="宋体" w:hint="eastAsia"/>
          <w:sz w:val="21"/>
          <w:szCs w:val="21"/>
        </w:rPr>
        <w:t>单方确认函等法律文件，承诺对</w:t>
      </w:r>
      <w:r>
        <w:rPr>
          <w:rFonts w:eastAsia="宋体" w:hint="eastAsia"/>
          <w:sz w:val="21"/>
          <w:szCs w:val="21"/>
        </w:rPr>
        <w:t>甲方</w:t>
      </w:r>
      <w:r w:rsidRPr="0008573B">
        <w:rPr>
          <w:rFonts w:eastAsia="宋体" w:hint="eastAsia"/>
          <w:sz w:val="21"/>
          <w:szCs w:val="21"/>
        </w:rPr>
        <w:t>受让的应收账款到期无条件付款，或承担差额补足、流动性支持等义务（如需）；</w:t>
      </w:r>
    </w:p>
    <w:p w14:paraId="3DA7CD5B" w14:textId="34FA2CDF" w:rsidR="0008573B" w:rsidRPr="0008573B" w:rsidRDefault="0008573B" w:rsidP="0008573B">
      <w:pPr>
        <w:spacing w:beforeLines="50" w:before="156" w:afterLines="50" w:after="156" w:line="440" w:lineRule="exact"/>
        <w:ind w:firstLineChars="200" w:firstLine="420"/>
        <w:contextualSpacing/>
        <w:rPr>
          <w:rFonts w:eastAsia="宋体"/>
          <w:sz w:val="21"/>
          <w:szCs w:val="21"/>
        </w:rPr>
      </w:pPr>
      <w:r w:rsidRPr="0008573B">
        <w:rPr>
          <w:rFonts w:eastAsia="宋体" w:hint="eastAsia"/>
          <w:sz w:val="21"/>
          <w:szCs w:val="21"/>
        </w:rPr>
        <w:t>（</w:t>
      </w:r>
      <w:r w:rsidRPr="0008573B">
        <w:rPr>
          <w:rFonts w:eastAsia="宋体" w:hint="eastAsia"/>
          <w:sz w:val="21"/>
          <w:szCs w:val="21"/>
        </w:rPr>
        <w:t>3</w:t>
      </w:r>
      <w:r w:rsidRPr="0008573B">
        <w:rPr>
          <w:rFonts w:eastAsia="宋体" w:hint="eastAsia"/>
          <w:sz w:val="21"/>
          <w:szCs w:val="21"/>
        </w:rPr>
        <w:t>）</w:t>
      </w:r>
      <w:r>
        <w:rPr>
          <w:rFonts w:eastAsia="宋体" w:hint="eastAsia"/>
          <w:sz w:val="21"/>
          <w:szCs w:val="21"/>
        </w:rPr>
        <w:t>甲方</w:t>
      </w:r>
      <w:r w:rsidRPr="0008573B">
        <w:rPr>
          <w:rFonts w:eastAsia="宋体" w:hint="eastAsia"/>
          <w:sz w:val="21"/>
          <w:szCs w:val="21"/>
        </w:rPr>
        <w:t>另行书面通知的其他前提条件。</w:t>
      </w:r>
    </w:p>
    <w:p w14:paraId="6FD32473" w14:textId="068C2CD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四</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转让的应收账款明细</w:t>
      </w:r>
    </w:p>
    <w:p w14:paraId="122A3A1B" w14:textId="18511AB8"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3F6739" w:rsidRPr="00347364">
        <w:rPr>
          <w:rFonts w:eastAsia="宋体"/>
          <w:sz w:val="21"/>
          <w:szCs w:val="21"/>
        </w:rPr>
        <w:t>乙方转让给甲</w:t>
      </w:r>
      <w:r w:rsidR="0038568A" w:rsidRPr="00347364">
        <w:rPr>
          <w:rFonts w:eastAsia="宋体"/>
          <w:sz w:val="21"/>
          <w:szCs w:val="21"/>
        </w:rPr>
        <w:t>方的应收账款，详见</w:t>
      </w:r>
      <w:r w:rsidR="000A650B" w:rsidRPr="00347364">
        <w:rPr>
          <w:rFonts w:eastAsia="宋体"/>
          <w:sz w:val="21"/>
          <w:szCs w:val="21"/>
        </w:rPr>
        <w:t>本合同附件二</w:t>
      </w:r>
      <w:r w:rsidR="005A5AF1" w:rsidRPr="00347364">
        <w:rPr>
          <w:rFonts w:eastAsia="宋体"/>
          <w:sz w:val="21"/>
          <w:szCs w:val="21"/>
        </w:rPr>
        <w:t>《应收账款转让明细表》</w:t>
      </w:r>
      <w:r w:rsidR="00494CD5">
        <w:rPr>
          <w:rFonts w:eastAsia="宋体" w:hint="eastAsia"/>
          <w:sz w:val="21"/>
          <w:szCs w:val="21"/>
        </w:rPr>
        <w:t>（</w:t>
      </w:r>
      <w:r w:rsidR="00494CD5" w:rsidRPr="00347364">
        <w:rPr>
          <w:rFonts w:eastAsia="宋体"/>
          <w:sz w:val="21"/>
          <w:szCs w:val="21"/>
        </w:rPr>
        <w:t>甲乙双方均</w:t>
      </w:r>
      <w:r w:rsidR="00494CD5">
        <w:rPr>
          <w:rFonts w:eastAsia="宋体" w:hint="eastAsia"/>
          <w:sz w:val="21"/>
          <w:szCs w:val="21"/>
        </w:rPr>
        <w:t>需</w:t>
      </w:r>
      <w:r w:rsidR="00494CD5" w:rsidRPr="00347364">
        <w:rPr>
          <w:rFonts w:eastAsia="宋体"/>
          <w:sz w:val="21"/>
          <w:szCs w:val="21"/>
        </w:rPr>
        <w:t>加盖公章</w:t>
      </w:r>
      <w:r w:rsidR="00494CD5">
        <w:rPr>
          <w:rFonts w:eastAsia="宋体" w:hint="eastAsia"/>
          <w:sz w:val="21"/>
          <w:szCs w:val="21"/>
        </w:rPr>
        <w:t>）</w:t>
      </w:r>
      <w:r w:rsidR="005A5AF1" w:rsidRPr="00347364">
        <w:rPr>
          <w:rFonts w:eastAsia="宋体"/>
          <w:sz w:val="21"/>
          <w:szCs w:val="21"/>
        </w:rPr>
        <w:t>；</w:t>
      </w:r>
    </w:p>
    <w:p w14:paraId="7903C7B1" w14:textId="1A715166" w:rsidR="00A6583C" w:rsidRPr="00347364" w:rsidRDefault="00C2225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6F0996" w:rsidRPr="00347364">
        <w:rPr>
          <w:rFonts w:eastAsia="宋体"/>
          <w:sz w:val="21"/>
          <w:szCs w:val="21"/>
        </w:rPr>
        <w:t>乙方应将与转让应收账款对应的基础材料</w:t>
      </w:r>
      <w:r w:rsidR="00EA6184" w:rsidRPr="00347364">
        <w:rPr>
          <w:rFonts w:eastAsia="宋体"/>
          <w:sz w:val="21"/>
          <w:szCs w:val="21"/>
        </w:rPr>
        <w:t>原件</w:t>
      </w:r>
      <w:r w:rsidR="006F0996" w:rsidRPr="00347364">
        <w:rPr>
          <w:rFonts w:eastAsia="宋体"/>
          <w:sz w:val="21"/>
          <w:szCs w:val="21"/>
        </w:rPr>
        <w:t>（包括但不限于</w:t>
      </w:r>
      <w:r w:rsidR="007E2D59" w:rsidRPr="00347364">
        <w:rPr>
          <w:rFonts w:eastAsia="宋体"/>
          <w:sz w:val="21"/>
          <w:szCs w:val="21"/>
        </w:rPr>
        <w:t>基础合同</w:t>
      </w:r>
      <w:r w:rsidR="006F0996" w:rsidRPr="00347364">
        <w:rPr>
          <w:rFonts w:eastAsia="宋体"/>
          <w:sz w:val="21"/>
          <w:szCs w:val="21"/>
        </w:rPr>
        <w:t>、商业发票、发货凭证、</w:t>
      </w:r>
      <w:r w:rsidR="00D7256E" w:rsidRPr="00347364">
        <w:rPr>
          <w:rFonts w:eastAsia="宋体"/>
          <w:sz w:val="21"/>
          <w:szCs w:val="21"/>
        </w:rPr>
        <w:t>收货凭证、</w:t>
      </w:r>
      <w:r w:rsidR="006F0996" w:rsidRPr="00347364">
        <w:rPr>
          <w:rFonts w:eastAsia="宋体"/>
          <w:sz w:val="21"/>
          <w:szCs w:val="21"/>
        </w:rPr>
        <w:t>验货凭证、对账单</w:t>
      </w:r>
      <w:r w:rsidR="00D7256E" w:rsidRPr="00347364">
        <w:rPr>
          <w:rFonts w:eastAsia="宋体"/>
          <w:sz w:val="21"/>
          <w:szCs w:val="21"/>
        </w:rPr>
        <w:t>、照片等</w:t>
      </w:r>
      <w:r w:rsidR="006F0996" w:rsidRPr="00347364">
        <w:rPr>
          <w:rFonts w:eastAsia="宋体"/>
          <w:sz w:val="21"/>
          <w:szCs w:val="21"/>
        </w:rPr>
        <w:t>其他在履行</w:t>
      </w:r>
      <w:r w:rsidR="007E2D59" w:rsidRPr="00347364">
        <w:rPr>
          <w:rFonts w:eastAsia="宋体"/>
          <w:sz w:val="21"/>
          <w:szCs w:val="21"/>
        </w:rPr>
        <w:t>基础合同</w:t>
      </w:r>
      <w:r w:rsidR="006F0996" w:rsidRPr="00347364">
        <w:rPr>
          <w:rFonts w:eastAsia="宋体"/>
          <w:sz w:val="21"/>
          <w:szCs w:val="21"/>
        </w:rPr>
        <w:t>过程中产生的各种应收账款证明）一并提交给甲方。</w:t>
      </w:r>
      <w:r w:rsidR="005A5AF1" w:rsidRPr="00347364">
        <w:rPr>
          <w:rFonts w:eastAsia="宋体"/>
          <w:sz w:val="21"/>
          <w:szCs w:val="21"/>
        </w:rPr>
        <w:t xml:space="preserve"> </w:t>
      </w:r>
    </w:p>
    <w:p w14:paraId="2110BFBF" w14:textId="7A7AC128"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五</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w:t>
      </w:r>
      <w:r w:rsidR="00BD39F3">
        <w:rPr>
          <w:rFonts w:eastAsia="宋体" w:hint="eastAsia"/>
          <w:b/>
          <w:sz w:val="21"/>
          <w:szCs w:val="21"/>
        </w:rPr>
        <w:t>服务费</w:t>
      </w:r>
    </w:p>
    <w:p w14:paraId="725FC6B4" w14:textId="7387E7E8" w:rsidR="00917D60" w:rsidRPr="00BD39F3" w:rsidRDefault="005A5AF1" w:rsidP="00BD39F3">
      <w:pPr>
        <w:pStyle w:val="af8"/>
        <w:numPr>
          <w:ilvl w:val="0"/>
          <w:numId w:val="5"/>
        </w:numPr>
        <w:spacing w:beforeLines="50" w:before="156" w:afterLines="50" w:after="156" w:line="440" w:lineRule="exact"/>
        <w:ind w:left="0" w:firstLine="420"/>
        <w:contextualSpacing/>
        <w:rPr>
          <w:rFonts w:eastAsia="宋体"/>
          <w:sz w:val="21"/>
          <w:szCs w:val="21"/>
          <w:u w:val="single"/>
        </w:rPr>
      </w:pPr>
      <w:r w:rsidRPr="00347364">
        <w:rPr>
          <w:rFonts w:eastAsia="宋体"/>
          <w:sz w:val="21"/>
          <w:szCs w:val="21"/>
        </w:rPr>
        <w:t>甲方为乙方提供应收账款融资</w:t>
      </w:r>
      <w:r w:rsidR="00294712" w:rsidRPr="00347364">
        <w:rPr>
          <w:rFonts w:eastAsia="宋体"/>
          <w:sz w:val="21"/>
          <w:szCs w:val="21"/>
        </w:rPr>
        <w:t>服务</w:t>
      </w:r>
      <w:r w:rsidRPr="00347364">
        <w:rPr>
          <w:rFonts w:eastAsia="宋体"/>
          <w:sz w:val="21"/>
          <w:szCs w:val="21"/>
        </w:rPr>
        <w:t>，</w:t>
      </w:r>
      <w:r w:rsidR="00294712" w:rsidRPr="00347364">
        <w:rPr>
          <w:rFonts w:eastAsia="宋体"/>
          <w:sz w:val="21"/>
          <w:szCs w:val="21"/>
        </w:rPr>
        <w:t>融资款</w:t>
      </w:r>
      <w:r w:rsidR="00C57C90">
        <w:rPr>
          <w:rFonts w:eastAsia="宋体" w:hint="eastAsia"/>
          <w:sz w:val="21"/>
          <w:szCs w:val="21"/>
        </w:rPr>
        <w:t>即应收账款转让价款</w:t>
      </w:r>
      <w:r w:rsidR="007F74B3" w:rsidRPr="00347364">
        <w:rPr>
          <w:rFonts w:eastAsia="宋体"/>
          <w:sz w:val="21"/>
          <w:szCs w:val="21"/>
        </w:rPr>
        <w:t>以实际</w:t>
      </w:r>
      <w:r w:rsidR="00BD39F3">
        <w:rPr>
          <w:rFonts w:eastAsia="宋体" w:hint="eastAsia"/>
          <w:sz w:val="21"/>
          <w:szCs w:val="21"/>
        </w:rPr>
        <w:t>支付</w:t>
      </w:r>
      <w:r w:rsidR="007F74B3" w:rsidRPr="00347364">
        <w:rPr>
          <w:rFonts w:eastAsia="宋体"/>
          <w:sz w:val="21"/>
          <w:szCs w:val="21"/>
        </w:rPr>
        <w:t>金额为准（不超过债权总金额）</w:t>
      </w:r>
      <w:r w:rsidR="00BD39F3">
        <w:rPr>
          <w:rFonts w:eastAsia="宋体" w:hint="eastAsia"/>
          <w:sz w:val="21"/>
          <w:szCs w:val="21"/>
        </w:rPr>
        <w:t>。</w:t>
      </w:r>
      <w:r w:rsidRPr="00BD39F3">
        <w:rPr>
          <w:rFonts w:eastAsia="宋体" w:hint="eastAsia"/>
          <w:sz w:val="21"/>
          <w:szCs w:val="21"/>
        </w:rPr>
        <w:t>乙方应按照保理融资金额向甲方支付保</w:t>
      </w:r>
      <w:r w:rsidR="000F783A" w:rsidRPr="00BD39F3">
        <w:rPr>
          <w:rFonts w:eastAsia="宋体" w:hint="eastAsia"/>
          <w:sz w:val="21"/>
          <w:szCs w:val="21"/>
        </w:rPr>
        <w:t>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w:t>
      </w:r>
      <w:r w:rsidR="002B6964" w:rsidRPr="00BD39F3">
        <w:rPr>
          <w:rFonts w:eastAsia="宋体" w:hint="eastAsia"/>
          <w:sz w:val="21"/>
          <w:szCs w:val="21"/>
        </w:rPr>
        <w:t>服务</w:t>
      </w:r>
      <w:r w:rsidR="008325D4" w:rsidRPr="00BD39F3">
        <w:rPr>
          <w:rFonts w:eastAsia="宋体" w:hint="eastAsia"/>
          <w:sz w:val="21"/>
          <w:szCs w:val="21"/>
        </w:rPr>
        <w:t>费率为年化</w:t>
      </w:r>
      <w:permStart w:id="501828019" w:edGrp="everyone"/>
      <w:r w:rsidR="00354CA1" w:rsidRPr="00BD39F3">
        <w:rPr>
          <w:rFonts w:eastAsia="宋体"/>
          <w:sz w:val="21"/>
          <w:szCs w:val="21"/>
        </w:rPr>
        <w:t xml:space="preserve">  </w:t>
      </w:r>
      <w:permEnd w:id="501828019"/>
      <w:r w:rsidR="008325D4" w:rsidRPr="00BD39F3">
        <w:rPr>
          <w:rFonts w:eastAsia="宋体"/>
          <w:sz w:val="21"/>
          <w:szCs w:val="21"/>
        </w:rPr>
        <w:t>%,</w:t>
      </w:r>
      <w:r w:rsidR="00A573A3" w:rsidRPr="00BD39F3">
        <w:rPr>
          <w:rFonts w:eastAsia="宋体" w:hint="eastAsia"/>
          <w:sz w:val="21"/>
          <w:szCs w:val="21"/>
        </w:rPr>
        <w:t>具体以双方</w:t>
      </w:r>
      <w:r w:rsidR="004E66FF" w:rsidRPr="00BD39F3">
        <w:rPr>
          <w:rFonts w:eastAsia="宋体" w:hint="eastAsia"/>
          <w:sz w:val="21"/>
          <w:szCs w:val="21"/>
        </w:rPr>
        <w:t>签署</w:t>
      </w:r>
      <w:r w:rsidR="00A573A3" w:rsidRPr="00BD39F3">
        <w:rPr>
          <w:rFonts w:eastAsia="宋体" w:hint="eastAsia"/>
          <w:sz w:val="21"/>
          <w:szCs w:val="21"/>
        </w:rPr>
        <w:t>的</w:t>
      </w:r>
      <w:r w:rsidR="00FC2420" w:rsidRPr="00BD39F3">
        <w:rPr>
          <w:rFonts w:eastAsia="宋体" w:hint="eastAsia"/>
          <w:sz w:val="21"/>
          <w:szCs w:val="21"/>
        </w:rPr>
        <w:t>本合同附件三</w:t>
      </w:r>
      <w:r w:rsidR="00A573A3" w:rsidRPr="00BD39F3">
        <w:rPr>
          <w:rFonts w:eastAsia="宋体" w:hint="eastAsia"/>
          <w:sz w:val="21"/>
          <w:szCs w:val="21"/>
        </w:rPr>
        <w:t>《应收账款管理同意书》的约定为准</w:t>
      </w:r>
      <w:r w:rsidRPr="00BD39F3">
        <w:rPr>
          <w:rFonts w:eastAsia="宋体" w:hint="eastAsia"/>
          <w:sz w:val="21"/>
          <w:szCs w:val="21"/>
        </w:rPr>
        <w:t>，</w:t>
      </w:r>
      <w:r w:rsidR="00DD33F4" w:rsidRPr="00BD39F3">
        <w:rPr>
          <w:rFonts w:eastAsia="宋体" w:hint="eastAsia"/>
          <w:sz w:val="21"/>
          <w:szCs w:val="21"/>
        </w:rPr>
        <w:t>保理</w:t>
      </w:r>
      <w:r w:rsidR="003C4AA5" w:rsidRPr="00BD39F3">
        <w:rPr>
          <w:rFonts w:eastAsia="宋体" w:hint="eastAsia"/>
          <w:kern w:val="0"/>
          <w:sz w:val="21"/>
          <w:szCs w:val="21"/>
        </w:rPr>
        <w:t>服务</w:t>
      </w:r>
      <w:r w:rsidR="00DD33F4" w:rsidRPr="00BD39F3">
        <w:rPr>
          <w:rFonts w:eastAsia="宋体" w:hint="eastAsia"/>
          <w:sz w:val="21"/>
          <w:szCs w:val="21"/>
        </w:rPr>
        <w:t>费</w:t>
      </w:r>
      <w:r w:rsidRPr="00BD39F3">
        <w:rPr>
          <w:rFonts w:eastAsia="宋体" w:hint="eastAsia"/>
          <w:sz w:val="21"/>
          <w:szCs w:val="21"/>
        </w:rPr>
        <w:t>在甲方拨付保理融资款前一次性支付</w:t>
      </w:r>
      <w:r w:rsidR="00D203C2" w:rsidRPr="00BD39F3">
        <w:rPr>
          <w:rFonts w:eastAsia="宋体" w:hint="eastAsia"/>
          <w:sz w:val="21"/>
          <w:szCs w:val="21"/>
        </w:rPr>
        <w:t>，</w:t>
      </w:r>
      <w:r w:rsidR="006E222F" w:rsidRPr="00BD39F3">
        <w:rPr>
          <w:rFonts w:eastAsia="宋体" w:hint="eastAsia"/>
          <w:sz w:val="21"/>
          <w:szCs w:val="21"/>
        </w:rPr>
        <w:t>一经收取概不退还。</w:t>
      </w:r>
    </w:p>
    <w:p w14:paraId="5F56E7BE" w14:textId="677C4B0F" w:rsidR="00A6583C" w:rsidRPr="00347364" w:rsidRDefault="005A5AF1" w:rsidP="00004634">
      <w:pPr>
        <w:pStyle w:val="af8"/>
        <w:numPr>
          <w:ilvl w:val="0"/>
          <w:numId w:val="5"/>
        </w:numPr>
        <w:spacing w:beforeLines="50" w:before="156" w:afterLines="50" w:after="156" w:line="440" w:lineRule="exact"/>
        <w:ind w:firstLineChars="0"/>
        <w:contextualSpacing/>
        <w:rPr>
          <w:rFonts w:eastAsia="宋体"/>
          <w:sz w:val="21"/>
          <w:szCs w:val="21"/>
        </w:rPr>
      </w:pPr>
      <w:r w:rsidRPr="00347364">
        <w:rPr>
          <w:rFonts w:eastAsia="宋体"/>
          <w:sz w:val="21"/>
          <w:szCs w:val="21"/>
        </w:rPr>
        <w:t>甲方收取本条约定</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Pr="00347364">
        <w:rPr>
          <w:rFonts w:eastAsia="宋体"/>
          <w:sz w:val="21"/>
          <w:szCs w:val="21"/>
        </w:rPr>
        <w:t>的银行账户如下：</w:t>
      </w:r>
    </w:p>
    <w:p w14:paraId="240543B5" w14:textId="321ECCBA"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开户行</w:t>
      </w:r>
      <w:r w:rsidR="005A5AF1" w:rsidRPr="00347364">
        <w:rPr>
          <w:rFonts w:eastAsia="宋体"/>
          <w:sz w:val="21"/>
          <w:szCs w:val="21"/>
        </w:rPr>
        <w:t>：</w:t>
      </w:r>
      <w:permStart w:id="397882665" w:edGrp="everyone"/>
      <w:r w:rsidR="00354CA1" w:rsidRPr="00347364">
        <w:rPr>
          <w:rFonts w:eastAsia="宋体"/>
          <w:sz w:val="21"/>
          <w:szCs w:val="21"/>
        </w:rPr>
        <w:t xml:space="preserve">  </w:t>
      </w:r>
      <w:permEnd w:id="397882665"/>
    </w:p>
    <w:p w14:paraId="79034EDE" w14:textId="49932008" w:rsidR="00A6583C" w:rsidRPr="00347364" w:rsidRDefault="000220C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r w:rsidR="005A5AF1" w:rsidRPr="00347364">
        <w:rPr>
          <w:rFonts w:eastAsia="宋体"/>
          <w:sz w:val="21"/>
          <w:szCs w:val="21"/>
        </w:rPr>
        <w:t>：</w:t>
      </w:r>
      <w:permStart w:id="970553616" w:edGrp="everyone"/>
      <w:r w:rsidR="00354CA1" w:rsidRPr="00347364">
        <w:rPr>
          <w:rFonts w:eastAsia="宋体"/>
          <w:sz w:val="21"/>
          <w:szCs w:val="21"/>
        </w:rPr>
        <w:t xml:space="preserve">  </w:t>
      </w:r>
      <w:permEnd w:id="970553616"/>
    </w:p>
    <w:p w14:paraId="0EF58BDE" w14:textId="523E16A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007A383D" w:rsidRPr="00347364">
        <w:rPr>
          <w:rFonts w:eastAsia="宋体"/>
          <w:sz w:val="21"/>
          <w:szCs w:val="21"/>
        </w:rPr>
        <w:t xml:space="preserve">  </w:t>
      </w:r>
      <w:r w:rsidRPr="00347364">
        <w:rPr>
          <w:rFonts w:eastAsia="宋体"/>
          <w:sz w:val="21"/>
          <w:szCs w:val="21"/>
        </w:rPr>
        <w:t>号：</w:t>
      </w:r>
      <w:permStart w:id="626486620" w:edGrp="everyone"/>
      <w:r w:rsidR="00354CA1" w:rsidRPr="00347364">
        <w:rPr>
          <w:rFonts w:eastAsia="宋体"/>
          <w:sz w:val="21"/>
          <w:szCs w:val="21"/>
        </w:rPr>
        <w:t xml:space="preserve">  </w:t>
      </w:r>
      <w:permEnd w:id="626486620"/>
    </w:p>
    <w:p w14:paraId="7D0388CE" w14:textId="52512433" w:rsidR="000220C5" w:rsidRPr="00347364" w:rsidRDefault="000220C5"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六</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保理融资款收取账户</w:t>
      </w:r>
    </w:p>
    <w:p w14:paraId="0BA439C8" w14:textId="77777777" w:rsidR="00F80F7F" w:rsidRPr="00347364" w:rsidRDefault="00F80F7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w:t>
      </w:r>
      <w:r w:rsidR="000220C5" w:rsidRPr="00347364">
        <w:rPr>
          <w:rFonts w:eastAsia="宋体"/>
          <w:sz w:val="21"/>
          <w:szCs w:val="21"/>
        </w:rPr>
        <w:t>指定如下账户为其</w:t>
      </w:r>
      <w:r w:rsidRPr="00347364">
        <w:rPr>
          <w:rFonts w:eastAsia="宋体"/>
          <w:sz w:val="21"/>
          <w:szCs w:val="21"/>
        </w:rPr>
        <w:t>收取保理融资款的</w:t>
      </w:r>
      <w:r w:rsidR="000220C5" w:rsidRPr="00347364">
        <w:rPr>
          <w:rFonts w:eastAsia="宋体"/>
          <w:sz w:val="21"/>
          <w:szCs w:val="21"/>
        </w:rPr>
        <w:t>唯一</w:t>
      </w:r>
      <w:r w:rsidRPr="00347364">
        <w:rPr>
          <w:rFonts w:eastAsia="宋体"/>
          <w:sz w:val="21"/>
          <w:szCs w:val="21"/>
        </w:rPr>
        <w:t>银行账户：</w:t>
      </w:r>
    </w:p>
    <w:p w14:paraId="1D4B3BC4" w14:textId="32F2D405"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开户行：</w:t>
      </w:r>
      <w:permStart w:id="325204909" w:edGrp="everyone"/>
      <w:r w:rsidR="00C11A5A" w:rsidRPr="00347364">
        <w:rPr>
          <w:rFonts w:eastAsia="宋体"/>
          <w:sz w:val="21"/>
          <w:szCs w:val="21"/>
        </w:rPr>
        <w:t xml:space="preserve">  </w:t>
      </w:r>
      <w:permEnd w:id="325204909"/>
    </w:p>
    <w:p w14:paraId="6A409D40" w14:textId="00FC7EA4" w:rsidR="00E03B0F" w:rsidRPr="00347364" w:rsidRDefault="00E03B0F" w:rsidP="00904B87">
      <w:pPr>
        <w:spacing w:beforeLines="50" w:before="156" w:afterLines="50" w:after="156" w:line="440" w:lineRule="exact"/>
        <w:ind w:firstLineChars="200" w:firstLine="420"/>
        <w:contextualSpacing/>
        <w:rPr>
          <w:rFonts w:eastAsia="宋体"/>
          <w:sz w:val="21"/>
          <w:szCs w:val="21"/>
          <w:u w:val="single"/>
        </w:rPr>
      </w:pPr>
      <w:r w:rsidRPr="00347364">
        <w:rPr>
          <w:rFonts w:eastAsia="宋体"/>
          <w:sz w:val="21"/>
          <w:szCs w:val="21"/>
        </w:rPr>
        <w:t>户</w:t>
      </w:r>
      <w:r w:rsidRPr="00347364">
        <w:rPr>
          <w:rFonts w:eastAsia="宋体"/>
          <w:sz w:val="21"/>
          <w:szCs w:val="21"/>
        </w:rPr>
        <w:t xml:space="preserve">  </w:t>
      </w:r>
      <w:r w:rsidRPr="00347364">
        <w:rPr>
          <w:rFonts w:eastAsia="宋体"/>
          <w:sz w:val="21"/>
          <w:szCs w:val="21"/>
        </w:rPr>
        <w:t>名：</w:t>
      </w:r>
      <w:permStart w:id="417808625" w:edGrp="everyone"/>
      <w:r w:rsidR="00C11A5A" w:rsidRPr="00347364">
        <w:rPr>
          <w:rFonts w:eastAsia="宋体"/>
          <w:sz w:val="21"/>
          <w:szCs w:val="21"/>
        </w:rPr>
        <w:t xml:space="preserve">  </w:t>
      </w:r>
      <w:permEnd w:id="417808625"/>
    </w:p>
    <w:p w14:paraId="4BDD924A" w14:textId="5004B2A2" w:rsidR="00E03B0F" w:rsidRPr="00347364" w:rsidRDefault="00E03B0F"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账</w:t>
      </w:r>
      <w:r w:rsidRPr="00347364">
        <w:rPr>
          <w:rFonts w:eastAsia="宋体"/>
          <w:sz w:val="21"/>
          <w:szCs w:val="21"/>
        </w:rPr>
        <w:t xml:space="preserve">  </w:t>
      </w:r>
      <w:r w:rsidRPr="00347364">
        <w:rPr>
          <w:rFonts w:eastAsia="宋体"/>
          <w:sz w:val="21"/>
          <w:szCs w:val="21"/>
        </w:rPr>
        <w:t>号：</w:t>
      </w:r>
      <w:permStart w:id="1852377220" w:edGrp="everyone"/>
      <w:r w:rsidR="00C11A5A" w:rsidRPr="00347364">
        <w:rPr>
          <w:rFonts w:eastAsia="宋体"/>
          <w:sz w:val="21"/>
          <w:szCs w:val="21"/>
        </w:rPr>
        <w:t xml:space="preserve">  </w:t>
      </w:r>
      <w:permEnd w:id="1852377220"/>
    </w:p>
    <w:p w14:paraId="5AB2F19B" w14:textId="0DE69E5C" w:rsidR="009473EB" w:rsidRPr="00347364" w:rsidRDefault="00E25261" w:rsidP="009473EB">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七</w:t>
      </w:r>
      <w:r w:rsidR="005A5AF1" w:rsidRPr="00347364">
        <w:rPr>
          <w:rFonts w:eastAsia="宋体"/>
          <w:b/>
          <w:sz w:val="21"/>
          <w:szCs w:val="21"/>
        </w:rPr>
        <w:t>条</w:t>
      </w:r>
      <w:r w:rsidR="005A5AF1" w:rsidRPr="00347364">
        <w:rPr>
          <w:rFonts w:eastAsia="宋体"/>
          <w:b/>
          <w:sz w:val="21"/>
          <w:szCs w:val="21"/>
        </w:rPr>
        <w:t xml:space="preserve">  </w:t>
      </w:r>
      <w:r w:rsidR="005A5AF1" w:rsidRPr="00347364">
        <w:rPr>
          <w:rFonts w:eastAsia="宋体"/>
          <w:b/>
          <w:sz w:val="21"/>
          <w:szCs w:val="21"/>
        </w:rPr>
        <w:t>应收账款转让通知</w:t>
      </w:r>
    </w:p>
    <w:p w14:paraId="6F6577E4" w14:textId="7826CBB5" w:rsidR="004965FB" w:rsidRPr="00347364" w:rsidRDefault="009473EB" w:rsidP="009473EB">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1.</w:t>
      </w:r>
      <w:r w:rsidR="004965FB" w:rsidRPr="00347364">
        <w:rPr>
          <w:rFonts w:eastAsia="宋体"/>
          <w:sz w:val="21"/>
          <w:szCs w:val="21"/>
        </w:rPr>
        <w:t>甲乙双方约定本次保理合作采取以下形式</w:t>
      </w:r>
      <w:r w:rsidR="004965FB" w:rsidRPr="00347364">
        <w:rPr>
          <w:rFonts w:eastAsia="宋体"/>
          <w:bCs/>
          <w:sz w:val="21"/>
          <w:szCs w:val="21"/>
        </w:rPr>
        <w:t>（打</w:t>
      </w:r>
      <w:r w:rsidR="004965FB" w:rsidRPr="00347364">
        <w:rPr>
          <w:rFonts w:eastAsia="宋体"/>
          <w:bCs/>
          <w:sz w:val="21"/>
          <w:szCs w:val="21"/>
        </w:rPr>
        <w:t>√</w:t>
      </w:r>
      <w:r w:rsidR="004965FB" w:rsidRPr="00347364">
        <w:rPr>
          <w:rFonts w:eastAsia="宋体"/>
          <w:bCs/>
          <w:sz w:val="21"/>
          <w:szCs w:val="21"/>
        </w:rPr>
        <w:t>选择）</w:t>
      </w:r>
      <w:r w:rsidR="004965FB" w:rsidRPr="00347364">
        <w:rPr>
          <w:rFonts w:eastAsia="宋体"/>
          <w:sz w:val="21"/>
          <w:szCs w:val="21"/>
        </w:rPr>
        <w:t>：</w:t>
      </w:r>
    </w:p>
    <w:p w14:paraId="22B55E2A"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明保理</w:t>
      </w:r>
      <w:r w:rsidR="00E47B50" w:rsidRPr="00347364">
        <w:rPr>
          <w:rFonts w:eastAsia="宋体"/>
          <w:sz w:val="21"/>
          <w:szCs w:val="21"/>
        </w:rPr>
        <w:t>形式</w:t>
      </w:r>
      <w:r w:rsidRPr="00347364">
        <w:rPr>
          <w:rFonts w:eastAsia="宋体"/>
          <w:sz w:val="21"/>
          <w:szCs w:val="21"/>
        </w:rPr>
        <w:t>；</w:t>
      </w:r>
    </w:p>
    <w:p w14:paraId="26F75F6A" w14:textId="15EDF285" w:rsidR="009473EB" w:rsidRPr="00347364" w:rsidRDefault="00BD39F3"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p>
    <w:p w14:paraId="0FB1E261" w14:textId="5D9EE425" w:rsidR="00A6583C" w:rsidRPr="00347364" w:rsidRDefault="009473EB" w:rsidP="009473E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4965FB" w:rsidRPr="00347364">
        <w:rPr>
          <w:rFonts w:eastAsia="宋体"/>
          <w:sz w:val="21"/>
          <w:szCs w:val="21"/>
        </w:rPr>
        <w:t>明保理</w:t>
      </w:r>
      <w:r w:rsidR="00E47B50" w:rsidRPr="00347364">
        <w:rPr>
          <w:rFonts w:eastAsia="宋体"/>
          <w:sz w:val="21"/>
          <w:szCs w:val="21"/>
        </w:rPr>
        <w:t>形式</w:t>
      </w:r>
      <w:r w:rsidR="004965FB" w:rsidRPr="00347364">
        <w:rPr>
          <w:rFonts w:eastAsia="宋体"/>
          <w:sz w:val="21"/>
          <w:szCs w:val="21"/>
        </w:rPr>
        <w:t>：</w:t>
      </w:r>
      <w:r w:rsidR="005A5AF1" w:rsidRPr="00347364">
        <w:rPr>
          <w:rFonts w:eastAsia="宋体"/>
          <w:sz w:val="21"/>
          <w:szCs w:val="21"/>
        </w:rPr>
        <w:t>甲乙双方</w:t>
      </w:r>
      <w:r w:rsidR="00E47B50" w:rsidRPr="00347364">
        <w:rPr>
          <w:rFonts w:eastAsia="宋体"/>
          <w:sz w:val="21"/>
          <w:szCs w:val="21"/>
        </w:rPr>
        <w:t>将应收账款转让事宜</w:t>
      </w:r>
      <w:r w:rsidR="00CA04EF" w:rsidRPr="00347364">
        <w:rPr>
          <w:rFonts w:eastAsia="宋体"/>
          <w:sz w:val="21"/>
          <w:szCs w:val="21"/>
        </w:rPr>
        <w:t>于三个工作日内</w:t>
      </w:r>
      <w:r w:rsidR="00E47B50" w:rsidRPr="00347364">
        <w:rPr>
          <w:rFonts w:eastAsia="宋体"/>
          <w:sz w:val="21"/>
          <w:szCs w:val="21"/>
        </w:rPr>
        <w:t>通知债务人。</w:t>
      </w:r>
      <w:r w:rsidR="005A5AF1" w:rsidRPr="00347364">
        <w:rPr>
          <w:rFonts w:eastAsia="宋体"/>
          <w:sz w:val="21"/>
          <w:szCs w:val="21"/>
        </w:rPr>
        <w:t>乙方</w:t>
      </w:r>
      <w:r w:rsidR="00B436CE" w:rsidRPr="00347364">
        <w:rPr>
          <w:rFonts w:eastAsia="宋体"/>
          <w:sz w:val="21"/>
          <w:szCs w:val="21"/>
        </w:rPr>
        <w:t>选择下述</w:t>
      </w:r>
      <w:r w:rsidR="00B436CE" w:rsidRPr="00347364">
        <w:rPr>
          <w:rFonts w:eastAsia="宋体"/>
          <w:sz w:val="21"/>
          <w:szCs w:val="21"/>
        </w:rPr>
        <w:t>“</w:t>
      </w:r>
      <w:r w:rsidR="00B436CE" w:rsidRPr="00347364">
        <w:rPr>
          <w:rFonts w:eastAsia="宋体"/>
          <w:bCs/>
          <w:sz w:val="21"/>
          <w:szCs w:val="21"/>
        </w:rPr>
        <w:t>√</w:t>
      </w:r>
      <w:r w:rsidR="00B436CE" w:rsidRPr="00347364">
        <w:rPr>
          <w:rFonts w:eastAsia="宋体"/>
          <w:sz w:val="21"/>
          <w:szCs w:val="21"/>
        </w:rPr>
        <w:t>”</w:t>
      </w:r>
      <w:r w:rsidR="00B436CE" w:rsidRPr="00347364">
        <w:rPr>
          <w:rFonts w:eastAsia="宋体"/>
          <w:sz w:val="21"/>
          <w:szCs w:val="21"/>
        </w:rPr>
        <w:t>的</w:t>
      </w:r>
      <w:r w:rsidR="005A5AF1" w:rsidRPr="00347364">
        <w:rPr>
          <w:rFonts w:eastAsia="宋体"/>
          <w:sz w:val="21"/>
          <w:szCs w:val="21"/>
        </w:rPr>
        <w:t>方式向债务人送达《应收账款转让通知书》及其他</w:t>
      </w:r>
      <w:r w:rsidR="00E47B50" w:rsidRPr="00347364">
        <w:rPr>
          <w:rFonts w:eastAsia="宋体"/>
          <w:sz w:val="21"/>
          <w:szCs w:val="21"/>
        </w:rPr>
        <w:t>应向债务人寄送的</w:t>
      </w:r>
      <w:r w:rsidR="005A5AF1" w:rsidRPr="00347364">
        <w:rPr>
          <w:rFonts w:eastAsia="宋体"/>
          <w:sz w:val="21"/>
          <w:szCs w:val="21"/>
        </w:rPr>
        <w:t>文件：</w:t>
      </w:r>
    </w:p>
    <w:p w14:paraId="36466840"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快递；</w:t>
      </w:r>
    </w:p>
    <w:p w14:paraId="461A1DE4"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72F987F8"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009935A4" w:rsidRPr="00347364">
        <w:rPr>
          <w:rFonts w:eastAsia="宋体"/>
          <w:sz w:val="21"/>
          <w:szCs w:val="21"/>
        </w:rPr>
        <w:t>债务人</w:t>
      </w:r>
      <w:r w:rsidRPr="00347364">
        <w:rPr>
          <w:rFonts w:eastAsia="宋体"/>
          <w:sz w:val="21"/>
          <w:szCs w:val="21"/>
        </w:rPr>
        <w:t>盖章确认；</w:t>
      </w:r>
    </w:p>
    <w:p w14:paraId="69E2349F" w14:textId="77777777" w:rsidR="00A6583C" w:rsidRPr="00347364" w:rsidRDefault="005A5AF1"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26099799" w14:textId="1730DE5F"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r w:rsidR="009473EB" w:rsidRPr="00347364">
        <w:rPr>
          <w:rFonts w:eastAsia="宋体"/>
          <w:sz w:val="21"/>
          <w:szCs w:val="21"/>
        </w:rPr>
        <w:t xml:space="preserve">       </w:t>
      </w:r>
    </w:p>
    <w:p w14:paraId="59098845" w14:textId="37E1342E" w:rsidR="004965FB"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4965FB" w:rsidRPr="00347364">
        <w:rPr>
          <w:rFonts w:eastAsia="宋体"/>
          <w:sz w:val="21"/>
          <w:szCs w:val="21"/>
        </w:rPr>
        <w:t>暗保理</w:t>
      </w:r>
      <w:r w:rsidR="00E47B50" w:rsidRPr="00347364">
        <w:rPr>
          <w:rFonts w:eastAsia="宋体"/>
          <w:sz w:val="21"/>
          <w:szCs w:val="21"/>
        </w:rPr>
        <w:t>形式</w:t>
      </w:r>
      <w:r w:rsidR="004965FB" w:rsidRPr="00347364">
        <w:rPr>
          <w:rFonts w:eastAsia="宋体"/>
          <w:sz w:val="21"/>
          <w:szCs w:val="21"/>
        </w:rPr>
        <w:t>：</w:t>
      </w:r>
      <w:r w:rsidR="00E47B50" w:rsidRPr="00347364">
        <w:rPr>
          <w:rFonts w:eastAsia="宋体"/>
          <w:sz w:val="21"/>
          <w:szCs w:val="21"/>
        </w:rPr>
        <w:t>本合同</w:t>
      </w:r>
      <w:r w:rsidR="004E66FF" w:rsidRPr="00347364">
        <w:rPr>
          <w:rFonts w:eastAsia="宋体"/>
          <w:sz w:val="21"/>
          <w:szCs w:val="21"/>
        </w:rPr>
        <w:t>签署</w:t>
      </w:r>
      <w:r w:rsidR="00E47B50" w:rsidRPr="00347364">
        <w:rPr>
          <w:rFonts w:eastAsia="宋体"/>
          <w:sz w:val="21"/>
          <w:szCs w:val="21"/>
        </w:rPr>
        <w:t>后，甲乙双方暂不将应收账款转让事宜通知债务人，但</w:t>
      </w:r>
      <w:r w:rsidR="0082637C" w:rsidRPr="00347364">
        <w:rPr>
          <w:rFonts w:eastAsia="宋体"/>
          <w:sz w:val="21"/>
          <w:szCs w:val="21"/>
        </w:rPr>
        <w:t>乙方应在签署本合同及附件时，</w:t>
      </w:r>
      <w:r w:rsidR="00FC2420" w:rsidRPr="00347364">
        <w:rPr>
          <w:rFonts w:eastAsia="宋体"/>
          <w:sz w:val="21"/>
          <w:szCs w:val="21"/>
        </w:rPr>
        <w:t>应同时</w:t>
      </w:r>
      <w:r w:rsidR="0082637C" w:rsidRPr="00347364">
        <w:rPr>
          <w:rFonts w:eastAsia="宋体"/>
          <w:sz w:val="21"/>
          <w:szCs w:val="21"/>
        </w:rPr>
        <w:t>向甲方出具已加盖乙方公章（自然人应签字并按捺手印）的《应收账款转让通知书》，甲方有权在本合同签署后任何时间内，直接将《应收账款转让</w:t>
      </w:r>
      <w:r w:rsidR="0082637C" w:rsidRPr="00347364">
        <w:rPr>
          <w:rFonts w:eastAsia="宋体"/>
          <w:sz w:val="21"/>
          <w:szCs w:val="21"/>
        </w:rPr>
        <w:lastRenderedPageBreak/>
        <w:t>通知书》送达给债务人。甲方向债务人送达《应收账款转让通知书》的为下述</w:t>
      </w:r>
      <w:r w:rsidR="0082637C" w:rsidRPr="00347364">
        <w:rPr>
          <w:rFonts w:eastAsia="宋体"/>
          <w:sz w:val="21"/>
          <w:szCs w:val="21"/>
        </w:rPr>
        <w:t>“</w:t>
      </w:r>
      <w:r w:rsidR="00B436CE" w:rsidRPr="00347364">
        <w:rPr>
          <w:rFonts w:eastAsia="宋体"/>
          <w:bCs/>
          <w:sz w:val="21"/>
          <w:szCs w:val="21"/>
        </w:rPr>
        <w:t>√</w:t>
      </w:r>
      <w:r w:rsidR="0082637C" w:rsidRPr="00347364">
        <w:rPr>
          <w:rFonts w:eastAsia="宋体"/>
          <w:sz w:val="21"/>
          <w:szCs w:val="21"/>
        </w:rPr>
        <w:t>”</w:t>
      </w:r>
      <w:r w:rsidR="00B436CE" w:rsidRPr="00347364">
        <w:rPr>
          <w:rFonts w:eastAsia="宋体"/>
          <w:sz w:val="21"/>
          <w:szCs w:val="21"/>
        </w:rPr>
        <w:t>选择的方式</w:t>
      </w:r>
      <w:r w:rsidR="004965FB" w:rsidRPr="00347364">
        <w:rPr>
          <w:rFonts w:eastAsia="宋体"/>
          <w:sz w:val="21"/>
          <w:szCs w:val="21"/>
        </w:rPr>
        <w:t>。</w:t>
      </w:r>
    </w:p>
    <w:p w14:paraId="5DBDA80A" w14:textId="31808472" w:rsidR="004965FB" w:rsidRPr="00347364" w:rsidRDefault="007F65AD" w:rsidP="00904B87">
      <w:pPr>
        <w:spacing w:beforeLines="50" w:before="156" w:afterLines="50" w:after="156" w:line="440" w:lineRule="exact"/>
        <w:ind w:firstLineChars="200" w:firstLine="420"/>
        <w:contextualSpacing/>
        <w:rPr>
          <w:rFonts w:eastAsia="宋体"/>
          <w:sz w:val="21"/>
          <w:szCs w:val="21"/>
        </w:rPr>
      </w:pPr>
      <w:r w:rsidRPr="00347364">
        <w:rPr>
          <w:rFonts w:eastAsia="宋体"/>
          <w:bCs/>
          <w:sz w:val="21"/>
          <w:szCs w:val="21"/>
        </w:rPr>
        <w:t>√</w:t>
      </w:r>
      <w:r w:rsidR="004965FB" w:rsidRPr="00347364">
        <w:rPr>
          <w:rFonts w:eastAsia="宋体"/>
          <w:sz w:val="21"/>
          <w:szCs w:val="21"/>
        </w:rPr>
        <w:t>快递；</w:t>
      </w:r>
    </w:p>
    <w:p w14:paraId="4FE473D4"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挂号信；</w:t>
      </w:r>
    </w:p>
    <w:p w14:paraId="0A3C70F3" w14:textId="77777777" w:rsidR="004965FB" w:rsidRPr="00347364" w:rsidRDefault="004965F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债务人盖章确认；</w:t>
      </w:r>
    </w:p>
    <w:p w14:paraId="4BC5C117" w14:textId="77777777" w:rsidR="004965FB" w:rsidRPr="00347364" w:rsidRDefault="004965FB" w:rsidP="00904B87">
      <w:pPr>
        <w:tabs>
          <w:tab w:val="left" w:pos="433"/>
        </w:tabs>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公证送达；</w:t>
      </w:r>
    </w:p>
    <w:p w14:paraId="7C8D6CA3" w14:textId="01BCB8F2" w:rsidR="004965FB" w:rsidRPr="00347364" w:rsidRDefault="004965FB" w:rsidP="00904B87">
      <w:pPr>
        <w:spacing w:beforeLines="50" w:before="156" w:afterLines="50" w:after="156" w:line="440" w:lineRule="exact"/>
        <w:ind w:firstLineChars="200" w:firstLine="420"/>
        <w:contextualSpacing/>
        <w:rPr>
          <w:rFonts w:eastAsia="宋体"/>
          <w:b/>
          <w:sz w:val="21"/>
          <w:szCs w:val="21"/>
        </w:rPr>
      </w:pPr>
      <w:r w:rsidRPr="00347364">
        <w:rPr>
          <w:rFonts w:eastAsia="宋体"/>
          <w:sz w:val="21"/>
          <w:szCs w:val="21"/>
        </w:rPr>
        <w:t>□</w:t>
      </w:r>
      <w:r w:rsidRPr="00347364">
        <w:rPr>
          <w:rFonts w:eastAsia="宋体"/>
          <w:sz w:val="21"/>
          <w:szCs w:val="21"/>
        </w:rPr>
        <w:t>其他：</w:t>
      </w:r>
      <w:r w:rsidR="009473EB" w:rsidRPr="00347364">
        <w:rPr>
          <w:rFonts w:eastAsia="宋体"/>
          <w:sz w:val="21"/>
          <w:szCs w:val="21"/>
          <w:u w:val="single"/>
        </w:rPr>
        <w:t xml:space="preserve">       /      </w:t>
      </w:r>
      <w:r w:rsidR="009473EB" w:rsidRPr="00347364">
        <w:rPr>
          <w:rFonts w:eastAsia="宋体"/>
          <w:sz w:val="21"/>
          <w:szCs w:val="21"/>
        </w:rPr>
        <w:t>。</w:t>
      </w:r>
    </w:p>
    <w:p w14:paraId="4CD14EF8" w14:textId="6355DD20"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w:t>
      </w:r>
      <w:r w:rsidR="0008573B">
        <w:rPr>
          <w:rFonts w:eastAsia="宋体" w:hint="eastAsia"/>
          <w:b/>
          <w:sz w:val="21"/>
          <w:szCs w:val="21"/>
        </w:rPr>
        <w:t>八</w:t>
      </w:r>
      <w:r w:rsidRPr="00347364">
        <w:rPr>
          <w:rFonts w:eastAsia="宋体"/>
          <w:b/>
          <w:sz w:val="21"/>
          <w:szCs w:val="21"/>
        </w:rPr>
        <w:t>条</w:t>
      </w:r>
      <w:r w:rsidRPr="00347364">
        <w:rPr>
          <w:rFonts w:eastAsia="宋体"/>
          <w:b/>
          <w:sz w:val="21"/>
          <w:szCs w:val="21"/>
        </w:rPr>
        <w:t xml:space="preserve">  </w:t>
      </w:r>
      <w:r w:rsidRPr="00347364">
        <w:rPr>
          <w:rFonts w:eastAsia="宋体"/>
          <w:b/>
          <w:sz w:val="21"/>
          <w:szCs w:val="21"/>
        </w:rPr>
        <w:t>违约责任</w:t>
      </w:r>
    </w:p>
    <w:p w14:paraId="14CF6793" w14:textId="0A7173D8"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乙方逾期支付本合同项下的任何款项的，每逾期一天，乙方应向甲方支付</w:t>
      </w:r>
      <w:r w:rsidR="00D9315E" w:rsidRPr="00347364">
        <w:rPr>
          <w:rFonts w:eastAsia="宋体"/>
          <w:sz w:val="21"/>
          <w:szCs w:val="21"/>
        </w:rPr>
        <w:t>应付未付</w:t>
      </w:r>
      <w:r w:rsidR="005A5AF1" w:rsidRPr="00347364">
        <w:rPr>
          <w:rFonts w:eastAsia="宋体"/>
          <w:sz w:val="21"/>
          <w:szCs w:val="21"/>
        </w:rPr>
        <w:t>金额</w:t>
      </w:r>
      <w:r w:rsidR="00D9315E" w:rsidRPr="00347364">
        <w:rPr>
          <w:rFonts w:eastAsia="宋体"/>
          <w:sz w:val="21"/>
          <w:szCs w:val="21"/>
        </w:rPr>
        <w:t>的</w:t>
      </w:r>
      <w:r w:rsidR="00560873" w:rsidRPr="00347364">
        <w:rPr>
          <w:rFonts w:eastAsia="宋体"/>
          <w:sz w:val="21"/>
          <w:szCs w:val="21"/>
        </w:rPr>
        <w:t>万分之五</w:t>
      </w:r>
      <w:r w:rsidR="00D9315E" w:rsidRPr="00347364">
        <w:rPr>
          <w:rFonts w:eastAsia="宋体"/>
          <w:sz w:val="21"/>
          <w:szCs w:val="21"/>
        </w:rPr>
        <w:t>作为</w:t>
      </w:r>
      <w:r w:rsidR="005A5AF1" w:rsidRPr="00347364">
        <w:rPr>
          <w:rFonts w:eastAsia="宋体"/>
          <w:sz w:val="21"/>
          <w:szCs w:val="21"/>
        </w:rPr>
        <w:t>违约金。</w:t>
      </w:r>
    </w:p>
    <w:p w14:paraId="73C51FF5" w14:textId="4214CA25"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任何一方违反本合同约定，给对方造成损失的，除本合同已有约定外，还应赔偿对方的一切损失。</w:t>
      </w:r>
    </w:p>
    <w:p w14:paraId="6C67E4A0" w14:textId="70110D2F"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九</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法律适用以及争议解决</w:t>
      </w:r>
    </w:p>
    <w:p w14:paraId="68BABA3F" w14:textId="46D3C85E"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本合同的订立、效力、解释、履行及争议的解决均适用中华人民共和国法律。中华人民共和国法律没有规定的，以甲乙双方约定的为准。法律没有规定且双方未约定的，可参照保理（</w:t>
      </w:r>
      <w:r w:rsidR="005A5AF1" w:rsidRPr="00347364">
        <w:rPr>
          <w:rFonts w:eastAsia="宋体"/>
          <w:sz w:val="21"/>
          <w:szCs w:val="21"/>
        </w:rPr>
        <w:t>factoring)</w:t>
      </w:r>
      <w:r w:rsidR="005A5AF1" w:rsidRPr="00347364">
        <w:rPr>
          <w:rFonts w:eastAsia="宋体"/>
          <w:sz w:val="21"/>
          <w:szCs w:val="21"/>
        </w:rPr>
        <w:t>现行有效的国际惯例予以处理。</w:t>
      </w:r>
    </w:p>
    <w:p w14:paraId="31456697" w14:textId="0E8A2A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在合同履行过程中发生争议，可以通过协商解决；协商不成，</w:t>
      </w:r>
      <w:r w:rsidR="00D9315E" w:rsidRPr="00347364">
        <w:rPr>
          <w:rFonts w:eastAsia="宋体"/>
          <w:sz w:val="21"/>
          <w:szCs w:val="21"/>
        </w:rPr>
        <w:t>任何一方均可</w:t>
      </w:r>
      <w:r w:rsidR="005A5AF1" w:rsidRPr="00347364">
        <w:rPr>
          <w:rFonts w:eastAsia="宋体"/>
          <w:sz w:val="21"/>
          <w:szCs w:val="21"/>
        </w:rPr>
        <w:t>向合同</w:t>
      </w:r>
      <w:r w:rsidR="004E66FF" w:rsidRPr="00347364">
        <w:rPr>
          <w:rFonts w:eastAsia="宋体"/>
          <w:sz w:val="21"/>
          <w:szCs w:val="21"/>
        </w:rPr>
        <w:t>签署</w:t>
      </w:r>
      <w:r w:rsidR="005A5AF1" w:rsidRPr="00347364">
        <w:rPr>
          <w:rFonts w:eastAsia="宋体"/>
          <w:sz w:val="21"/>
          <w:szCs w:val="21"/>
        </w:rPr>
        <w:t>地</w:t>
      </w:r>
      <w:r w:rsidR="005E2625" w:rsidRPr="00347364">
        <w:rPr>
          <w:rFonts w:eastAsia="宋体"/>
          <w:sz w:val="21"/>
          <w:szCs w:val="21"/>
        </w:rPr>
        <w:t>有管辖权的</w:t>
      </w:r>
      <w:r w:rsidR="005A5AF1" w:rsidRPr="00347364">
        <w:rPr>
          <w:rFonts w:eastAsia="宋体"/>
          <w:sz w:val="21"/>
          <w:szCs w:val="21"/>
        </w:rPr>
        <w:t>人民法院起诉。</w:t>
      </w:r>
    </w:p>
    <w:p w14:paraId="4E7D7536" w14:textId="4D34CA39"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5A5AF1" w:rsidRPr="00347364">
        <w:rPr>
          <w:rFonts w:eastAsia="宋体"/>
          <w:sz w:val="21"/>
          <w:szCs w:val="21"/>
        </w:rPr>
        <w:t>在争议期间，本合同不涉及争议部分的条款仍须履行。</w:t>
      </w:r>
    </w:p>
    <w:p w14:paraId="3E0687F6" w14:textId="5933A7E1" w:rsidR="00A6583C"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08573B">
        <w:rPr>
          <w:rFonts w:eastAsia="宋体" w:hint="eastAsia"/>
          <w:b/>
          <w:bCs/>
          <w:sz w:val="21"/>
          <w:szCs w:val="21"/>
        </w:rPr>
        <w:t>十</w:t>
      </w:r>
      <w:r w:rsidR="005A5AF1" w:rsidRPr="00347364">
        <w:rPr>
          <w:rFonts w:eastAsia="宋体"/>
          <w:b/>
          <w:bCs/>
          <w:sz w:val="21"/>
          <w:szCs w:val="21"/>
        </w:rPr>
        <w:t>条</w:t>
      </w:r>
      <w:r w:rsidR="005A5AF1" w:rsidRPr="00347364">
        <w:rPr>
          <w:rFonts w:eastAsia="宋体"/>
          <w:b/>
          <w:bCs/>
          <w:sz w:val="21"/>
          <w:szCs w:val="21"/>
        </w:rPr>
        <w:t xml:space="preserve">  </w:t>
      </w:r>
      <w:r w:rsidR="005A5AF1" w:rsidRPr="00347364">
        <w:rPr>
          <w:rFonts w:eastAsia="宋体"/>
          <w:b/>
          <w:bCs/>
          <w:sz w:val="21"/>
          <w:szCs w:val="21"/>
        </w:rPr>
        <w:t>公证与自愿接受强制执行</w:t>
      </w:r>
    </w:p>
    <w:p w14:paraId="1B9ABF10" w14:textId="5B4E0253"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本合同双方同意</w:t>
      </w:r>
      <w:permStart w:id="1739130261" w:edGrp="everyone"/>
      <w:r w:rsidR="005A5AF1" w:rsidRPr="00347364">
        <w:rPr>
          <w:rFonts w:eastAsia="宋体"/>
          <w:sz w:val="21"/>
          <w:szCs w:val="21"/>
          <w:u w:val="single"/>
        </w:rPr>
        <w:t>不办理</w:t>
      </w:r>
      <w:permEnd w:id="1739130261"/>
      <w:r w:rsidR="005A5AF1" w:rsidRPr="00347364">
        <w:rPr>
          <w:rFonts w:eastAsia="宋体"/>
          <w:sz w:val="21"/>
          <w:szCs w:val="21"/>
        </w:rPr>
        <w:t>强制执行公证。如甲方提出公证要求，本合同应在国家规定的公证机关进行公证。</w:t>
      </w:r>
    </w:p>
    <w:p w14:paraId="1AA0825C" w14:textId="621F55D0"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经公证的合同具有强制执行效力，乙方未履行债务或出现法律法规规定、本合同约定的甲方实现债权的情形时，甲方有权向有管辖权的人民法院直接申请强制执行。</w:t>
      </w:r>
    </w:p>
    <w:p w14:paraId="1AB5CA15" w14:textId="1BFA82C4" w:rsidR="006A30C3" w:rsidRPr="00347364" w:rsidRDefault="00E2526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第十</w:t>
      </w:r>
      <w:r w:rsidR="0008573B">
        <w:rPr>
          <w:rFonts w:eastAsia="宋体" w:hint="eastAsia"/>
          <w:b/>
          <w:bCs/>
          <w:sz w:val="21"/>
          <w:szCs w:val="21"/>
        </w:rPr>
        <w:t>一</w:t>
      </w:r>
      <w:r w:rsidR="005A5AF1" w:rsidRPr="00347364">
        <w:rPr>
          <w:rFonts w:eastAsia="宋体"/>
          <w:b/>
          <w:bCs/>
          <w:sz w:val="21"/>
          <w:szCs w:val="21"/>
        </w:rPr>
        <w:t>条</w:t>
      </w:r>
      <w:r w:rsidR="005A5AF1" w:rsidRPr="00347364">
        <w:rPr>
          <w:rFonts w:eastAsia="宋体"/>
          <w:b/>
          <w:bCs/>
          <w:sz w:val="21"/>
          <w:szCs w:val="21"/>
        </w:rPr>
        <w:t xml:space="preserve">  </w:t>
      </w:r>
      <w:r w:rsidR="006A30C3" w:rsidRPr="00347364">
        <w:rPr>
          <w:rFonts w:eastAsia="宋体"/>
          <w:b/>
          <w:bCs/>
          <w:sz w:val="21"/>
          <w:szCs w:val="21"/>
        </w:rPr>
        <w:t>送达</w:t>
      </w:r>
    </w:p>
    <w:p w14:paraId="4B16461E" w14:textId="77777777" w:rsidR="00917D60" w:rsidRPr="00347364" w:rsidRDefault="006A30C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甲乙双方就本合同涉及各类通知、协议等文件以及就合同发生纠纷</w:t>
      </w:r>
      <w:r w:rsidR="00802B23" w:rsidRPr="00347364">
        <w:rPr>
          <w:rFonts w:eastAsia="宋体"/>
          <w:bCs/>
          <w:sz w:val="21"/>
          <w:szCs w:val="21"/>
        </w:rPr>
        <w:t>时相应文件和法律文书送达时的送达地址及法律后果作如下约定：</w:t>
      </w:r>
    </w:p>
    <w:p w14:paraId="308CD979" w14:textId="080187BE" w:rsidR="00917D60" w:rsidRPr="00347364" w:rsidRDefault="009473EB"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1.</w:t>
      </w:r>
      <w:r w:rsidR="00802B23" w:rsidRPr="00347364">
        <w:rPr>
          <w:rFonts w:eastAsia="宋体"/>
          <w:bCs/>
          <w:sz w:val="21"/>
          <w:szCs w:val="21"/>
        </w:rPr>
        <w:t>甲方确认其有效的送达地址为：</w:t>
      </w:r>
      <w:permStart w:id="1544296091" w:edGrp="everyone"/>
      <w:r w:rsidR="00C11A5A" w:rsidRPr="00347364">
        <w:rPr>
          <w:rFonts w:eastAsia="宋体"/>
          <w:bCs/>
          <w:sz w:val="21"/>
          <w:szCs w:val="21"/>
          <w:u w:val="single"/>
        </w:rPr>
        <w:t xml:space="preserve">                  </w:t>
      </w:r>
      <w:r w:rsidR="00165586" w:rsidRPr="00347364">
        <w:rPr>
          <w:rFonts w:eastAsia="宋体"/>
          <w:bCs/>
          <w:sz w:val="21"/>
          <w:szCs w:val="21"/>
        </w:rPr>
        <w:t xml:space="preserve"> </w:t>
      </w:r>
      <w:permEnd w:id="1544296091"/>
    </w:p>
    <w:p w14:paraId="267FB201" w14:textId="2C735974" w:rsidR="00917D60" w:rsidRPr="00347364" w:rsidRDefault="009473EB" w:rsidP="00904B87">
      <w:pPr>
        <w:spacing w:beforeLines="50" w:before="156" w:afterLines="50" w:after="156" w:line="440" w:lineRule="exact"/>
        <w:ind w:firstLineChars="200" w:firstLine="420"/>
        <w:contextualSpacing/>
        <w:rPr>
          <w:rFonts w:eastAsia="宋体"/>
          <w:bCs/>
          <w:sz w:val="21"/>
          <w:szCs w:val="21"/>
          <w:u w:val="single"/>
        </w:rPr>
      </w:pPr>
      <w:r w:rsidRPr="00347364">
        <w:rPr>
          <w:rFonts w:eastAsia="宋体"/>
          <w:bCs/>
          <w:sz w:val="21"/>
          <w:szCs w:val="21"/>
        </w:rPr>
        <w:t>2.</w:t>
      </w:r>
      <w:r w:rsidR="00802B23" w:rsidRPr="00347364">
        <w:rPr>
          <w:rFonts w:eastAsia="宋体"/>
          <w:bCs/>
          <w:sz w:val="21"/>
          <w:szCs w:val="21"/>
        </w:rPr>
        <w:t>乙方确认其有效的送达地址为：</w:t>
      </w:r>
      <w:permStart w:id="1249081190" w:edGrp="everyone"/>
      <w:r w:rsidR="00C11A5A" w:rsidRPr="00347364">
        <w:rPr>
          <w:rStyle w:val="af1"/>
          <w:u w:val="single"/>
        </w:rPr>
        <w:t xml:space="preserve"> </w:t>
      </w:r>
      <w:r w:rsidR="00C11A5A" w:rsidRPr="00347364">
        <w:rPr>
          <w:rFonts w:eastAsia="宋体"/>
          <w:bCs/>
          <w:sz w:val="21"/>
          <w:szCs w:val="21"/>
          <w:u w:val="single"/>
        </w:rPr>
        <w:t xml:space="preserve">                </w:t>
      </w:r>
    </w:p>
    <w:permEnd w:id="1249081190"/>
    <w:p w14:paraId="0BDC88F0" w14:textId="5CF2A21A"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9473EB" w:rsidRPr="00347364">
        <w:rPr>
          <w:rFonts w:eastAsia="宋体"/>
          <w:bCs/>
          <w:sz w:val="21"/>
          <w:szCs w:val="21"/>
        </w:rPr>
        <w:t>.</w:t>
      </w:r>
      <w:r w:rsidRPr="00347364">
        <w:rPr>
          <w:rFonts w:eastAsia="宋体"/>
          <w:bCs/>
          <w:sz w:val="21"/>
          <w:szCs w:val="21"/>
        </w:rPr>
        <w:t>双方该送达地址适用范围包括双方非诉时各类通知、协议等文件以及就合同发生纠纷时相关文件和法律文书的送达，同时包括在争议进入仲裁、民事诉讼程序后的一审、二审、</w:t>
      </w:r>
      <w:r w:rsidRPr="00347364">
        <w:rPr>
          <w:rFonts w:eastAsia="宋体"/>
          <w:bCs/>
          <w:sz w:val="21"/>
          <w:szCs w:val="21"/>
        </w:rPr>
        <w:lastRenderedPageBreak/>
        <w:t>再审和执行程序。</w:t>
      </w:r>
    </w:p>
    <w:p w14:paraId="267E17FC" w14:textId="6959F7E4"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4</w:t>
      </w:r>
      <w:r w:rsidR="009473EB" w:rsidRPr="00347364">
        <w:rPr>
          <w:rFonts w:eastAsia="宋体"/>
          <w:bCs/>
          <w:sz w:val="21"/>
          <w:szCs w:val="21"/>
        </w:rPr>
        <w:t>.</w:t>
      </w:r>
      <w:r w:rsidRPr="00347364">
        <w:rPr>
          <w:rFonts w:eastAsia="宋体"/>
          <w:bCs/>
          <w:sz w:val="21"/>
          <w:szCs w:val="21"/>
        </w:rPr>
        <w:t>任何一方的送达地址需要变更时应当履行通知义务，通过快递的方式向另一方进行通知</w:t>
      </w:r>
      <w:r w:rsidR="00FD41B5" w:rsidRPr="00347364">
        <w:rPr>
          <w:rFonts w:eastAsia="宋体"/>
          <w:bCs/>
          <w:sz w:val="21"/>
          <w:szCs w:val="21"/>
        </w:rPr>
        <w:t>；甲方或乙方未按前述方式履行通知义务时，本合同所确认的送达地址仍视为有效送达地址；履行送达地址变更通知义务的，以变更后的送达地址为有效送达地址。对于本合同明确约定的送达地址，法院进行送达时可直接邮寄送达，</w:t>
      </w:r>
      <w:r w:rsidR="0077513A" w:rsidRPr="00347364">
        <w:rPr>
          <w:rFonts w:eastAsia="宋体"/>
          <w:bCs/>
          <w:sz w:val="21"/>
          <w:szCs w:val="21"/>
        </w:rPr>
        <w:t>即使当事人（指甲方和</w:t>
      </w:r>
      <w:r w:rsidR="0077513A" w:rsidRPr="00347364">
        <w:rPr>
          <w:rFonts w:eastAsia="宋体"/>
          <w:bCs/>
          <w:sz w:val="21"/>
          <w:szCs w:val="21"/>
        </w:rPr>
        <w:t>/</w:t>
      </w:r>
      <w:r w:rsidR="0077513A" w:rsidRPr="00347364">
        <w:rPr>
          <w:rFonts w:eastAsia="宋体"/>
          <w:bCs/>
          <w:sz w:val="21"/>
          <w:szCs w:val="21"/>
        </w:rPr>
        <w:t>或乙方）未能收到法院邮寄送达的文书或拒绝签收的，由于其在本合同中的约定，也应当视为送达</w:t>
      </w:r>
      <w:r w:rsidR="002050B8" w:rsidRPr="00347364">
        <w:rPr>
          <w:rFonts w:eastAsia="宋体"/>
          <w:bCs/>
          <w:sz w:val="21"/>
          <w:szCs w:val="21"/>
        </w:rPr>
        <w:t>；双方非诉时各类通知、协议等文件在邮寄发出至上述送达地址后的第</w:t>
      </w:r>
      <w:r w:rsidR="002050B8" w:rsidRPr="00347364">
        <w:rPr>
          <w:rFonts w:eastAsia="宋体"/>
          <w:bCs/>
          <w:sz w:val="21"/>
          <w:szCs w:val="21"/>
        </w:rPr>
        <w:t>3</w:t>
      </w:r>
      <w:r w:rsidR="002050B8" w:rsidRPr="00347364">
        <w:rPr>
          <w:rFonts w:eastAsia="宋体"/>
          <w:bCs/>
          <w:sz w:val="21"/>
          <w:szCs w:val="21"/>
        </w:rPr>
        <w:t>个工作日视作被送达，如果派人专程送达，则为收件人签收之日视作被送达。</w:t>
      </w:r>
    </w:p>
    <w:p w14:paraId="4E6AEC3F" w14:textId="290FE0C6"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在仲裁及民事诉讼程序时</w:t>
      </w:r>
      <w:r w:rsidR="009473EB" w:rsidRPr="00347364">
        <w:rPr>
          <w:rFonts w:eastAsia="宋体"/>
          <w:bCs/>
          <w:sz w:val="21"/>
          <w:szCs w:val="21"/>
        </w:rPr>
        <w:t>,</w:t>
      </w:r>
      <w:r w:rsidRPr="00347364">
        <w:rPr>
          <w:rFonts w:eastAsia="宋体"/>
          <w:bCs/>
          <w:sz w:val="21"/>
          <w:szCs w:val="21"/>
        </w:rPr>
        <w:t>甲乙双方送达地址变更时应当向仲裁机构、法院履行地址变更通知义务。</w:t>
      </w:r>
    </w:p>
    <w:p w14:paraId="76F61496" w14:textId="77777777" w:rsidR="00917D60" w:rsidRPr="00347364" w:rsidRDefault="00802B23"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因提供或确认的送达地址不准确、送达地址变更后</w:t>
      </w:r>
      <w:r w:rsidR="00FD41B5" w:rsidRPr="00347364">
        <w:rPr>
          <w:rFonts w:eastAsia="宋体"/>
          <w:bCs/>
          <w:sz w:val="21"/>
          <w:szCs w:val="21"/>
        </w:rPr>
        <w:t>未及时依程序告知另一方和法院、或指定的接收人拒绝签收等原因，导致法律文书未能被实际接收和邮寄送达的，以文书退回之日视为送达之日；直接送达的，送达人当场在送达回证上记明情况之日视为送达之日</w:t>
      </w:r>
      <w:r w:rsidR="00327FD7" w:rsidRPr="00347364">
        <w:rPr>
          <w:rFonts w:eastAsia="宋体"/>
          <w:bCs/>
          <w:sz w:val="21"/>
          <w:szCs w:val="21"/>
        </w:rPr>
        <w:t>。</w:t>
      </w:r>
    </w:p>
    <w:p w14:paraId="5980A751" w14:textId="67851318" w:rsidR="00917D60" w:rsidRPr="00347364" w:rsidRDefault="00FD41B5"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5</w:t>
      </w:r>
      <w:r w:rsidR="009473EB" w:rsidRPr="00347364">
        <w:rPr>
          <w:rFonts w:eastAsia="宋体"/>
          <w:bCs/>
          <w:sz w:val="21"/>
          <w:szCs w:val="21"/>
        </w:rPr>
        <w:t>.</w:t>
      </w:r>
      <w:r w:rsidR="0077513A" w:rsidRPr="00347364">
        <w:rPr>
          <w:rFonts w:eastAsia="宋体"/>
          <w:bCs/>
          <w:sz w:val="21"/>
          <w:szCs w:val="21"/>
        </w:rPr>
        <w:t>纠纷进入仲裁、民事诉讼程序后，如当事人应诉并直接向仲裁机构、法院提交送达地址确认书，该确认地址与本合同约定的地址不一致的，以向仲裁机构、法院提交确认的送达地址为准（该送达地址适用本条第三款、第四款规定的送达方式及法律后果）。</w:t>
      </w:r>
    </w:p>
    <w:p w14:paraId="53E5A0F1" w14:textId="77777777" w:rsidR="00627BB4" w:rsidRPr="00347364" w:rsidRDefault="00627BB4" w:rsidP="009473EB">
      <w:pPr>
        <w:spacing w:beforeLines="50" w:before="156" w:afterLines="50" w:after="156" w:line="440" w:lineRule="exact"/>
        <w:ind w:firstLineChars="200" w:firstLine="422"/>
        <w:contextualSpacing/>
        <w:jc w:val="center"/>
        <w:rPr>
          <w:rFonts w:eastAsia="宋体"/>
          <w:b/>
          <w:sz w:val="21"/>
          <w:szCs w:val="21"/>
        </w:rPr>
      </w:pPr>
    </w:p>
    <w:p w14:paraId="09AC09F7" w14:textId="77777777" w:rsidR="00627BB4" w:rsidRPr="00347364" w:rsidRDefault="00627BB4">
      <w:pPr>
        <w:widowControl/>
        <w:jc w:val="left"/>
        <w:rPr>
          <w:rFonts w:eastAsia="宋体"/>
          <w:b/>
          <w:sz w:val="21"/>
          <w:szCs w:val="21"/>
        </w:rPr>
      </w:pPr>
      <w:r w:rsidRPr="00347364">
        <w:rPr>
          <w:rFonts w:eastAsia="宋体"/>
          <w:b/>
          <w:sz w:val="21"/>
          <w:szCs w:val="21"/>
        </w:rPr>
        <w:br w:type="page"/>
      </w:r>
    </w:p>
    <w:p w14:paraId="5E92845A" w14:textId="2B5C2960" w:rsidR="00A6583C" w:rsidRPr="00347364" w:rsidRDefault="005A5AF1" w:rsidP="009473EB">
      <w:pPr>
        <w:spacing w:beforeLines="50" w:before="156" w:afterLines="50" w:after="156" w:line="440" w:lineRule="exact"/>
        <w:ind w:firstLineChars="200" w:firstLine="422"/>
        <w:contextualSpacing/>
        <w:jc w:val="center"/>
        <w:rPr>
          <w:rFonts w:eastAsia="宋体"/>
          <w:b/>
          <w:sz w:val="21"/>
          <w:szCs w:val="21"/>
        </w:rPr>
      </w:pPr>
      <w:r w:rsidRPr="00347364">
        <w:rPr>
          <w:rFonts w:eastAsia="宋体"/>
          <w:b/>
          <w:sz w:val="21"/>
          <w:szCs w:val="21"/>
        </w:rPr>
        <w:lastRenderedPageBreak/>
        <w:t>第二部分</w:t>
      </w:r>
      <w:r w:rsidRPr="00347364">
        <w:rPr>
          <w:rFonts w:eastAsia="宋体"/>
          <w:b/>
          <w:sz w:val="21"/>
          <w:szCs w:val="21"/>
        </w:rPr>
        <w:t xml:space="preserve"> </w:t>
      </w:r>
      <w:r w:rsidRPr="00347364">
        <w:rPr>
          <w:rFonts w:eastAsia="宋体"/>
          <w:b/>
          <w:sz w:val="21"/>
          <w:szCs w:val="21"/>
        </w:rPr>
        <w:t>通用条款</w:t>
      </w:r>
    </w:p>
    <w:p w14:paraId="4D4EBFC3" w14:textId="77777777" w:rsidR="009473EB" w:rsidRPr="00347364" w:rsidRDefault="009473EB" w:rsidP="00904B87">
      <w:pPr>
        <w:spacing w:beforeLines="50" w:before="156" w:afterLines="50" w:after="156" w:line="440" w:lineRule="exact"/>
        <w:ind w:firstLineChars="200" w:firstLine="422"/>
        <w:contextualSpacing/>
        <w:rPr>
          <w:rFonts w:eastAsia="宋体"/>
          <w:b/>
          <w:bCs/>
          <w:sz w:val="21"/>
          <w:szCs w:val="21"/>
        </w:rPr>
      </w:pPr>
    </w:p>
    <w:p w14:paraId="35EC5A58" w14:textId="30B93C65"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第一条</w:t>
      </w:r>
      <w:r w:rsidRPr="00347364">
        <w:rPr>
          <w:rFonts w:eastAsia="宋体"/>
          <w:b/>
          <w:bCs/>
          <w:sz w:val="21"/>
          <w:szCs w:val="21"/>
        </w:rPr>
        <w:t xml:space="preserve">  </w:t>
      </w:r>
      <w:r w:rsidRPr="00347364">
        <w:rPr>
          <w:rFonts w:eastAsia="宋体"/>
          <w:b/>
          <w:bCs/>
          <w:sz w:val="21"/>
          <w:szCs w:val="21"/>
        </w:rPr>
        <w:t>定义与解释</w:t>
      </w:r>
    </w:p>
    <w:p w14:paraId="4752C02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除本合同另有约定外，下列词汇具有如下明确定义与解释，本合同未做特别解释的专业术语，可参照国家法律规定或者保理（</w:t>
      </w:r>
      <w:r w:rsidRPr="00347364">
        <w:rPr>
          <w:rFonts w:eastAsia="宋体"/>
          <w:sz w:val="21"/>
          <w:szCs w:val="21"/>
        </w:rPr>
        <w:t>factoring)</w:t>
      </w:r>
      <w:r w:rsidRPr="00347364">
        <w:rPr>
          <w:rFonts w:eastAsia="宋体"/>
          <w:sz w:val="21"/>
          <w:szCs w:val="21"/>
        </w:rPr>
        <w:t>的国际惯例（</w:t>
      </w:r>
      <w:r w:rsidRPr="00347364">
        <w:rPr>
          <w:rFonts w:eastAsia="宋体"/>
          <w:sz w:val="21"/>
          <w:szCs w:val="21"/>
        </w:rPr>
        <w:t>GRIF</w:t>
      </w:r>
      <w:r w:rsidRPr="00347364">
        <w:rPr>
          <w:rFonts w:eastAsia="宋体"/>
          <w:sz w:val="21"/>
          <w:szCs w:val="21"/>
        </w:rPr>
        <w:t>规则）予以解释：</w:t>
      </w:r>
    </w:p>
    <w:p w14:paraId="4CA27E5F" w14:textId="6E6F9CE6"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一、</w:t>
      </w:r>
      <w:r w:rsidR="007B4E3A" w:rsidRPr="00347364">
        <w:rPr>
          <w:rFonts w:eastAsia="宋体"/>
          <w:sz w:val="21"/>
          <w:szCs w:val="21"/>
        </w:rPr>
        <w:t>保理</w:t>
      </w:r>
      <w:r w:rsidR="00555992">
        <w:rPr>
          <w:rFonts w:eastAsia="宋体" w:hint="eastAsia"/>
          <w:sz w:val="21"/>
          <w:szCs w:val="21"/>
        </w:rPr>
        <w:t>商</w:t>
      </w:r>
      <w:r w:rsidRPr="00347364">
        <w:rPr>
          <w:rFonts w:eastAsia="宋体"/>
          <w:sz w:val="21"/>
          <w:szCs w:val="21"/>
        </w:rPr>
        <w:t>：</w:t>
      </w:r>
      <w:r w:rsidRPr="00347364">
        <w:rPr>
          <w:rFonts w:eastAsia="宋体"/>
          <w:kern w:val="10"/>
          <w:sz w:val="21"/>
          <w:szCs w:val="21"/>
        </w:rPr>
        <w:t>即应收账款债权受让人，在</w:t>
      </w:r>
      <w:r w:rsidRPr="00347364">
        <w:rPr>
          <w:rFonts w:eastAsia="宋体"/>
          <w:sz w:val="21"/>
          <w:szCs w:val="21"/>
        </w:rPr>
        <w:t>本合同中指</w:t>
      </w:r>
      <w:r w:rsidRPr="00347364">
        <w:rPr>
          <w:rFonts w:eastAsia="宋体"/>
          <w:sz w:val="21"/>
          <w:szCs w:val="21"/>
        </w:rPr>
        <w:t>“</w:t>
      </w:r>
      <w:r w:rsidRPr="00347364">
        <w:rPr>
          <w:rFonts w:eastAsia="宋体"/>
          <w:sz w:val="21"/>
          <w:szCs w:val="21"/>
        </w:rPr>
        <w:t>甲方</w:t>
      </w:r>
      <w:r w:rsidRPr="00347364">
        <w:rPr>
          <w:rFonts w:eastAsia="宋体"/>
          <w:sz w:val="21"/>
          <w:szCs w:val="21"/>
        </w:rPr>
        <w:t>”</w:t>
      </w:r>
      <w:r w:rsidRPr="00347364">
        <w:rPr>
          <w:rFonts w:eastAsia="宋体"/>
          <w:sz w:val="21"/>
          <w:szCs w:val="21"/>
        </w:rPr>
        <w:t>。</w:t>
      </w:r>
    </w:p>
    <w:p w14:paraId="10D6D310" w14:textId="51BC97A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二、保理申请人：即应收账款债权转让人，是基础合同之卖方（或供应商、服务提供方、其他</w:t>
      </w:r>
      <w:r w:rsidR="007E2D59" w:rsidRPr="00347364">
        <w:rPr>
          <w:rFonts w:eastAsia="宋体"/>
          <w:sz w:val="21"/>
          <w:szCs w:val="21"/>
        </w:rPr>
        <w:t>基础合同</w:t>
      </w:r>
      <w:r w:rsidRPr="00347364">
        <w:rPr>
          <w:rFonts w:eastAsia="宋体"/>
          <w:sz w:val="21"/>
          <w:szCs w:val="21"/>
        </w:rPr>
        <w:t>项下的债权人），在本合同中指</w:t>
      </w:r>
      <w:r w:rsidRPr="00347364">
        <w:rPr>
          <w:rFonts w:eastAsia="宋体"/>
          <w:sz w:val="21"/>
          <w:szCs w:val="21"/>
        </w:rPr>
        <w:t>“</w:t>
      </w:r>
      <w:r w:rsidRPr="00347364">
        <w:rPr>
          <w:rFonts w:eastAsia="宋体"/>
          <w:sz w:val="21"/>
          <w:szCs w:val="21"/>
        </w:rPr>
        <w:t>乙方</w:t>
      </w:r>
      <w:r w:rsidRPr="00347364">
        <w:rPr>
          <w:rFonts w:eastAsia="宋体"/>
          <w:sz w:val="21"/>
          <w:szCs w:val="21"/>
        </w:rPr>
        <w:t>”</w:t>
      </w:r>
      <w:r w:rsidRPr="00347364">
        <w:rPr>
          <w:rFonts w:eastAsia="宋体"/>
          <w:sz w:val="21"/>
          <w:szCs w:val="21"/>
        </w:rPr>
        <w:t>。</w:t>
      </w:r>
    </w:p>
    <w:p w14:paraId="1C6BCA68" w14:textId="2B81BB7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三、债务人：即基础合同之买方、接受服务方、或其他</w:t>
      </w:r>
      <w:r w:rsidR="007E2D59" w:rsidRPr="00347364">
        <w:rPr>
          <w:rFonts w:eastAsia="宋体"/>
          <w:sz w:val="21"/>
          <w:szCs w:val="21"/>
        </w:rPr>
        <w:t>基础合同</w:t>
      </w:r>
      <w:r w:rsidRPr="00347364">
        <w:rPr>
          <w:rFonts w:eastAsia="宋体"/>
          <w:sz w:val="21"/>
          <w:szCs w:val="21"/>
        </w:rPr>
        <w:t>项下应向保理申请人支付应收账款的付款人。</w:t>
      </w:r>
    </w:p>
    <w:p w14:paraId="6E40B718" w14:textId="5503DB73"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四、基础合同：是保理申请人与债务人</w:t>
      </w:r>
      <w:r w:rsidR="004E66FF" w:rsidRPr="00347364">
        <w:rPr>
          <w:rFonts w:eastAsia="宋体"/>
          <w:sz w:val="21"/>
          <w:szCs w:val="21"/>
        </w:rPr>
        <w:t>签署</w:t>
      </w:r>
      <w:r w:rsidRPr="00347364">
        <w:rPr>
          <w:rFonts w:eastAsia="宋体"/>
          <w:sz w:val="21"/>
          <w:szCs w:val="21"/>
        </w:rPr>
        <w:t>的并约定采用赊销等信用销售方式进行的商品销售或服务合同或租赁合同或其他基础合同，根据该基础合同的约定，保理申请人享有要求债务人到期支付应收账款的权利。</w:t>
      </w:r>
    </w:p>
    <w:p w14:paraId="43BD0037" w14:textId="3C3475B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五、国内</w:t>
      </w:r>
      <w:r w:rsidR="00BD39F3">
        <w:rPr>
          <w:rFonts w:eastAsia="宋体" w:hint="eastAsia"/>
          <w:sz w:val="21"/>
          <w:szCs w:val="21"/>
        </w:rPr>
        <w:t>无</w:t>
      </w:r>
      <w:r w:rsidRPr="00347364">
        <w:rPr>
          <w:rFonts w:eastAsia="宋体"/>
          <w:sz w:val="21"/>
          <w:szCs w:val="21"/>
        </w:rPr>
        <w:t>追索权保理业务：是指根据乙方申请，甲方受让其与债务人交易产生的应收账款，</w:t>
      </w:r>
      <w:r w:rsidR="00BD39F3">
        <w:rPr>
          <w:rFonts w:eastAsia="宋体" w:hint="eastAsia"/>
          <w:sz w:val="21"/>
          <w:szCs w:val="21"/>
        </w:rPr>
        <w:t>并</w:t>
      </w:r>
      <w:r w:rsidRPr="00347364">
        <w:rPr>
          <w:rFonts w:eastAsia="宋体"/>
          <w:sz w:val="21"/>
          <w:szCs w:val="21"/>
        </w:rPr>
        <w:t>承担债务人的信用风险。</w:t>
      </w:r>
      <w:r w:rsidR="00BD39F3">
        <w:rPr>
          <w:rFonts w:eastAsia="宋体" w:hint="eastAsia"/>
          <w:sz w:val="21"/>
          <w:szCs w:val="21"/>
        </w:rPr>
        <w:t>如债务人到期未支付应收账款回款，甲方对乙方不享有追索权</w:t>
      </w:r>
      <w:r w:rsidRPr="00347364">
        <w:rPr>
          <w:rFonts w:eastAsia="宋体"/>
          <w:sz w:val="21"/>
          <w:szCs w:val="21"/>
        </w:rPr>
        <w:t>。</w:t>
      </w:r>
    </w:p>
    <w:p w14:paraId="44BE18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六、明保理：指甲方受让乙方的应收账款之后，根据我国《合同法》的规定，</w:t>
      </w:r>
      <w:r w:rsidR="007B4E3A" w:rsidRPr="00347364">
        <w:rPr>
          <w:rFonts w:eastAsia="宋体"/>
          <w:sz w:val="21"/>
          <w:szCs w:val="21"/>
        </w:rPr>
        <w:t>乙方</w:t>
      </w:r>
      <w:r w:rsidRPr="00347364">
        <w:rPr>
          <w:rFonts w:eastAsia="宋体"/>
          <w:sz w:val="21"/>
          <w:szCs w:val="21"/>
        </w:rPr>
        <w:t>将应收账款债权转让的事实通知债务人。</w:t>
      </w:r>
    </w:p>
    <w:p w14:paraId="4BBBA3ED" w14:textId="10069DE0" w:rsidR="00563475" w:rsidRPr="00347364" w:rsidRDefault="00563475"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七、暗保理：</w:t>
      </w:r>
      <w:r w:rsidR="009653B0" w:rsidRPr="00347364">
        <w:rPr>
          <w:rFonts w:eastAsia="宋体"/>
          <w:sz w:val="21"/>
          <w:szCs w:val="21"/>
        </w:rPr>
        <w:t>指应收账款转让时，应收账款转让事实暂不通知债务人，但乙方仍应将其</w:t>
      </w:r>
      <w:r w:rsidR="007E2D59" w:rsidRPr="00347364">
        <w:rPr>
          <w:rFonts w:eastAsia="宋体"/>
          <w:sz w:val="21"/>
          <w:szCs w:val="21"/>
        </w:rPr>
        <w:t>加盖公章确认</w:t>
      </w:r>
      <w:r w:rsidR="009653B0" w:rsidRPr="00347364">
        <w:rPr>
          <w:rFonts w:eastAsia="宋体"/>
          <w:sz w:val="21"/>
          <w:szCs w:val="21"/>
        </w:rPr>
        <w:t>的《应收账款转让通知书》交付给甲方，甲方有权视情况随时向债务人送达</w:t>
      </w:r>
      <w:r w:rsidR="005E2625" w:rsidRPr="00347364">
        <w:rPr>
          <w:rFonts w:eastAsia="宋体"/>
          <w:sz w:val="21"/>
          <w:szCs w:val="21"/>
        </w:rPr>
        <w:t>该</w:t>
      </w:r>
      <w:r w:rsidR="009653B0" w:rsidRPr="00347364">
        <w:rPr>
          <w:rFonts w:eastAsia="宋体"/>
          <w:sz w:val="21"/>
          <w:szCs w:val="21"/>
        </w:rPr>
        <w:t>《应收账款转让通知书》或要求乙方向债务人送达《应收账款转让通知书》，将应收账款转让事实通知债务人。</w:t>
      </w:r>
    </w:p>
    <w:p w14:paraId="788C99E1" w14:textId="3E91C458"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八</w:t>
      </w:r>
      <w:r w:rsidR="005A5AF1" w:rsidRPr="00347364">
        <w:rPr>
          <w:rFonts w:eastAsia="宋体"/>
          <w:sz w:val="21"/>
          <w:szCs w:val="21"/>
        </w:rPr>
        <w:t>、应收账款管理同意书：本合同必要之附件，详载基础合同</w:t>
      </w:r>
      <w:r w:rsidR="00FF0E23" w:rsidRPr="00347364">
        <w:rPr>
          <w:rFonts w:eastAsia="宋体"/>
          <w:sz w:val="21"/>
          <w:szCs w:val="21"/>
        </w:rPr>
        <w:t>信息、</w:t>
      </w:r>
      <w:r w:rsidR="005A5AF1" w:rsidRPr="00347364">
        <w:rPr>
          <w:rFonts w:eastAsia="宋体"/>
          <w:sz w:val="21"/>
          <w:szCs w:val="21"/>
        </w:rPr>
        <w:t>债务人信息、付款期限，以及本合同项下保理业务应收账款金额、保理融资金额、利率、</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5A5AF1" w:rsidRPr="00347364">
        <w:rPr>
          <w:rFonts w:eastAsia="宋体"/>
          <w:sz w:val="21"/>
          <w:szCs w:val="21"/>
        </w:rPr>
        <w:t>、融资到期日等基础信息，是甲方同意</w:t>
      </w:r>
      <w:r w:rsidR="00CD0940" w:rsidRPr="00347364">
        <w:rPr>
          <w:rFonts w:eastAsia="宋体"/>
          <w:sz w:val="21"/>
          <w:szCs w:val="21"/>
        </w:rPr>
        <w:t>叙</w:t>
      </w:r>
      <w:r w:rsidR="00FF0E23" w:rsidRPr="00347364">
        <w:rPr>
          <w:rFonts w:eastAsia="宋体"/>
          <w:sz w:val="21"/>
          <w:szCs w:val="21"/>
        </w:rPr>
        <w:t>作</w:t>
      </w:r>
      <w:r w:rsidR="005A5AF1" w:rsidRPr="00347364">
        <w:rPr>
          <w:rFonts w:eastAsia="宋体"/>
          <w:sz w:val="21"/>
          <w:szCs w:val="21"/>
        </w:rPr>
        <w:t>保理业务的文件。与主合同具有同等法律效力。</w:t>
      </w:r>
    </w:p>
    <w:p w14:paraId="44F84453" w14:textId="2790C18F" w:rsidR="00A6583C" w:rsidRPr="00347364" w:rsidRDefault="009653B0"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九</w:t>
      </w:r>
      <w:r w:rsidR="005A5AF1" w:rsidRPr="00347364">
        <w:rPr>
          <w:rFonts w:eastAsia="宋体"/>
          <w:sz w:val="21"/>
          <w:szCs w:val="21"/>
        </w:rPr>
        <w:t>、单据：指基于乙方与债务人之间的</w:t>
      </w:r>
      <w:r w:rsidR="007E2D59" w:rsidRPr="00347364">
        <w:rPr>
          <w:rFonts w:eastAsia="宋体"/>
          <w:sz w:val="21"/>
          <w:szCs w:val="21"/>
        </w:rPr>
        <w:t>基础合同</w:t>
      </w:r>
      <w:r w:rsidR="005A5AF1" w:rsidRPr="00347364">
        <w:rPr>
          <w:rFonts w:eastAsia="宋体"/>
          <w:sz w:val="21"/>
          <w:szCs w:val="21"/>
        </w:rPr>
        <w:t>，并为履行该</w:t>
      </w:r>
      <w:r w:rsidR="007E2D59" w:rsidRPr="00347364">
        <w:rPr>
          <w:rFonts w:eastAsia="宋体"/>
          <w:sz w:val="21"/>
          <w:szCs w:val="21"/>
        </w:rPr>
        <w:t>基础合同</w:t>
      </w:r>
      <w:r w:rsidR="005A5AF1" w:rsidRPr="00347364">
        <w:rPr>
          <w:rFonts w:eastAsia="宋体"/>
          <w:sz w:val="21"/>
          <w:szCs w:val="21"/>
        </w:rPr>
        <w:t>之目的，表明</w:t>
      </w:r>
      <w:r w:rsidR="007E2D59" w:rsidRPr="00347364">
        <w:rPr>
          <w:rFonts w:eastAsia="宋体"/>
          <w:sz w:val="21"/>
          <w:szCs w:val="21"/>
        </w:rPr>
        <w:t>基础合同</w:t>
      </w:r>
      <w:r w:rsidR="005A5AF1" w:rsidRPr="00347364">
        <w:rPr>
          <w:rFonts w:eastAsia="宋体"/>
          <w:sz w:val="21"/>
          <w:szCs w:val="21"/>
        </w:rPr>
        <w:t>项下买卖双方债权债务关系、符合本合同项下保理服务的办理条件的各种交易凭证，包括但不限于</w:t>
      </w:r>
      <w:r w:rsidR="007E2D59" w:rsidRPr="00347364">
        <w:rPr>
          <w:rFonts w:eastAsia="宋体"/>
          <w:sz w:val="21"/>
          <w:szCs w:val="21"/>
        </w:rPr>
        <w:t>基础合同</w:t>
      </w:r>
      <w:r w:rsidR="005A5AF1" w:rsidRPr="00347364">
        <w:rPr>
          <w:rFonts w:eastAsia="宋体"/>
          <w:sz w:val="21"/>
          <w:szCs w:val="21"/>
        </w:rPr>
        <w:t>、商业发票（如增值税发票）、发货凭证、</w:t>
      </w:r>
      <w:r w:rsidR="00FF0E23" w:rsidRPr="00347364">
        <w:rPr>
          <w:rFonts w:eastAsia="宋体"/>
          <w:sz w:val="21"/>
          <w:szCs w:val="21"/>
        </w:rPr>
        <w:t>验收</w:t>
      </w:r>
      <w:r w:rsidR="005A5AF1" w:rsidRPr="00347364">
        <w:rPr>
          <w:rFonts w:eastAsia="宋体"/>
          <w:sz w:val="21"/>
          <w:szCs w:val="21"/>
        </w:rPr>
        <w:t>凭证、对账单以及其他在履行</w:t>
      </w:r>
      <w:r w:rsidR="007E2D59" w:rsidRPr="00347364">
        <w:rPr>
          <w:rFonts w:eastAsia="宋体"/>
          <w:sz w:val="21"/>
          <w:szCs w:val="21"/>
        </w:rPr>
        <w:t>基础合同</w:t>
      </w:r>
      <w:r w:rsidR="005A5AF1" w:rsidRPr="00347364">
        <w:rPr>
          <w:rFonts w:eastAsia="宋体"/>
          <w:sz w:val="21"/>
          <w:szCs w:val="21"/>
        </w:rPr>
        <w:t>过程中产生的各种应收账款证明。本合同履行中，乙方所应提供的单据范围以甲方书面文件列明的为准，乙方应在甲方要求的时间内及时提供，若有异议或者无法提供则应书面通知甲方。</w:t>
      </w:r>
    </w:p>
    <w:p w14:paraId="0361FA19" w14:textId="77777777" w:rsidR="00A6583C" w:rsidRPr="00347364" w:rsidRDefault="009653B0"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lastRenderedPageBreak/>
        <w:t>十</w:t>
      </w:r>
      <w:r w:rsidR="005A5AF1" w:rsidRPr="00347364">
        <w:rPr>
          <w:rFonts w:ascii="Times New Roman" w:eastAsia="宋体"/>
          <w:sz w:val="21"/>
          <w:szCs w:val="21"/>
        </w:rPr>
        <w:t>、</w:t>
      </w:r>
      <w:r w:rsidR="005A5AF1" w:rsidRPr="00347364">
        <w:rPr>
          <w:rFonts w:ascii="Times New Roman" w:eastAsia="宋体"/>
          <w:kern w:val="10"/>
          <w:sz w:val="21"/>
          <w:szCs w:val="21"/>
        </w:rPr>
        <w:t>商业发票：在应提供增值税发票的交易项下，即指增值税发票。无增值税发票的交易项下，则是指其它符合行业惯例或买卖双方交易习惯的商业发票。</w:t>
      </w:r>
    </w:p>
    <w:p w14:paraId="60C451AB" w14:textId="76A480B9"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kern w:val="10"/>
          <w:sz w:val="21"/>
          <w:szCs w:val="21"/>
        </w:rPr>
      </w:pPr>
      <w:r w:rsidRPr="00347364">
        <w:rPr>
          <w:rFonts w:ascii="Times New Roman" w:eastAsia="宋体"/>
          <w:sz w:val="21"/>
          <w:szCs w:val="21"/>
        </w:rPr>
        <w:t>十</w:t>
      </w:r>
      <w:r w:rsidR="009653B0" w:rsidRPr="00347364">
        <w:rPr>
          <w:rFonts w:ascii="Times New Roman" w:eastAsia="宋体"/>
          <w:sz w:val="21"/>
          <w:szCs w:val="21"/>
        </w:rPr>
        <w:t>一</w:t>
      </w:r>
      <w:r w:rsidRPr="00347364">
        <w:rPr>
          <w:rFonts w:ascii="Times New Roman" w:eastAsia="宋体"/>
          <w:sz w:val="21"/>
          <w:szCs w:val="21"/>
        </w:rPr>
        <w:t>、</w:t>
      </w:r>
      <w:r w:rsidRPr="00347364">
        <w:rPr>
          <w:rFonts w:ascii="Times New Roman" w:eastAsia="宋体"/>
          <w:kern w:val="10"/>
          <w:sz w:val="21"/>
          <w:szCs w:val="21"/>
        </w:rPr>
        <w:t>应收账款：指</w:t>
      </w:r>
      <w:r w:rsidR="007E2D59" w:rsidRPr="00347364">
        <w:rPr>
          <w:rFonts w:ascii="Times New Roman" w:eastAsia="宋体"/>
          <w:kern w:val="10"/>
          <w:sz w:val="21"/>
          <w:szCs w:val="21"/>
        </w:rPr>
        <w:t>基础合同</w:t>
      </w:r>
      <w:r w:rsidRPr="00347364">
        <w:rPr>
          <w:rFonts w:ascii="Times New Roman" w:eastAsia="宋体"/>
          <w:kern w:val="10"/>
          <w:sz w:val="21"/>
          <w:szCs w:val="21"/>
        </w:rPr>
        <w:t>项下，乙方与债务人基于真实交易的基础上，乙方依据</w:t>
      </w:r>
      <w:r w:rsidR="007E2D59" w:rsidRPr="00347364">
        <w:rPr>
          <w:rFonts w:ascii="Times New Roman" w:eastAsia="宋体"/>
          <w:kern w:val="10"/>
          <w:sz w:val="21"/>
          <w:szCs w:val="21"/>
        </w:rPr>
        <w:t>基础合同</w:t>
      </w:r>
      <w:r w:rsidRPr="00347364">
        <w:rPr>
          <w:rFonts w:ascii="Times New Roman" w:eastAsia="宋体"/>
          <w:kern w:val="10"/>
          <w:sz w:val="21"/>
          <w:szCs w:val="21"/>
        </w:rPr>
        <w:t>的约定，享有的向债务人的付款请求权（债权），以及与该债权相关的权利和利益。</w:t>
      </w:r>
    </w:p>
    <w:p w14:paraId="667DFCFD" w14:textId="4AE31AB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二</w:t>
      </w:r>
      <w:r w:rsidRPr="00347364">
        <w:rPr>
          <w:rFonts w:eastAsia="宋体"/>
          <w:sz w:val="21"/>
          <w:szCs w:val="21"/>
        </w:rPr>
        <w:t>、</w:t>
      </w:r>
      <w:r w:rsidR="0032492C" w:rsidRPr="00347364">
        <w:rPr>
          <w:rFonts w:eastAsia="宋体"/>
          <w:sz w:val="21"/>
          <w:szCs w:val="21"/>
        </w:rPr>
        <w:t>应收账款到期日</w:t>
      </w:r>
      <w:r w:rsidRPr="00347364">
        <w:rPr>
          <w:rFonts w:eastAsia="宋体"/>
          <w:sz w:val="21"/>
          <w:szCs w:val="21"/>
        </w:rPr>
        <w:t>：指依据乙方与债务人</w:t>
      </w:r>
      <w:r w:rsidR="004E66FF" w:rsidRPr="00347364">
        <w:rPr>
          <w:rFonts w:eastAsia="宋体"/>
          <w:sz w:val="21"/>
          <w:szCs w:val="21"/>
        </w:rPr>
        <w:t>签署</w:t>
      </w:r>
      <w:r w:rsidRPr="00347364">
        <w:rPr>
          <w:rFonts w:eastAsia="宋体"/>
          <w:sz w:val="21"/>
          <w:szCs w:val="21"/>
        </w:rPr>
        <w:t>的</w:t>
      </w:r>
      <w:r w:rsidR="007E2D59" w:rsidRPr="00347364">
        <w:rPr>
          <w:rFonts w:eastAsia="宋体"/>
          <w:sz w:val="21"/>
          <w:szCs w:val="21"/>
        </w:rPr>
        <w:t>基础合同</w:t>
      </w:r>
      <w:r w:rsidRPr="00347364">
        <w:rPr>
          <w:rFonts w:eastAsia="宋体"/>
          <w:sz w:val="21"/>
          <w:szCs w:val="21"/>
        </w:rPr>
        <w:t>的约定，债务人向乙方支付款项的特定日期，或者根据乙方与债务人在</w:t>
      </w:r>
      <w:r w:rsidR="00684B95">
        <w:rPr>
          <w:rFonts w:eastAsia="宋体" w:hint="eastAsia"/>
          <w:sz w:val="21"/>
          <w:szCs w:val="21"/>
        </w:rPr>
        <w:t>相关合同</w:t>
      </w:r>
      <w:r w:rsidRPr="00347364">
        <w:rPr>
          <w:rFonts w:eastAsia="宋体"/>
          <w:sz w:val="21"/>
          <w:szCs w:val="21"/>
        </w:rPr>
        <w:t>中所确定的付款日期。</w:t>
      </w:r>
      <w:r w:rsidR="00497723" w:rsidRPr="00347364">
        <w:rPr>
          <w:rFonts w:eastAsia="宋体"/>
          <w:sz w:val="21"/>
          <w:szCs w:val="21"/>
        </w:rPr>
        <w:t>在债务人以商业承兑汇票进行结算的情况下，应收账款到期日则为票据到期日。</w:t>
      </w:r>
    </w:p>
    <w:p w14:paraId="0A5F5705" w14:textId="2CBE053E" w:rsidR="00A6583C" w:rsidRPr="00347364" w:rsidRDefault="005A5AF1" w:rsidP="00904B87">
      <w:pPr>
        <w:pStyle w:val="a7"/>
        <w:snapToGrid/>
        <w:spacing w:beforeLines="50" w:before="156" w:afterLines="50" w:after="156" w:line="440" w:lineRule="exact"/>
        <w:ind w:firstLineChars="200" w:firstLine="420"/>
        <w:contextualSpacing/>
        <w:rPr>
          <w:rFonts w:ascii="Times New Roman" w:eastAsia="宋体"/>
          <w:sz w:val="21"/>
          <w:szCs w:val="21"/>
        </w:rPr>
      </w:pPr>
      <w:r w:rsidRPr="00347364">
        <w:rPr>
          <w:rFonts w:ascii="Times New Roman" w:eastAsia="宋体"/>
          <w:sz w:val="21"/>
          <w:szCs w:val="21"/>
        </w:rPr>
        <w:t>十</w:t>
      </w:r>
      <w:r w:rsidR="009653B0" w:rsidRPr="00347364">
        <w:rPr>
          <w:rFonts w:ascii="Times New Roman" w:eastAsia="宋体"/>
          <w:sz w:val="21"/>
          <w:szCs w:val="21"/>
        </w:rPr>
        <w:t>三</w:t>
      </w:r>
      <w:r w:rsidRPr="00347364">
        <w:rPr>
          <w:rFonts w:ascii="Times New Roman" w:eastAsia="宋体"/>
          <w:sz w:val="21"/>
          <w:szCs w:val="21"/>
        </w:rPr>
        <w:t>、应收账款净额：指乙方依</w:t>
      </w:r>
      <w:r w:rsidR="007E2D59" w:rsidRPr="00347364">
        <w:rPr>
          <w:rFonts w:ascii="Times New Roman" w:eastAsia="宋体"/>
          <w:sz w:val="21"/>
          <w:szCs w:val="21"/>
        </w:rPr>
        <w:t>基础合同</w:t>
      </w:r>
      <w:r w:rsidRPr="00347364">
        <w:rPr>
          <w:rFonts w:ascii="Times New Roman" w:eastAsia="宋体"/>
          <w:sz w:val="21"/>
          <w:szCs w:val="21"/>
        </w:rPr>
        <w:t>约定向债务人收取的扣除预付款、已付款、佣金、现金折扣、销售折让以及单独计价且</w:t>
      </w:r>
      <w:r w:rsidR="007E2D59" w:rsidRPr="00347364">
        <w:rPr>
          <w:rFonts w:ascii="Times New Roman" w:eastAsia="宋体"/>
          <w:sz w:val="21"/>
          <w:szCs w:val="21"/>
        </w:rPr>
        <w:t>基础合同</w:t>
      </w:r>
      <w:r w:rsidRPr="00347364">
        <w:rPr>
          <w:rFonts w:ascii="Times New Roman" w:eastAsia="宋体"/>
          <w:sz w:val="21"/>
          <w:szCs w:val="21"/>
        </w:rPr>
        <w:t>中以满足服务为条件的服务性收费等或有事项后的款项净额，即应收账款转让时，债务人尚应支付给乙方的应收账款金额。</w:t>
      </w:r>
    </w:p>
    <w:p w14:paraId="069A1DE2" w14:textId="10DBDFF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四</w:t>
      </w:r>
      <w:r w:rsidRPr="00347364">
        <w:rPr>
          <w:rFonts w:eastAsia="宋体"/>
          <w:sz w:val="21"/>
          <w:szCs w:val="21"/>
        </w:rPr>
        <w:t>、应收账款转让通知：指乙方将应收账款债权转让的事实按照甲方认可的文件形式以及送达方式而通知</w:t>
      </w:r>
      <w:r w:rsidR="007E2D59" w:rsidRPr="00347364">
        <w:rPr>
          <w:rFonts w:eastAsia="宋体"/>
          <w:sz w:val="21"/>
          <w:szCs w:val="21"/>
        </w:rPr>
        <w:t>基础合同</w:t>
      </w:r>
      <w:r w:rsidRPr="00347364">
        <w:rPr>
          <w:rFonts w:eastAsia="宋体"/>
          <w:sz w:val="21"/>
          <w:szCs w:val="21"/>
        </w:rPr>
        <w:t>债务人的行为。</w:t>
      </w:r>
    </w:p>
    <w:p w14:paraId="6D536787" w14:textId="27D9D67F" w:rsidR="00A6583C" w:rsidRPr="00347364" w:rsidRDefault="00BD39F3" w:rsidP="00904B87">
      <w:pPr>
        <w:spacing w:beforeLines="50" w:before="156" w:afterLines="50" w:after="156" w:line="440" w:lineRule="exact"/>
        <w:ind w:firstLineChars="200" w:firstLine="420"/>
        <w:contextualSpacing/>
        <w:rPr>
          <w:rFonts w:eastAsia="宋体"/>
          <w:kern w:val="10"/>
          <w:sz w:val="21"/>
          <w:szCs w:val="21"/>
        </w:rPr>
      </w:pPr>
      <w:r>
        <w:rPr>
          <w:rFonts w:eastAsia="宋体" w:hint="eastAsia"/>
          <w:kern w:val="10"/>
          <w:sz w:val="21"/>
          <w:szCs w:val="21"/>
        </w:rPr>
        <w:t>十五</w:t>
      </w:r>
      <w:r w:rsidR="005A5AF1" w:rsidRPr="00347364">
        <w:rPr>
          <w:rFonts w:eastAsia="宋体"/>
          <w:kern w:val="10"/>
          <w:sz w:val="21"/>
          <w:szCs w:val="21"/>
        </w:rPr>
        <w:t>、保理专户：是指以乙方或甲方名义开立的，专门用于收取债务人应收账款回款的银行结算账户。</w:t>
      </w:r>
    </w:p>
    <w:p w14:paraId="33B7A9EB" w14:textId="6B068021"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十</w:t>
      </w:r>
      <w:r w:rsidR="009653B0" w:rsidRPr="00347364">
        <w:rPr>
          <w:rFonts w:eastAsia="宋体"/>
          <w:sz w:val="21"/>
          <w:szCs w:val="21"/>
        </w:rPr>
        <w:t>六</w:t>
      </w:r>
      <w:r w:rsidRPr="00347364">
        <w:rPr>
          <w:rFonts w:eastAsia="宋体"/>
          <w:sz w:val="21"/>
          <w:szCs w:val="21"/>
        </w:rPr>
        <w:t>、本合同中</w:t>
      </w:r>
      <w:r w:rsidRPr="00347364">
        <w:rPr>
          <w:rFonts w:eastAsia="宋体"/>
          <w:sz w:val="21"/>
          <w:szCs w:val="21"/>
        </w:rPr>
        <w:t>“</w:t>
      </w:r>
      <w:r w:rsidRPr="00347364">
        <w:rPr>
          <w:rFonts w:eastAsia="宋体"/>
          <w:sz w:val="21"/>
          <w:szCs w:val="21"/>
        </w:rPr>
        <w:t>工作日</w:t>
      </w:r>
      <w:r w:rsidRPr="00347364">
        <w:rPr>
          <w:rFonts w:eastAsia="宋体"/>
          <w:sz w:val="21"/>
          <w:szCs w:val="21"/>
        </w:rPr>
        <w:t>”</w:t>
      </w:r>
      <w:r w:rsidRPr="00347364">
        <w:rPr>
          <w:rFonts w:eastAsia="宋体"/>
          <w:sz w:val="21"/>
          <w:szCs w:val="21"/>
        </w:rPr>
        <w:t>均指国家法定工作日，合同履行过程中，若某个提款、还款日为非法定工作日，则顺延至下一个法定工作日。</w:t>
      </w:r>
    </w:p>
    <w:p w14:paraId="27FE6A39" w14:textId="77777777" w:rsidR="00A6583C" w:rsidRPr="00347364" w:rsidRDefault="005A5AF1" w:rsidP="00904B87">
      <w:pPr>
        <w:numPr>
          <w:ilvl w:val="0"/>
          <w:numId w:val="2"/>
        </w:num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材料的提供与保密</w:t>
      </w:r>
    </w:p>
    <w:p w14:paraId="663DDBFB" w14:textId="00E30581"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5A5AF1" w:rsidRPr="00347364">
        <w:rPr>
          <w:rFonts w:eastAsia="宋体"/>
          <w:sz w:val="21"/>
          <w:szCs w:val="21"/>
        </w:rPr>
        <w:t>本合同</w:t>
      </w:r>
      <w:r w:rsidR="004E66FF" w:rsidRPr="00347364">
        <w:rPr>
          <w:rFonts w:eastAsia="宋体"/>
          <w:sz w:val="21"/>
          <w:szCs w:val="21"/>
        </w:rPr>
        <w:t>签署</w:t>
      </w:r>
      <w:r w:rsidR="005A5AF1" w:rsidRPr="00347364">
        <w:rPr>
          <w:rFonts w:eastAsia="宋体"/>
          <w:sz w:val="21"/>
          <w:szCs w:val="21"/>
        </w:rPr>
        <w:t>之后，乙方应按照甲方所提供的申请保理业务材料清单的要求向甲方提供全部的材料。</w:t>
      </w:r>
    </w:p>
    <w:p w14:paraId="6E2D0CC3" w14:textId="63BEE272" w:rsidR="00A6583C" w:rsidRPr="00347364" w:rsidRDefault="009473EB"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2.</w:t>
      </w:r>
      <w:r w:rsidR="005A5AF1" w:rsidRPr="00347364">
        <w:rPr>
          <w:rFonts w:eastAsia="宋体"/>
          <w:sz w:val="21"/>
          <w:szCs w:val="21"/>
        </w:rPr>
        <w:t>乙方应确保其向甲方所提供的材料是真实</w:t>
      </w:r>
      <w:r w:rsidR="007E2D59" w:rsidRPr="00347364">
        <w:rPr>
          <w:rFonts w:eastAsia="宋体"/>
          <w:sz w:val="21"/>
          <w:szCs w:val="21"/>
        </w:rPr>
        <w:t>、合法、</w:t>
      </w:r>
      <w:r w:rsidR="005A5AF1" w:rsidRPr="00347364">
        <w:rPr>
          <w:rFonts w:eastAsia="宋体"/>
          <w:sz w:val="21"/>
          <w:szCs w:val="21"/>
        </w:rPr>
        <w:t>有效的，不存在任何</w:t>
      </w:r>
      <w:r w:rsidR="007E2D59" w:rsidRPr="00347364">
        <w:rPr>
          <w:rFonts w:eastAsia="宋体"/>
          <w:sz w:val="21"/>
          <w:szCs w:val="21"/>
        </w:rPr>
        <w:t>违法、</w:t>
      </w:r>
      <w:r w:rsidR="005A5AF1" w:rsidRPr="00347364">
        <w:rPr>
          <w:rFonts w:eastAsia="宋体"/>
          <w:sz w:val="21"/>
          <w:szCs w:val="21"/>
        </w:rPr>
        <w:t>虚假、伪造的情形。</w:t>
      </w:r>
    </w:p>
    <w:p w14:paraId="0EBBDCB3" w14:textId="2BB8ADBE" w:rsidR="002F180D"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甲方有权根据内部合规审查的需要，在收到乙方按照材料清单所提供的材料之后，要求乙方补充提供其他材料，乙方应积极配合，以便甲方尽快审核。</w:t>
      </w:r>
    </w:p>
    <w:p w14:paraId="11893BF8" w14:textId="008F22E7" w:rsidR="002F7760" w:rsidRPr="00347364" w:rsidRDefault="002F180D" w:rsidP="008C722F">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2F7760" w:rsidRPr="00347364">
        <w:rPr>
          <w:rFonts w:eastAsia="宋体"/>
          <w:sz w:val="21"/>
          <w:szCs w:val="21"/>
        </w:rPr>
        <w:t>乙方向甲方提供的所有材料需加盖乙方公章，如有</w:t>
      </w:r>
      <w:r>
        <w:rPr>
          <w:rFonts w:eastAsia="宋体" w:hint="eastAsia"/>
          <w:sz w:val="21"/>
          <w:szCs w:val="21"/>
        </w:rPr>
        <w:t>注明需法定代表人或授权代表</w:t>
      </w:r>
      <w:r w:rsidR="002F7760" w:rsidRPr="00347364">
        <w:rPr>
          <w:rFonts w:eastAsia="宋体"/>
          <w:sz w:val="21"/>
          <w:szCs w:val="21"/>
        </w:rPr>
        <w:t>签字</w:t>
      </w:r>
      <w:r>
        <w:rPr>
          <w:rFonts w:eastAsia="宋体" w:hint="eastAsia"/>
          <w:sz w:val="21"/>
          <w:szCs w:val="21"/>
        </w:rPr>
        <w:t>或签章</w:t>
      </w:r>
      <w:r w:rsidR="002F7760" w:rsidRPr="00347364">
        <w:rPr>
          <w:rFonts w:eastAsia="宋体"/>
          <w:sz w:val="21"/>
          <w:szCs w:val="21"/>
        </w:rPr>
        <w:t>的，需经对应人员签字</w:t>
      </w:r>
      <w:r>
        <w:rPr>
          <w:rFonts w:eastAsia="宋体" w:hint="eastAsia"/>
          <w:sz w:val="21"/>
          <w:szCs w:val="21"/>
        </w:rPr>
        <w:t>或签章</w:t>
      </w:r>
      <w:r w:rsidR="002F7760" w:rsidRPr="00347364">
        <w:rPr>
          <w:rFonts w:eastAsia="宋体"/>
          <w:sz w:val="21"/>
          <w:szCs w:val="21"/>
        </w:rPr>
        <w:t>确认。</w:t>
      </w:r>
    </w:p>
    <w:p w14:paraId="58CE5AF4" w14:textId="0E3AA939" w:rsidR="00A6583C" w:rsidRPr="00347364" w:rsidRDefault="002F180D"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甲方应对乙方所提供的全部材料负有保密义务，除风险评估需要委托甲方律师或者会计师等专业机构审核及有权部门查阅外，不得泄露给任何第三人。</w:t>
      </w:r>
    </w:p>
    <w:p w14:paraId="7F8435E0" w14:textId="5A21838C"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第三条</w:t>
      </w:r>
      <w:r w:rsidRPr="00347364">
        <w:rPr>
          <w:rFonts w:eastAsia="宋体"/>
          <w:b/>
          <w:bCs/>
          <w:sz w:val="21"/>
          <w:szCs w:val="21"/>
        </w:rPr>
        <w:t xml:space="preserve">  </w:t>
      </w:r>
      <w:r w:rsidRPr="00347364">
        <w:rPr>
          <w:rFonts w:eastAsia="宋体"/>
          <w:b/>
          <w:bCs/>
          <w:sz w:val="21"/>
          <w:szCs w:val="21"/>
        </w:rPr>
        <w:t>保理融资</w:t>
      </w:r>
      <w:r w:rsidR="004E66FF" w:rsidRPr="00347364">
        <w:rPr>
          <w:rFonts w:eastAsia="宋体"/>
          <w:b/>
          <w:bCs/>
          <w:sz w:val="21"/>
          <w:szCs w:val="21"/>
        </w:rPr>
        <w:t>款</w:t>
      </w:r>
    </w:p>
    <w:p w14:paraId="0E13E084" w14:textId="625E6CE4" w:rsidR="003B0197"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甲方在收到乙方按要求提供的全部材料之日起七个工作日内，</w:t>
      </w:r>
      <w:r w:rsidR="003B0197" w:rsidRPr="00347364">
        <w:rPr>
          <w:rFonts w:eastAsia="宋体"/>
          <w:sz w:val="21"/>
          <w:szCs w:val="21"/>
        </w:rPr>
        <w:t>为乙方核定保理融资款的金额。</w:t>
      </w:r>
      <w:r w:rsidR="00CF2898">
        <w:rPr>
          <w:rFonts w:eastAsia="宋体" w:hint="eastAsia"/>
          <w:sz w:val="21"/>
          <w:szCs w:val="21"/>
        </w:rPr>
        <w:t>最终受让应收账款的保理融资金额以甲方实际付款金额为准。</w:t>
      </w:r>
    </w:p>
    <w:p w14:paraId="2B98F176" w14:textId="1E9B52FF" w:rsidR="0038568A"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00CD3D4D" w:rsidRPr="00347364">
        <w:rPr>
          <w:rFonts w:eastAsia="宋体"/>
          <w:sz w:val="21"/>
          <w:szCs w:val="21"/>
        </w:rPr>
        <w:t>乙方向甲方申请转让应收账款及保理融资时，应向甲方提交《应收账款转让明细表》及拟转让应收账款对应的债权凭证单据，经甲方审核同意后，甲方在《应收账款转让明细表》上盖章确认。同时，甲乙双方</w:t>
      </w:r>
      <w:r w:rsidR="004E66FF" w:rsidRPr="00347364">
        <w:rPr>
          <w:rFonts w:eastAsia="宋体"/>
          <w:sz w:val="21"/>
          <w:szCs w:val="21"/>
        </w:rPr>
        <w:t>签署</w:t>
      </w:r>
      <w:r w:rsidR="00CD3D4D" w:rsidRPr="00347364">
        <w:rPr>
          <w:rFonts w:eastAsia="宋体"/>
          <w:sz w:val="21"/>
          <w:szCs w:val="21"/>
        </w:rPr>
        <w:t>《应收账款管理同意书》，</w:t>
      </w:r>
      <w:r w:rsidR="0038568A" w:rsidRPr="00347364">
        <w:rPr>
          <w:rFonts w:eastAsia="宋体"/>
          <w:sz w:val="21"/>
          <w:szCs w:val="21"/>
        </w:rPr>
        <w:t>明确</w:t>
      </w:r>
      <w:r w:rsidR="00CD3D4D" w:rsidRPr="00347364">
        <w:rPr>
          <w:rFonts w:eastAsia="宋体"/>
          <w:sz w:val="21"/>
          <w:szCs w:val="21"/>
        </w:rPr>
        <w:t>约定</w:t>
      </w:r>
      <w:r w:rsidR="00627BB4" w:rsidRPr="00347364">
        <w:rPr>
          <w:rFonts w:eastAsia="宋体"/>
          <w:sz w:val="21"/>
          <w:szCs w:val="21"/>
        </w:rPr>
        <w:t>转让的</w:t>
      </w:r>
      <w:r w:rsidR="00CD3D4D" w:rsidRPr="00347364">
        <w:rPr>
          <w:rFonts w:eastAsia="宋体"/>
          <w:sz w:val="21"/>
          <w:szCs w:val="21"/>
        </w:rPr>
        <w:t>应收账款金额、应收账款到期日、保理融资金额、</w:t>
      </w:r>
      <w:r w:rsidR="00DD33F4" w:rsidRPr="00347364">
        <w:rPr>
          <w:rFonts w:eastAsia="宋体"/>
          <w:sz w:val="21"/>
          <w:szCs w:val="21"/>
        </w:rPr>
        <w:t>保理</w:t>
      </w:r>
      <w:r w:rsidR="003C4AA5" w:rsidRPr="00347364">
        <w:rPr>
          <w:rFonts w:eastAsia="宋体"/>
          <w:kern w:val="0"/>
          <w:sz w:val="21"/>
          <w:szCs w:val="21"/>
        </w:rPr>
        <w:t>服务</w:t>
      </w:r>
      <w:r w:rsidR="00DD33F4" w:rsidRPr="00347364">
        <w:rPr>
          <w:rFonts w:eastAsia="宋体"/>
          <w:sz w:val="21"/>
          <w:szCs w:val="21"/>
        </w:rPr>
        <w:t>费</w:t>
      </w:r>
      <w:r w:rsidR="00CD3D4D" w:rsidRPr="00347364">
        <w:rPr>
          <w:rFonts w:eastAsia="宋体"/>
          <w:sz w:val="21"/>
          <w:szCs w:val="21"/>
        </w:rPr>
        <w:t>等保理业务条件。</w:t>
      </w:r>
    </w:p>
    <w:p w14:paraId="2573F69D"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第四条</w:t>
      </w:r>
      <w:r w:rsidRPr="00347364">
        <w:rPr>
          <w:rFonts w:eastAsia="宋体"/>
          <w:b/>
          <w:bCs/>
          <w:sz w:val="21"/>
          <w:szCs w:val="21"/>
        </w:rPr>
        <w:t xml:space="preserve">  </w:t>
      </w:r>
      <w:r w:rsidRPr="00347364">
        <w:rPr>
          <w:rFonts w:eastAsia="宋体"/>
          <w:b/>
          <w:bCs/>
          <w:sz w:val="21"/>
          <w:szCs w:val="21"/>
        </w:rPr>
        <w:t>应收账款转让及通知</w:t>
      </w:r>
    </w:p>
    <w:p w14:paraId="10829194" w14:textId="3A1DD753" w:rsidR="0093757D" w:rsidRPr="0093757D" w:rsidRDefault="005A5AF1" w:rsidP="0008573B">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00D21EFA" w:rsidRPr="00347364">
        <w:rPr>
          <w:rFonts w:eastAsia="宋体"/>
          <w:sz w:val="21"/>
          <w:szCs w:val="21"/>
        </w:rPr>
        <w:t>甲乙双方</w:t>
      </w:r>
      <w:r w:rsidR="004E66FF" w:rsidRPr="00347364">
        <w:rPr>
          <w:rFonts w:eastAsia="宋体"/>
          <w:sz w:val="21"/>
          <w:szCs w:val="21"/>
        </w:rPr>
        <w:t>签署</w:t>
      </w:r>
      <w:r w:rsidRPr="00347364">
        <w:rPr>
          <w:rFonts w:eastAsia="宋体"/>
          <w:sz w:val="21"/>
          <w:szCs w:val="21"/>
        </w:rPr>
        <w:t>《应收账款管理同意书》后</w:t>
      </w:r>
      <w:r w:rsidR="00627BB4" w:rsidRPr="00347364">
        <w:rPr>
          <w:rFonts w:eastAsia="宋体"/>
          <w:sz w:val="21"/>
          <w:szCs w:val="21"/>
        </w:rPr>
        <w:t>，甲方即获得</w:t>
      </w:r>
      <w:bookmarkStart w:id="1" w:name="_Hlk535825380"/>
      <w:r w:rsidR="00627BB4" w:rsidRPr="00347364">
        <w:rPr>
          <w:rFonts w:eastAsia="宋体"/>
          <w:sz w:val="21"/>
          <w:szCs w:val="21"/>
        </w:rPr>
        <w:t>乙方转让的应收账款全部权利与权益，且甲方</w:t>
      </w:r>
      <w:r w:rsidR="00627BB4" w:rsidRPr="00FA3669">
        <w:rPr>
          <w:rFonts w:eastAsia="宋体" w:hint="eastAsia"/>
          <w:sz w:val="21"/>
          <w:szCs w:val="21"/>
        </w:rPr>
        <w:t>有权向第三方</w:t>
      </w:r>
      <w:r w:rsidR="00F26073">
        <w:rPr>
          <w:rFonts w:eastAsia="宋体" w:hint="eastAsia"/>
          <w:sz w:val="21"/>
          <w:szCs w:val="21"/>
        </w:rPr>
        <w:t>再次</w:t>
      </w:r>
      <w:r w:rsidR="00627BB4" w:rsidRPr="00FA3669">
        <w:rPr>
          <w:rFonts w:eastAsia="宋体" w:hint="eastAsia"/>
          <w:sz w:val="21"/>
          <w:szCs w:val="21"/>
        </w:rPr>
        <w:t>转让</w:t>
      </w:r>
      <w:r w:rsidR="00494CD5">
        <w:rPr>
          <w:rFonts w:eastAsia="宋体" w:hint="eastAsia"/>
          <w:sz w:val="21"/>
          <w:szCs w:val="21"/>
        </w:rPr>
        <w:t>或信托</w:t>
      </w:r>
      <w:r w:rsidR="00627BB4" w:rsidRPr="00347364">
        <w:rPr>
          <w:rFonts w:eastAsia="宋体"/>
          <w:sz w:val="21"/>
          <w:szCs w:val="21"/>
        </w:rPr>
        <w:t>该应收账款</w:t>
      </w:r>
      <w:r w:rsidR="00494CD5">
        <w:rPr>
          <w:rFonts w:eastAsia="宋体" w:hint="eastAsia"/>
          <w:sz w:val="21"/>
          <w:szCs w:val="21"/>
        </w:rPr>
        <w:t>，包括但不限于</w:t>
      </w:r>
      <w:r w:rsidR="00494CD5" w:rsidRPr="00494CD5">
        <w:rPr>
          <w:rFonts w:eastAsia="宋体" w:hint="eastAsia"/>
          <w:sz w:val="21"/>
          <w:szCs w:val="21"/>
        </w:rPr>
        <w:t>再转让</w:t>
      </w:r>
      <w:r w:rsidR="00494CD5">
        <w:rPr>
          <w:rFonts w:eastAsia="宋体" w:hint="eastAsia"/>
          <w:sz w:val="21"/>
          <w:szCs w:val="21"/>
        </w:rPr>
        <w:t>或</w:t>
      </w:r>
      <w:r w:rsidR="00494CD5" w:rsidRPr="00494CD5">
        <w:rPr>
          <w:rFonts w:eastAsia="宋体" w:hint="eastAsia"/>
          <w:sz w:val="21"/>
          <w:szCs w:val="21"/>
        </w:rPr>
        <w:t>信托予证券公司、基金子公司、信托公司、银行、保险公司、北金所等第三方及</w:t>
      </w:r>
      <w:r w:rsidR="00494CD5" w:rsidRPr="00494CD5">
        <w:rPr>
          <w:rFonts w:eastAsia="宋体" w:hint="eastAsia"/>
          <w:sz w:val="21"/>
          <w:szCs w:val="21"/>
        </w:rPr>
        <w:t>/</w:t>
      </w:r>
      <w:r w:rsidR="00494CD5" w:rsidRPr="00494CD5">
        <w:rPr>
          <w:rFonts w:eastAsia="宋体" w:hint="eastAsia"/>
          <w:sz w:val="21"/>
          <w:szCs w:val="21"/>
        </w:rPr>
        <w:t>或其发行的产品</w:t>
      </w:r>
      <w:r w:rsidR="00494CD5">
        <w:rPr>
          <w:rFonts w:eastAsia="宋体" w:hint="eastAsia"/>
          <w:sz w:val="21"/>
          <w:szCs w:val="21"/>
        </w:rPr>
        <w:t>，乙方有义务在甲方合理要求下配合提供相关资料或办理相关手续等</w:t>
      </w:r>
      <w:r w:rsidR="00627BB4" w:rsidRPr="00347364">
        <w:rPr>
          <w:rFonts w:eastAsia="宋体"/>
          <w:sz w:val="21"/>
          <w:szCs w:val="21"/>
        </w:rPr>
        <w:t>。</w:t>
      </w:r>
      <w:bookmarkEnd w:id="1"/>
      <w:r w:rsidR="00627BB4" w:rsidRPr="00347364">
        <w:rPr>
          <w:rFonts w:eastAsia="宋体"/>
          <w:sz w:val="21"/>
          <w:szCs w:val="21"/>
        </w:rPr>
        <w:t>甲乙双方签署《应收账款管理同意书》后</w:t>
      </w:r>
      <w:r w:rsidRPr="00347364">
        <w:rPr>
          <w:rFonts w:eastAsia="宋体"/>
          <w:sz w:val="21"/>
          <w:szCs w:val="21"/>
        </w:rPr>
        <w:t>三个工作日内，乙方应将应收账款的债权凭证单据移交给甲方。此等单据包括但不限于：</w:t>
      </w:r>
      <w:r w:rsidR="007E2D59" w:rsidRPr="00347364">
        <w:rPr>
          <w:rFonts w:eastAsia="宋体"/>
          <w:sz w:val="21"/>
          <w:szCs w:val="21"/>
        </w:rPr>
        <w:t>基础合同</w:t>
      </w:r>
      <w:r w:rsidRPr="00347364">
        <w:rPr>
          <w:rFonts w:eastAsia="宋体"/>
          <w:sz w:val="21"/>
          <w:szCs w:val="21"/>
        </w:rPr>
        <w:t>、应收账款对账单、货物签收单、验收单</w:t>
      </w:r>
      <w:r w:rsidR="002F7760" w:rsidRPr="00347364">
        <w:rPr>
          <w:rFonts w:eastAsia="宋体"/>
          <w:sz w:val="21"/>
          <w:szCs w:val="21"/>
        </w:rPr>
        <w:t>、商业发票</w:t>
      </w:r>
      <w:r w:rsidRPr="00347364">
        <w:rPr>
          <w:rFonts w:eastAsia="宋体"/>
          <w:sz w:val="21"/>
          <w:szCs w:val="21"/>
        </w:rPr>
        <w:t>等，</w:t>
      </w:r>
      <w:r w:rsidR="00DA4C56">
        <w:rPr>
          <w:rFonts w:eastAsia="宋体" w:hint="eastAsia"/>
          <w:sz w:val="21"/>
          <w:szCs w:val="21"/>
        </w:rPr>
        <w:t>具体</w:t>
      </w:r>
      <w:r w:rsidRPr="00347364">
        <w:rPr>
          <w:rFonts w:eastAsia="宋体"/>
          <w:sz w:val="21"/>
          <w:szCs w:val="21"/>
        </w:rPr>
        <w:t>以甲方确认的为准。在乙方根据甲方要求移交全部债权凭证之前，甲方有权拒不办理保理业务。</w:t>
      </w:r>
    </w:p>
    <w:p w14:paraId="68E5905C" w14:textId="48847FF5" w:rsidR="00EB4E38" w:rsidRPr="00347364" w:rsidRDefault="003B0197" w:rsidP="00904B87">
      <w:pPr>
        <w:spacing w:beforeLines="50" w:before="156" w:afterLines="50" w:after="156" w:line="440" w:lineRule="exact"/>
        <w:ind w:firstLineChars="200" w:firstLine="420"/>
        <w:contextualSpacing/>
        <w:rPr>
          <w:rFonts w:eastAsia="宋体"/>
          <w:sz w:val="21"/>
          <w:szCs w:val="21"/>
        </w:rPr>
      </w:pPr>
      <w:r w:rsidRPr="00347364">
        <w:rPr>
          <w:rFonts w:eastAsia="宋体" w:hint="eastAsia"/>
          <w:sz w:val="21"/>
          <w:szCs w:val="21"/>
        </w:rPr>
        <w:t>2</w:t>
      </w:r>
      <w:r w:rsidR="002B61D3" w:rsidRPr="00347364">
        <w:rPr>
          <w:rFonts w:eastAsia="宋体"/>
          <w:sz w:val="21"/>
          <w:szCs w:val="21"/>
        </w:rPr>
        <w:t>.</w:t>
      </w:r>
      <w:r w:rsidR="00EB4E38" w:rsidRPr="00347364">
        <w:rPr>
          <w:rFonts w:eastAsia="宋体"/>
          <w:sz w:val="21"/>
          <w:szCs w:val="21"/>
        </w:rPr>
        <w:t>明保理业务：</w:t>
      </w:r>
    </w:p>
    <w:p w14:paraId="49E00C23" w14:textId="77777777" w:rsidR="00EB4E38"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w:t>
      </w:r>
      <w:r w:rsidR="005A5AF1" w:rsidRPr="00347364">
        <w:rPr>
          <w:rFonts w:eastAsia="宋体"/>
          <w:sz w:val="21"/>
          <w:szCs w:val="21"/>
        </w:rPr>
        <w:t>乙方应将经甲方确认的《应收账款转让通知书》（甲乙双方均加盖公章）以本合同约定的方式送达给债务人，甲方应全力配合。</w:t>
      </w:r>
    </w:p>
    <w:p w14:paraId="333E7814" w14:textId="77777777" w:rsidR="00A6583C" w:rsidRPr="00347364" w:rsidRDefault="00EB4E3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w:t>
      </w:r>
      <w:r w:rsidR="005A5AF1" w:rsidRPr="00347364">
        <w:rPr>
          <w:rFonts w:eastAsia="宋体"/>
          <w:sz w:val="21"/>
          <w:szCs w:val="21"/>
        </w:rPr>
        <w:t>《应收账款转让通知书》送达债务人之后，乙方应将邮寄凭证、债务人的签收凭证或债务人盖章的签收文件原件交由甲方保管。</w:t>
      </w:r>
    </w:p>
    <w:p w14:paraId="7E91572D" w14:textId="77777777" w:rsidR="00A6583C" w:rsidRPr="00347364" w:rsidRDefault="00EB4E38" w:rsidP="00904B87">
      <w:pPr>
        <w:pStyle w:val="12"/>
        <w:spacing w:beforeLines="50" w:before="156" w:afterLines="50" w:after="156" w:line="440" w:lineRule="exact"/>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w:t>
      </w:r>
      <w:r w:rsidR="005A5AF1" w:rsidRPr="00347364">
        <w:rPr>
          <w:rFonts w:eastAsia="宋体"/>
          <w:sz w:val="21"/>
          <w:szCs w:val="21"/>
        </w:rPr>
        <w:t>甲方认为必要的，乙方应取得债务人同意前述应收账款转让的证明文件。</w:t>
      </w:r>
    </w:p>
    <w:p w14:paraId="28CA573B" w14:textId="77777777" w:rsidR="00A6583C" w:rsidRPr="00347364" w:rsidRDefault="00EB4E38" w:rsidP="00904B87">
      <w:pPr>
        <w:pStyle w:val="12"/>
        <w:spacing w:beforeLines="50" w:before="156" w:afterLines="50" w:after="156" w:line="440" w:lineRule="exact"/>
        <w:contextualSpacing/>
        <w:rPr>
          <w:rFonts w:eastAsia="宋体"/>
          <w:bCs/>
          <w:sz w:val="21"/>
          <w:szCs w:val="21"/>
        </w:rPr>
      </w:pPr>
      <w:r w:rsidRPr="00347364">
        <w:rPr>
          <w:rFonts w:eastAsia="宋体"/>
          <w:bCs/>
          <w:sz w:val="21"/>
          <w:szCs w:val="21"/>
        </w:rPr>
        <w:t>（</w:t>
      </w:r>
      <w:r w:rsidRPr="00347364">
        <w:rPr>
          <w:rFonts w:eastAsia="宋体"/>
          <w:bCs/>
          <w:sz w:val="21"/>
          <w:szCs w:val="21"/>
        </w:rPr>
        <w:t>4</w:t>
      </w:r>
      <w:r w:rsidRPr="00347364">
        <w:rPr>
          <w:rFonts w:eastAsia="宋体"/>
          <w:bCs/>
          <w:sz w:val="21"/>
          <w:szCs w:val="21"/>
        </w:rPr>
        <w:t>）</w:t>
      </w:r>
      <w:r w:rsidR="005A5AF1" w:rsidRPr="00347364">
        <w:rPr>
          <w:rFonts w:eastAsia="宋体"/>
          <w:bCs/>
          <w:sz w:val="21"/>
          <w:szCs w:val="21"/>
        </w:rPr>
        <w:t>乙方在</w:t>
      </w:r>
      <w:r w:rsidR="00CC4A6B" w:rsidRPr="00347364">
        <w:rPr>
          <w:rFonts w:eastAsia="宋体"/>
          <w:bCs/>
          <w:sz w:val="21"/>
          <w:szCs w:val="21"/>
        </w:rPr>
        <w:t>签署</w:t>
      </w:r>
      <w:r w:rsidR="005A5AF1" w:rsidRPr="00347364">
        <w:rPr>
          <w:rFonts w:eastAsia="宋体"/>
          <w:bCs/>
          <w:sz w:val="21"/>
          <w:szCs w:val="21"/>
        </w:rPr>
        <w:t>本合同时，同时填具完备的《应收账款转让通知书》并加盖乙方公章交甲方保管，甲方有权在必要时再次向债务人发出《应收账款转让通知书》。</w:t>
      </w:r>
    </w:p>
    <w:p w14:paraId="75812BE7" w14:textId="1E2DC3BB" w:rsidR="00EB4E38" w:rsidRDefault="003B0197" w:rsidP="00904B87">
      <w:pPr>
        <w:pStyle w:val="12"/>
        <w:spacing w:beforeLines="50" w:before="156" w:afterLines="50" w:after="156" w:line="440" w:lineRule="exact"/>
        <w:contextualSpacing/>
        <w:rPr>
          <w:rFonts w:eastAsia="宋体"/>
          <w:sz w:val="21"/>
          <w:szCs w:val="21"/>
        </w:rPr>
      </w:pPr>
      <w:r w:rsidRPr="00347364">
        <w:rPr>
          <w:rFonts w:eastAsia="宋体" w:hint="eastAsia"/>
          <w:bCs/>
          <w:sz w:val="21"/>
          <w:szCs w:val="21"/>
        </w:rPr>
        <w:t>3</w:t>
      </w:r>
      <w:r w:rsidR="002B61D3" w:rsidRPr="00347364">
        <w:rPr>
          <w:rFonts w:eastAsia="宋体"/>
          <w:bCs/>
          <w:sz w:val="21"/>
          <w:szCs w:val="21"/>
        </w:rPr>
        <w:t>.</w:t>
      </w:r>
      <w:r w:rsidR="00EB4E38" w:rsidRPr="00347364">
        <w:rPr>
          <w:rFonts w:eastAsia="宋体"/>
          <w:sz w:val="21"/>
          <w:szCs w:val="21"/>
        </w:rPr>
        <w:t>暗保理业务：乙方应将经甲方确认的《应收账款转让通知书》（甲乙双方均加盖公章）交由甲方保管，并</w:t>
      </w:r>
      <w:r w:rsidR="000B300B" w:rsidRPr="00347364">
        <w:rPr>
          <w:rFonts w:eastAsia="宋体"/>
          <w:sz w:val="21"/>
          <w:szCs w:val="21"/>
        </w:rPr>
        <w:t>同意</w:t>
      </w:r>
      <w:r w:rsidR="00EB4E38" w:rsidRPr="00347364">
        <w:rPr>
          <w:rFonts w:eastAsia="宋体"/>
          <w:sz w:val="21"/>
          <w:szCs w:val="21"/>
        </w:rPr>
        <w:t>甲方在甲方认为必要时以乙方名义将《应收账款转让通知书》送达给债务人。</w:t>
      </w:r>
    </w:p>
    <w:p w14:paraId="5C20C312" w14:textId="564BD275"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4</w:t>
      </w:r>
      <w:r w:rsidR="0093757D">
        <w:rPr>
          <w:rFonts w:eastAsia="宋体" w:hint="eastAsia"/>
          <w:sz w:val="21"/>
          <w:szCs w:val="21"/>
        </w:rPr>
        <w:t>.</w:t>
      </w:r>
      <w:r w:rsidR="00CB0660" w:rsidRPr="00347364">
        <w:rPr>
          <w:rFonts w:eastAsia="宋体"/>
          <w:sz w:val="21"/>
          <w:szCs w:val="21"/>
        </w:rPr>
        <w:t>乙方</w:t>
      </w:r>
      <w:r w:rsidR="00CB0660" w:rsidRPr="00CB0660">
        <w:rPr>
          <w:rFonts w:eastAsia="宋体" w:hint="eastAsia"/>
          <w:sz w:val="21"/>
          <w:szCs w:val="21"/>
        </w:rPr>
        <w:t>转让的应收账款附有保证、抵押、质押、留置等担保权利的，相应的担保权益随应收账款自动一并转让予</w:t>
      </w:r>
      <w:r w:rsidR="00CB0660">
        <w:rPr>
          <w:rFonts w:eastAsia="宋体" w:hint="eastAsia"/>
          <w:sz w:val="21"/>
          <w:szCs w:val="21"/>
        </w:rPr>
        <w:t>甲方</w:t>
      </w:r>
      <w:r w:rsidR="00CB0660" w:rsidRPr="00CB0660">
        <w:rPr>
          <w:rFonts w:eastAsia="宋体" w:hint="eastAsia"/>
          <w:sz w:val="21"/>
          <w:szCs w:val="21"/>
        </w:rPr>
        <w:t>，无论该等担保登记变更手续是否完成。</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要求，积极促进</w:t>
      </w:r>
      <w:r w:rsidR="00CB0660">
        <w:rPr>
          <w:rFonts w:eastAsia="宋体" w:hint="eastAsia"/>
          <w:sz w:val="21"/>
          <w:szCs w:val="21"/>
        </w:rPr>
        <w:t>甲方</w:t>
      </w:r>
      <w:r w:rsidR="00CB0660" w:rsidRPr="00CB0660">
        <w:rPr>
          <w:rFonts w:eastAsia="宋体" w:hint="eastAsia"/>
          <w:sz w:val="21"/>
          <w:szCs w:val="21"/>
        </w:rPr>
        <w:t>取得</w:t>
      </w:r>
      <w:r w:rsidR="00CB0660" w:rsidRPr="00347364">
        <w:rPr>
          <w:rFonts w:eastAsia="宋体"/>
          <w:sz w:val="21"/>
          <w:szCs w:val="21"/>
        </w:rPr>
        <w:t>乙方</w:t>
      </w:r>
      <w:r w:rsidR="00CB0660" w:rsidRPr="00CB0660">
        <w:rPr>
          <w:rFonts w:eastAsia="宋体" w:hint="eastAsia"/>
          <w:sz w:val="21"/>
          <w:szCs w:val="21"/>
        </w:rPr>
        <w:t>有关担保合同中的权利人地位。若需变更相应登记手续，</w:t>
      </w:r>
      <w:r w:rsidR="00CB0660" w:rsidRPr="00347364">
        <w:rPr>
          <w:rFonts w:eastAsia="宋体"/>
          <w:sz w:val="21"/>
          <w:szCs w:val="21"/>
        </w:rPr>
        <w:t>乙方</w:t>
      </w:r>
      <w:r w:rsidR="00CB0660" w:rsidRPr="00CB0660">
        <w:rPr>
          <w:rFonts w:eastAsia="宋体" w:hint="eastAsia"/>
          <w:sz w:val="21"/>
          <w:szCs w:val="21"/>
        </w:rPr>
        <w:t>应根据</w:t>
      </w:r>
      <w:r w:rsidR="00CB0660">
        <w:rPr>
          <w:rFonts w:eastAsia="宋体" w:hint="eastAsia"/>
          <w:sz w:val="21"/>
          <w:szCs w:val="21"/>
        </w:rPr>
        <w:t>甲方</w:t>
      </w:r>
      <w:r w:rsidR="00CB0660" w:rsidRPr="00CB0660">
        <w:rPr>
          <w:rFonts w:eastAsia="宋体" w:hint="eastAsia"/>
          <w:sz w:val="21"/>
          <w:szCs w:val="21"/>
        </w:rPr>
        <w:t>的要求积极配合完成变更登记手续。</w:t>
      </w:r>
    </w:p>
    <w:p w14:paraId="70DD4D7B" w14:textId="64AB5653" w:rsidR="00CB0660" w:rsidRPr="00CB0660" w:rsidRDefault="00404B25" w:rsidP="00CB0660">
      <w:pPr>
        <w:pStyle w:val="12"/>
        <w:spacing w:beforeLines="50" w:before="156" w:afterLines="50" w:after="156" w:line="440" w:lineRule="exact"/>
        <w:contextualSpacing/>
        <w:rPr>
          <w:rFonts w:eastAsia="宋体"/>
          <w:sz w:val="21"/>
          <w:szCs w:val="21"/>
        </w:rPr>
      </w:pPr>
      <w:r>
        <w:rPr>
          <w:rFonts w:eastAsia="宋体" w:hint="eastAsia"/>
          <w:sz w:val="21"/>
          <w:szCs w:val="21"/>
        </w:rPr>
        <w:t>5</w:t>
      </w:r>
      <w:r w:rsidR="0093757D">
        <w:rPr>
          <w:rFonts w:eastAsia="宋体" w:hint="eastAsia"/>
          <w:sz w:val="21"/>
          <w:szCs w:val="21"/>
        </w:rPr>
        <w:t>.</w:t>
      </w:r>
      <w:r w:rsidR="00CB0660">
        <w:rPr>
          <w:rFonts w:eastAsia="宋体" w:hint="eastAsia"/>
          <w:sz w:val="21"/>
          <w:szCs w:val="21"/>
        </w:rPr>
        <w:t>甲方</w:t>
      </w:r>
      <w:r w:rsidR="00CB0660" w:rsidRPr="00CB0660">
        <w:rPr>
          <w:rFonts w:eastAsia="宋体" w:hint="eastAsia"/>
          <w:sz w:val="21"/>
          <w:szCs w:val="21"/>
        </w:rPr>
        <w:t>有权对</w:t>
      </w:r>
      <w:r w:rsidR="00CB0660" w:rsidRPr="00347364">
        <w:rPr>
          <w:rFonts w:eastAsia="宋体"/>
          <w:sz w:val="21"/>
          <w:szCs w:val="21"/>
        </w:rPr>
        <w:t>乙方</w:t>
      </w:r>
      <w:r w:rsidR="00CB0660" w:rsidRPr="00CB0660">
        <w:rPr>
          <w:rFonts w:eastAsia="宋体" w:hint="eastAsia"/>
          <w:sz w:val="21"/>
          <w:szCs w:val="21"/>
        </w:rPr>
        <w:t>申请转让的应收账款，以及</w:t>
      </w:r>
      <w:r w:rsidR="00CB0660" w:rsidRPr="00347364">
        <w:rPr>
          <w:rFonts w:eastAsia="宋体"/>
          <w:sz w:val="21"/>
          <w:szCs w:val="21"/>
        </w:rPr>
        <w:t>乙方</w:t>
      </w:r>
      <w:r w:rsidR="00CB0660" w:rsidRPr="00CB0660">
        <w:rPr>
          <w:rFonts w:eastAsia="宋体" w:hint="eastAsia"/>
          <w:sz w:val="21"/>
          <w:szCs w:val="21"/>
        </w:rPr>
        <w:t>与债务人所签署的相关法律性文件等资料进行持续审查，</w:t>
      </w:r>
      <w:r w:rsidR="00CB0660" w:rsidRPr="00347364">
        <w:rPr>
          <w:rFonts w:eastAsia="宋体"/>
          <w:sz w:val="21"/>
          <w:szCs w:val="21"/>
        </w:rPr>
        <w:t>乙方</w:t>
      </w:r>
      <w:r w:rsidR="00CB0660" w:rsidRPr="00CB0660">
        <w:rPr>
          <w:rFonts w:eastAsia="宋体" w:hint="eastAsia"/>
          <w:sz w:val="21"/>
          <w:szCs w:val="21"/>
        </w:rPr>
        <w:t>应予以配合。转让价款足额支付前，如</w:t>
      </w:r>
      <w:r w:rsidR="00CB0660">
        <w:rPr>
          <w:rFonts w:eastAsia="宋体" w:hint="eastAsia"/>
          <w:sz w:val="21"/>
          <w:szCs w:val="21"/>
        </w:rPr>
        <w:t>甲方</w:t>
      </w:r>
      <w:r w:rsidR="00CB0660" w:rsidRPr="00CB0660">
        <w:rPr>
          <w:rFonts w:eastAsia="宋体" w:hint="eastAsia"/>
          <w:sz w:val="21"/>
          <w:szCs w:val="21"/>
        </w:rPr>
        <w:t>认定</w:t>
      </w:r>
      <w:r w:rsidR="00CB0660" w:rsidRPr="00347364">
        <w:rPr>
          <w:rFonts w:eastAsia="宋体"/>
          <w:sz w:val="21"/>
          <w:szCs w:val="21"/>
        </w:rPr>
        <w:t>乙方</w:t>
      </w:r>
      <w:r w:rsidR="00CB0660" w:rsidRPr="00CB0660">
        <w:rPr>
          <w:rFonts w:eastAsia="宋体" w:hint="eastAsia"/>
          <w:sz w:val="21"/>
          <w:szCs w:val="21"/>
        </w:rPr>
        <w:t>违反不符合本合同第</w:t>
      </w:r>
      <w:r w:rsidR="00CB0660">
        <w:rPr>
          <w:rFonts w:eastAsia="宋体" w:hint="eastAsia"/>
          <w:sz w:val="21"/>
          <w:szCs w:val="21"/>
        </w:rPr>
        <w:t>九</w:t>
      </w:r>
      <w:r w:rsidR="00CB0660" w:rsidRPr="00CB0660">
        <w:rPr>
          <w:rFonts w:eastAsia="宋体" w:hint="eastAsia"/>
          <w:sz w:val="21"/>
          <w:szCs w:val="21"/>
        </w:rPr>
        <w:t>条承诺、保证事项时，双方同意解除本合同且不视为任何一方违约。</w:t>
      </w:r>
    </w:p>
    <w:p w14:paraId="7B2210D6" w14:textId="2BC39DA3"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五</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应收账款的管理与催收</w:t>
      </w:r>
    </w:p>
    <w:p w14:paraId="64ECC971" w14:textId="73617C9E" w:rsidR="00A6583C" w:rsidRDefault="00914FA8"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1.</w:t>
      </w:r>
      <w:r w:rsidR="002F37B5">
        <w:rPr>
          <w:rFonts w:eastAsia="宋体" w:hint="eastAsia"/>
          <w:sz w:val="21"/>
          <w:szCs w:val="21"/>
        </w:rPr>
        <w:t>本合同生效后，甲方</w:t>
      </w:r>
      <w:r w:rsidR="00CF2898">
        <w:rPr>
          <w:rFonts w:eastAsia="宋体" w:hint="eastAsia"/>
          <w:sz w:val="21"/>
          <w:szCs w:val="21"/>
        </w:rPr>
        <w:t>有权</w:t>
      </w:r>
      <w:r w:rsidR="005A5AF1" w:rsidRPr="00347364">
        <w:rPr>
          <w:rFonts w:eastAsia="宋体"/>
          <w:sz w:val="21"/>
          <w:szCs w:val="21"/>
        </w:rPr>
        <w:t>取得乙方在</w:t>
      </w:r>
      <w:r w:rsidR="007E2D59" w:rsidRPr="00347364">
        <w:rPr>
          <w:rFonts w:eastAsia="宋体"/>
          <w:sz w:val="21"/>
          <w:szCs w:val="21"/>
        </w:rPr>
        <w:t>基础合同</w:t>
      </w:r>
      <w:r w:rsidR="005A5AF1" w:rsidRPr="00347364">
        <w:rPr>
          <w:rFonts w:eastAsia="宋体"/>
          <w:sz w:val="21"/>
          <w:szCs w:val="21"/>
        </w:rPr>
        <w:t>项下</w:t>
      </w:r>
      <w:r w:rsidR="006811B0" w:rsidRPr="00347364">
        <w:rPr>
          <w:rFonts w:eastAsia="宋体"/>
          <w:sz w:val="21"/>
          <w:szCs w:val="21"/>
        </w:rPr>
        <w:t>对债务人</w:t>
      </w:r>
      <w:r w:rsidR="005A5AF1" w:rsidRPr="00347364">
        <w:rPr>
          <w:rFonts w:eastAsia="宋体"/>
          <w:sz w:val="21"/>
          <w:szCs w:val="21"/>
        </w:rPr>
        <w:t>的全部应收账款</w:t>
      </w:r>
      <w:r w:rsidR="002F37B5">
        <w:rPr>
          <w:rFonts w:eastAsia="宋体" w:hint="eastAsia"/>
          <w:sz w:val="21"/>
          <w:szCs w:val="21"/>
        </w:rPr>
        <w:t>权利</w:t>
      </w:r>
      <w:r w:rsidR="005A5AF1" w:rsidRPr="00347364">
        <w:rPr>
          <w:rFonts w:eastAsia="宋体"/>
          <w:sz w:val="21"/>
          <w:szCs w:val="21"/>
        </w:rPr>
        <w:t>，依法成为应收账款的债权人。</w:t>
      </w:r>
    </w:p>
    <w:p w14:paraId="7DF6BE8B" w14:textId="2A894015" w:rsidR="002944F7" w:rsidRPr="002944F7" w:rsidRDefault="002944F7"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Pr="002944F7">
        <w:rPr>
          <w:rFonts w:hint="eastAsia"/>
        </w:rPr>
        <w:t xml:space="preserve"> </w:t>
      </w:r>
      <w:r w:rsidRPr="002944F7">
        <w:rPr>
          <w:rFonts w:eastAsia="宋体" w:hint="eastAsia"/>
          <w:sz w:val="21"/>
          <w:szCs w:val="21"/>
        </w:rPr>
        <w:t>自应收账款转让日起，</w:t>
      </w:r>
      <w:r>
        <w:rPr>
          <w:rFonts w:eastAsia="宋体" w:hint="eastAsia"/>
          <w:sz w:val="21"/>
          <w:szCs w:val="21"/>
        </w:rPr>
        <w:t>甲方</w:t>
      </w:r>
      <w:r w:rsidRPr="002944F7">
        <w:rPr>
          <w:rFonts w:eastAsia="宋体" w:hint="eastAsia"/>
          <w:sz w:val="21"/>
          <w:szCs w:val="21"/>
        </w:rPr>
        <w:t>有权以自己的名义直接或委托第三方服务机构对应收账款进行管理及回收。若在实际操作中</w:t>
      </w:r>
      <w:r>
        <w:rPr>
          <w:rFonts w:eastAsia="宋体" w:hint="eastAsia"/>
          <w:sz w:val="21"/>
          <w:szCs w:val="21"/>
        </w:rPr>
        <w:t>甲方</w:t>
      </w:r>
      <w:r w:rsidRPr="002944F7">
        <w:rPr>
          <w:rFonts w:eastAsia="宋体" w:hint="eastAsia"/>
          <w:sz w:val="21"/>
          <w:szCs w:val="21"/>
        </w:rPr>
        <w:t>需要</w:t>
      </w:r>
      <w:r>
        <w:rPr>
          <w:rFonts w:eastAsia="宋体" w:hint="eastAsia"/>
          <w:sz w:val="21"/>
          <w:szCs w:val="21"/>
        </w:rPr>
        <w:t>乙方</w:t>
      </w:r>
      <w:r w:rsidRPr="002944F7">
        <w:rPr>
          <w:rFonts w:eastAsia="宋体" w:hint="eastAsia"/>
          <w:sz w:val="21"/>
          <w:szCs w:val="21"/>
        </w:rPr>
        <w:t>配合有关的管理及回收工作的（如向债务人或其他第三方进行催收、索赔、起诉或采取其他法律行动），</w:t>
      </w:r>
      <w:r>
        <w:rPr>
          <w:rFonts w:eastAsia="宋体" w:hint="eastAsia"/>
          <w:sz w:val="21"/>
          <w:szCs w:val="21"/>
        </w:rPr>
        <w:t>乙方</w:t>
      </w:r>
      <w:r w:rsidRPr="002944F7">
        <w:rPr>
          <w:rFonts w:eastAsia="宋体" w:hint="eastAsia"/>
          <w:sz w:val="21"/>
          <w:szCs w:val="21"/>
        </w:rPr>
        <w:t>应予以积极配合。</w:t>
      </w:r>
    </w:p>
    <w:p w14:paraId="6AF8DCE0" w14:textId="0A833BF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914FA8" w:rsidRPr="00347364">
        <w:rPr>
          <w:rFonts w:eastAsia="宋体"/>
          <w:sz w:val="21"/>
          <w:szCs w:val="21"/>
        </w:rPr>
        <w:t>.</w:t>
      </w:r>
      <w:r w:rsidR="005A5AF1" w:rsidRPr="00347364">
        <w:rPr>
          <w:rFonts w:eastAsia="宋体"/>
          <w:sz w:val="21"/>
          <w:szCs w:val="21"/>
        </w:rPr>
        <w:t>甲方将根据需要为</w:t>
      </w:r>
      <w:r w:rsidR="006811B0" w:rsidRPr="00347364">
        <w:rPr>
          <w:rFonts w:eastAsia="宋体"/>
          <w:sz w:val="21"/>
          <w:szCs w:val="21"/>
        </w:rPr>
        <w:t>乙方</w:t>
      </w:r>
      <w:r w:rsidR="005A5AF1" w:rsidRPr="00347364">
        <w:rPr>
          <w:rFonts w:eastAsia="宋体"/>
          <w:sz w:val="21"/>
          <w:szCs w:val="21"/>
        </w:rPr>
        <w:t>建立</w:t>
      </w:r>
      <w:r w:rsidR="006811B0" w:rsidRPr="00347364">
        <w:rPr>
          <w:rFonts w:eastAsia="宋体"/>
          <w:sz w:val="21"/>
          <w:szCs w:val="21"/>
        </w:rPr>
        <w:t>单独</w:t>
      </w:r>
      <w:r w:rsidR="005A5AF1" w:rsidRPr="00347364">
        <w:rPr>
          <w:rFonts w:eastAsia="宋体"/>
          <w:sz w:val="21"/>
          <w:szCs w:val="21"/>
        </w:rPr>
        <w:t>台账，对每笔应收账款的形成、回款、逾期等情况进行有效管理。</w:t>
      </w:r>
    </w:p>
    <w:p w14:paraId="683E5BA2" w14:textId="67A09D6A"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4</w:t>
      </w:r>
      <w:r w:rsidR="002B61D3" w:rsidRPr="00347364">
        <w:rPr>
          <w:rFonts w:eastAsia="宋体"/>
          <w:sz w:val="21"/>
          <w:szCs w:val="21"/>
        </w:rPr>
        <w:t>.</w:t>
      </w:r>
      <w:r w:rsidR="005A5AF1" w:rsidRPr="00347364">
        <w:rPr>
          <w:rFonts w:eastAsia="宋体"/>
          <w:sz w:val="21"/>
          <w:szCs w:val="21"/>
        </w:rPr>
        <w:t>甲方有权根据</w:t>
      </w:r>
      <w:r w:rsidR="007E2D59" w:rsidRPr="00347364">
        <w:rPr>
          <w:rFonts w:eastAsia="宋体"/>
          <w:sz w:val="21"/>
          <w:szCs w:val="21"/>
        </w:rPr>
        <w:t>基础合同</w:t>
      </w:r>
      <w:r w:rsidR="005A5AF1" w:rsidRPr="00347364">
        <w:rPr>
          <w:rFonts w:eastAsia="宋体"/>
          <w:sz w:val="21"/>
          <w:szCs w:val="21"/>
        </w:rPr>
        <w:t>的约定敦促债务人及时付款，该等敦促包括电话、电子邮件、信函等方式。</w:t>
      </w:r>
    </w:p>
    <w:p w14:paraId="3B4E432C" w14:textId="17C3E32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在债务人</w:t>
      </w:r>
      <w:r w:rsidR="005C4C3B" w:rsidRPr="00347364">
        <w:rPr>
          <w:rFonts w:eastAsia="宋体"/>
          <w:sz w:val="21"/>
          <w:szCs w:val="21"/>
        </w:rPr>
        <w:t>清偿债务</w:t>
      </w:r>
      <w:r w:rsidR="005A5AF1" w:rsidRPr="00347364">
        <w:rPr>
          <w:rFonts w:eastAsia="宋体"/>
          <w:sz w:val="21"/>
          <w:szCs w:val="21"/>
        </w:rPr>
        <w:t>前，若债务人对</w:t>
      </w:r>
      <w:r w:rsidR="005C4C3B" w:rsidRPr="00347364">
        <w:rPr>
          <w:rFonts w:eastAsia="宋体"/>
          <w:sz w:val="21"/>
          <w:szCs w:val="21"/>
        </w:rPr>
        <w:t>基础合同中的</w:t>
      </w:r>
      <w:r w:rsidR="005A5AF1" w:rsidRPr="00347364">
        <w:rPr>
          <w:rFonts w:eastAsia="宋体"/>
          <w:sz w:val="21"/>
          <w:szCs w:val="21"/>
        </w:rPr>
        <w:t>应收账款金额、付款日期</w:t>
      </w:r>
      <w:r w:rsidR="005C4C3B" w:rsidRPr="00347364">
        <w:rPr>
          <w:rFonts w:eastAsia="宋体"/>
          <w:sz w:val="21"/>
          <w:szCs w:val="21"/>
        </w:rPr>
        <w:t>等</w:t>
      </w:r>
      <w:r w:rsidR="005A5AF1" w:rsidRPr="00347364">
        <w:rPr>
          <w:rFonts w:eastAsia="宋体"/>
          <w:sz w:val="21"/>
          <w:szCs w:val="21"/>
        </w:rPr>
        <w:t>向乙方提出异议或者磋商</w:t>
      </w:r>
      <w:r w:rsidR="005C4C3B" w:rsidRPr="00347364">
        <w:rPr>
          <w:rFonts w:eastAsia="宋体"/>
          <w:sz w:val="21"/>
          <w:szCs w:val="21"/>
        </w:rPr>
        <w:t>的</w:t>
      </w:r>
      <w:r w:rsidR="005A5AF1" w:rsidRPr="00347364">
        <w:rPr>
          <w:rFonts w:eastAsia="宋体"/>
          <w:sz w:val="21"/>
          <w:szCs w:val="21"/>
        </w:rPr>
        <w:t>，</w:t>
      </w:r>
      <w:r w:rsidR="005C4C3B" w:rsidRPr="00347364">
        <w:rPr>
          <w:rFonts w:eastAsia="宋体"/>
          <w:sz w:val="21"/>
          <w:szCs w:val="21"/>
        </w:rPr>
        <w:t>由乙方负责解决</w:t>
      </w:r>
      <w:r w:rsidR="002F180D">
        <w:rPr>
          <w:rFonts w:eastAsia="宋体" w:hint="eastAsia"/>
          <w:sz w:val="21"/>
          <w:szCs w:val="21"/>
        </w:rPr>
        <w:t>该</w:t>
      </w:r>
      <w:r w:rsidR="005C4C3B" w:rsidRPr="00347364">
        <w:rPr>
          <w:rFonts w:eastAsia="宋体"/>
          <w:sz w:val="21"/>
          <w:szCs w:val="21"/>
        </w:rPr>
        <w:t>等事项，保障应收账款的按时回收，并</w:t>
      </w:r>
      <w:r w:rsidR="005A5AF1" w:rsidRPr="00347364">
        <w:rPr>
          <w:rFonts w:eastAsia="宋体"/>
          <w:sz w:val="21"/>
          <w:szCs w:val="21"/>
        </w:rPr>
        <w:t>应立即告知甲方。</w:t>
      </w:r>
    </w:p>
    <w:p w14:paraId="2900376C" w14:textId="50EEC588"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B61D3" w:rsidRPr="00347364">
        <w:rPr>
          <w:rFonts w:eastAsia="宋体"/>
          <w:sz w:val="21"/>
          <w:szCs w:val="21"/>
        </w:rPr>
        <w:t>.</w:t>
      </w:r>
      <w:r w:rsidR="005A5AF1" w:rsidRPr="00347364">
        <w:rPr>
          <w:rFonts w:eastAsia="宋体"/>
          <w:sz w:val="21"/>
          <w:szCs w:val="21"/>
        </w:rPr>
        <w:t>甲方负责应收账款的管理与催收，对债务人支付的应收账款及时进行管理与结算。</w:t>
      </w:r>
    </w:p>
    <w:p w14:paraId="22543125" w14:textId="731CD53C" w:rsidR="00A6583C" w:rsidRPr="00347364" w:rsidRDefault="0008573B"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7</w:t>
      </w:r>
      <w:r w:rsidR="002B61D3" w:rsidRPr="00347364">
        <w:rPr>
          <w:rFonts w:eastAsia="宋体"/>
          <w:sz w:val="21"/>
          <w:szCs w:val="21"/>
        </w:rPr>
        <w:t>.</w:t>
      </w:r>
      <w:r w:rsidR="005A5AF1" w:rsidRPr="00347364">
        <w:rPr>
          <w:rFonts w:eastAsia="宋体"/>
          <w:sz w:val="21"/>
          <w:szCs w:val="21"/>
        </w:rPr>
        <w:t>甲方在应收账款管理过程中，若发现债务人的经济状况和信用发生重大变化，将可能导致无法及时支付应收账款的，则应及时通知乙方，以便双方协商制定应对措施。</w:t>
      </w:r>
    </w:p>
    <w:p w14:paraId="12EE0B8C" w14:textId="342D4F0A"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六</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应收账款的回款与结算</w:t>
      </w:r>
    </w:p>
    <w:p w14:paraId="513DA8B0" w14:textId="5AA9F72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乙方承诺，保理专户为乙方接收本合同项下</w:t>
      </w:r>
      <w:r w:rsidR="00832A8B" w:rsidRPr="00347364">
        <w:rPr>
          <w:rFonts w:eastAsia="宋体"/>
          <w:sz w:val="21"/>
          <w:szCs w:val="21"/>
        </w:rPr>
        <w:t>对债务人</w:t>
      </w:r>
      <w:r w:rsidRPr="00347364">
        <w:rPr>
          <w:rFonts w:eastAsia="宋体"/>
          <w:sz w:val="21"/>
          <w:szCs w:val="21"/>
        </w:rPr>
        <w:t>应收账款的唯一账户，在本合同项下的应收账款未足额归还</w:t>
      </w:r>
      <w:r w:rsidR="00013D4D" w:rsidRPr="00347364">
        <w:rPr>
          <w:rFonts w:eastAsia="宋体"/>
          <w:sz w:val="21"/>
          <w:szCs w:val="21"/>
        </w:rPr>
        <w:t>甲方</w:t>
      </w:r>
      <w:r w:rsidRPr="00347364">
        <w:rPr>
          <w:rFonts w:eastAsia="宋体"/>
          <w:sz w:val="21"/>
          <w:szCs w:val="21"/>
        </w:rPr>
        <w:t>之前，未经甲方</w:t>
      </w:r>
      <w:r w:rsidR="00013D4D" w:rsidRPr="00347364">
        <w:rPr>
          <w:rFonts w:eastAsia="宋体"/>
          <w:sz w:val="21"/>
          <w:szCs w:val="21"/>
        </w:rPr>
        <w:t>书面</w:t>
      </w:r>
      <w:r w:rsidRPr="00347364">
        <w:rPr>
          <w:rFonts w:eastAsia="宋体"/>
          <w:sz w:val="21"/>
          <w:szCs w:val="21"/>
        </w:rPr>
        <w:t>许可，乙方不得通知债务人变更本合同项下应收账款结算账户。</w:t>
      </w:r>
      <w:r w:rsidRPr="00347364">
        <w:rPr>
          <w:rFonts w:eastAsia="宋体"/>
          <w:sz w:val="21"/>
          <w:szCs w:val="21"/>
        </w:rPr>
        <w:t xml:space="preserve">  </w:t>
      </w:r>
    </w:p>
    <w:p w14:paraId="1A8E473E" w14:textId="60361B07" w:rsidR="00A6583C"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5A5AF1" w:rsidRPr="00347364">
        <w:rPr>
          <w:rFonts w:eastAsia="宋体"/>
          <w:sz w:val="21"/>
          <w:szCs w:val="21"/>
        </w:rPr>
        <w:t>甲方有权根据自己的需要，</w:t>
      </w:r>
      <w:r w:rsidR="0050703B" w:rsidRPr="00347364">
        <w:rPr>
          <w:rFonts w:eastAsia="宋体"/>
          <w:sz w:val="21"/>
          <w:szCs w:val="21"/>
        </w:rPr>
        <w:t>定期对乙方的财务状况以及经营状况进行尽职调查，并</w:t>
      </w:r>
      <w:r w:rsidR="005A5AF1" w:rsidRPr="00347364">
        <w:rPr>
          <w:rFonts w:eastAsia="宋体"/>
          <w:sz w:val="21"/>
          <w:szCs w:val="21"/>
        </w:rPr>
        <w:t>与乙方定期核对账目。如乙方在收到甲方对账单后三个工作日内未提出任何异议，则视为</w:t>
      </w:r>
      <w:r w:rsidR="00832A8B" w:rsidRPr="00347364">
        <w:rPr>
          <w:rFonts w:eastAsia="宋体"/>
          <w:sz w:val="21"/>
          <w:szCs w:val="21"/>
        </w:rPr>
        <w:t>乙方对甲方发出的</w:t>
      </w:r>
      <w:r w:rsidR="005A5AF1" w:rsidRPr="00347364">
        <w:rPr>
          <w:rFonts w:eastAsia="宋体"/>
          <w:sz w:val="21"/>
          <w:szCs w:val="21"/>
        </w:rPr>
        <w:t>对账单准确无误。</w:t>
      </w:r>
    </w:p>
    <w:p w14:paraId="5F4FE253" w14:textId="16B7C75E" w:rsidR="009E15AF" w:rsidRPr="00347364" w:rsidRDefault="00A72F96"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832A8B" w:rsidRPr="00347364">
        <w:rPr>
          <w:rFonts w:eastAsia="宋体"/>
          <w:sz w:val="21"/>
          <w:szCs w:val="21"/>
        </w:rPr>
        <w:t>本合同签署后，</w:t>
      </w:r>
      <w:r w:rsidR="005A5AF1" w:rsidRPr="00347364">
        <w:rPr>
          <w:rFonts w:eastAsia="宋体"/>
          <w:sz w:val="21"/>
          <w:szCs w:val="21"/>
        </w:rPr>
        <w:t>乙方不得通过其他方式向债务人收款，包括但不限于支票、银票、变更付款账号等。如果债务人通过其他方式向乙方付款（未支付至本合同约定的保理专户），则乙方应在收到款项的当日立即将全部款项支付给甲方。逾期支付超过三个工作日的，甲方有权立即解除本合同，并</w:t>
      </w:r>
      <w:r w:rsidR="00CF2898">
        <w:rPr>
          <w:rFonts w:eastAsia="宋体" w:hint="eastAsia"/>
          <w:sz w:val="21"/>
          <w:szCs w:val="21"/>
        </w:rPr>
        <w:t>要求乙方承担违约责任</w:t>
      </w:r>
      <w:r w:rsidR="005A5AF1" w:rsidRPr="00347364">
        <w:rPr>
          <w:rFonts w:eastAsia="宋体"/>
          <w:sz w:val="21"/>
          <w:szCs w:val="21"/>
        </w:rPr>
        <w:t>。</w:t>
      </w:r>
    </w:p>
    <w:p w14:paraId="229EDB8E" w14:textId="2368233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七</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乙方保证及承诺</w:t>
      </w:r>
    </w:p>
    <w:p w14:paraId="435999F2" w14:textId="49B769B2"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1</w:t>
      </w:r>
      <w:r w:rsidR="002B61D3" w:rsidRPr="00347364">
        <w:rPr>
          <w:rFonts w:eastAsia="宋体"/>
          <w:sz w:val="21"/>
          <w:szCs w:val="21"/>
        </w:rPr>
        <w:t>.</w:t>
      </w:r>
      <w:r w:rsidRPr="00347364">
        <w:rPr>
          <w:rFonts w:eastAsia="宋体"/>
          <w:sz w:val="21"/>
          <w:szCs w:val="21"/>
        </w:rPr>
        <w:t>乙方为中华人民共和国境内依法成立的合法单位，有权</w:t>
      </w:r>
      <w:r w:rsidR="004E66FF" w:rsidRPr="00347364">
        <w:rPr>
          <w:rFonts w:eastAsia="宋体"/>
          <w:sz w:val="21"/>
          <w:szCs w:val="21"/>
        </w:rPr>
        <w:t>签署</w:t>
      </w:r>
      <w:r w:rsidRPr="00347364">
        <w:rPr>
          <w:rFonts w:eastAsia="宋体"/>
          <w:sz w:val="21"/>
          <w:szCs w:val="21"/>
        </w:rPr>
        <w:t>并履行本合同。乙方在本合同项下的保理业务已得到其董事会或相应的最高权力机构的授权且不违反适用于乙方的法律、法规、政策和公司章程的规定。若乙方有违反企业章程和企业内部的其他规定而</w:t>
      </w:r>
      <w:r w:rsidR="004E66FF" w:rsidRPr="00347364">
        <w:rPr>
          <w:rFonts w:eastAsia="宋体"/>
          <w:sz w:val="21"/>
          <w:szCs w:val="21"/>
        </w:rPr>
        <w:t>签署</w:t>
      </w:r>
      <w:r w:rsidRPr="00347364">
        <w:rPr>
          <w:rFonts w:eastAsia="宋体"/>
          <w:sz w:val="21"/>
          <w:szCs w:val="21"/>
        </w:rPr>
        <w:t>本合同，责任概由乙方负责，与甲方无关。</w:t>
      </w:r>
    </w:p>
    <w:p w14:paraId="5F73BE11" w14:textId="7828370C"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lastRenderedPageBreak/>
        <w:t>2</w:t>
      </w:r>
      <w:r w:rsidR="002B61D3" w:rsidRPr="00347364">
        <w:rPr>
          <w:rFonts w:eastAsia="宋体"/>
          <w:sz w:val="21"/>
          <w:szCs w:val="21"/>
        </w:rPr>
        <w:t>.</w:t>
      </w:r>
      <w:r w:rsidRPr="00347364">
        <w:rPr>
          <w:rFonts w:eastAsia="宋体"/>
          <w:sz w:val="21"/>
          <w:szCs w:val="21"/>
        </w:rPr>
        <w:t>乙方及时向甲方提供本合同约定及甲方要求的所有相关资料，并保证所提供的资料的有效性、真实性、准确性和完整性，并没有遗漏任何重要事实；不存在任何对甲方的欺诈、故意或重大过失导致甲方对乙方及</w:t>
      </w:r>
      <w:r w:rsidRPr="00347364">
        <w:rPr>
          <w:rFonts w:eastAsia="宋体"/>
          <w:sz w:val="21"/>
          <w:szCs w:val="21"/>
        </w:rPr>
        <w:t>/</w:t>
      </w:r>
      <w:r w:rsidRPr="00347364">
        <w:rPr>
          <w:rFonts w:eastAsia="宋体"/>
          <w:sz w:val="21"/>
          <w:szCs w:val="21"/>
        </w:rPr>
        <w:t>或债务人及</w:t>
      </w:r>
      <w:r w:rsidRPr="00347364">
        <w:rPr>
          <w:rFonts w:eastAsia="宋体"/>
          <w:sz w:val="21"/>
          <w:szCs w:val="21"/>
        </w:rPr>
        <w:t>/</w:t>
      </w:r>
      <w:r w:rsidRPr="00347364">
        <w:rPr>
          <w:rFonts w:eastAsia="宋体"/>
          <w:sz w:val="21"/>
          <w:szCs w:val="21"/>
        </w:rPr>
        <w:t>或基础交易作出错误或不完整的判断的情形。</w:t>
      </w:r>
    </w:p>
    <w:p w14:paraId="764F7441" w14:textId="32B973E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3</w:t>
      </w:r>
      <w:r w:rsidR="002B61D3" w:rsidRPr="00347364">
        <w:rPr>
          <w:rFonts w:eastAsia="宋体"/>
          <w:sz w:val="21"/>
          <w:szCs w:val="21"/>
        </w:rPr>
        <w:t>.</w:t>
      </w:r>
      <w:r w:rsidRPr="00347364">
        <w:rPr>
          <w:rFonts w:eastAsia="宋体"/>
          <w:sz w:val="21"/>
          <w:szCs w:val="21"/>
        </w:rPr>
        <w:t>除向甲方提供的资料已说明的以外，乙方的资产上不存在任何的抵押、质押、留置和其他债务负担，也不存在未完结的诉讼、仲裁和破产程序。</w:t>
      </w:r>
    </w:p>
    <w:p w14:paraId="612BD8E6" w14:textId="14A526D8"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4</w:t>
      </w:r>
      <w:r w:rsidR="002B61D3" w:rsidRPr="00347364">
        <w:rPr>
          <w:rFonts w:eastAsia="宋体"/>
          <w:sz w:val="21"/>
          <w:szCs w:val="21"/>
        </w:rPr>
        <w:t>.</w:t>
      </w:r>
      <w:r w:rsidRPr="00347364">
        <w:rPr>
          <w:rFonts w:eastAsia="宋体"/>
          <w:sz w:val="21"/>
          <w:szCs w:val="21"/>
        </w:rPr>
        <w:t>乙方未隐瞒任何已发生或即将发生的有可能使甲方不同意叙作本合同项下各项服务的下列事件：</w:t>
      </w:r>
    </w:p>
    <w:p w14:paraId="6A2CCFF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1</w:t>
      </w:r>
      <w:r w:rsidRPr="00347364">
        <w:rPr>
          <w:rFonts w:eastAsia="宋体"/>
          <w:sz w:val="21"/>
          <w:szCs w:val="21"/>
        </w:rPr>
        <w:t>）与乙方或乙方主要领导有牵连的重大违纪、违法或被索赔事件；</w:t>
      </w:r>
    </w:p>
    <w:p w14:paraId="5433EDF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2</w:t>
      </w:r>
      <w:r w:rsidRPr="00347364">
        <w:rPr>
          <w:rFonts w:eastAsia="宋体"/>
          <w:sz w:val="21"/>
          <w:szCs w:val="21"/>
        </w:rPr>
        <w:t>）未结案的诉讼、仲裁事件和破产案件；</w:t>
      </w:r>
    </w:p>
    <w:p w14:paraId="673DA48D"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3</w:t>
      </w:r>
      <w:r w:rsidRPr="00347364">
        <w:rPr>
          <w:rFonts w:eastAsia="宋体"/>
          <w:sz w:val="21"/>
          <w:szCs w:val="21"/>
        </w:rPr>
        <w:t>）乙方与其他任何债权人的合同项下发生的违约事件；</w:t>
      </w:r>
    </w:p>
    <w:p w14:paraId="42DEA46B"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w:t>
      </w:r>
      <w:r w:rsidRPr="00347364">
        <w:rPr>
          <w:rFonts w:eastAsia="宋体"/>
          <w:sz w:val="21"/>
          <w:szCs w:val="21"/>
        </w:rPr>
        <w:t>4</w:t>
      </w:r>
      <w:r w:rsidRPr="00347364">
        <w:rPr>
          <w:rFonts w:eastAsia="宋体"/>
          <w:sz w:val="21"/>
          <w:szCs w:val="21"/>
        </w:rPr>
        <w:t>）其他可能影响乙方财务状况和偿债能力情况。</w:t>
      </w:r>
    </w:p>
    <w:p w14:paraId="77859346" w14:textId="56A72DEA" w:rsidR="00A6583C"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5</w:t>
      </w:r>
      <w:r w:rsidR="002B61D3" w:rsidRPr="00347364">
        <w:rPr>
          <w:rFonts w:eastAsia="宋体"/>
          <w:sz w:val="21"/>
          <w:szCs w:val="21"/>
        </w:rPr>
        <w:t>.</w:t>
      </w:r>
      <w:r w:rsidR="005A5AF1" w:rsidRPr="00347364">
        <w:rPr>
          <w:rFonts w:eastAsia="宋体"/>
          <w:sz w:val="21"/>
          <w:szCs w:val="21"/>
        </w:rPr>
        <w:t>在</w:t>
      </w:r>
      <w:r w:rsidR="004E66FF" w:rsidRPr="00347364">
        <w:rPr>
          <w:rFonts w:eastAsia="宋体"/>
          <w:sz w:val="21"/>
          <w:szCs w:val="21"/>
        </w:rPr>
        <w:t>签署</w:t>
      </w:r>
      <w:r w:rsidR="005A5AF1" w:rsidRPr="00347364">
        <w:rPr>
          <w:rFonts w:eastAsia="宋体"/>
          <w:sz w:val="21"/>
          <w:szCs w:val="21"/>
        </w:rPr>
        <w:t>本合同之前，乙方与</w:t>
      </w:r>
      <w:r w:rsidR="007E2D59" w:rsidRPr="00347364">
        <w:rPr>
          <w:rFonts w:eastAsia="宋体"/>
          <w:sz w:val="21"/>
          <w:szCs w:val="21"/>
        </w:rPr>
        <w:t>基础合同</w:t>
      </w:r>
      <w:r w:rsidR="005A5AF1" w:rsidRPr="00347364">
        <w:rPr>
          <w:rFonts w:eastAsia="宋体"/>
          <w:sz w:val="21"/>
          <w:szCs w:val="21"/>
        </w:rPr>
        <w:t>的债务人之间不存在任何与本合同有关或可能影响本合同履行的重大经济纠纷，乙方与</w:t>
      </w:r>
      <w:r w:rsidR="007E2D59" w:rsidRPr="00347364">
        <w:rPr>
          <w:rFonts w:eastAsia="宋体"/>
          <w:sz w:val="21"/>
          <w:szCs w:val="21"/>
        </w:rPr>
        <w:t>基础合同</w:t>
      </w:r>
      <w:r w:rsidR="005A5AF1" w:rsidRPr="00347364">
        <w:rPr>
          <w:rFonts w:eastAsia="宋体"/>
          <w:sz w:val="21"/>
          <w:szCs w:val="21"/>
        </w:rPr>
        <w:t>债务人之间不存在</w:t>
      </w:r>
      <w:r w:rsidR="009B4112" w:rsidRPr="00347364">
        <w:rPr>
          <w:rFonts w:eastAsia="宋体"/>
          <w:sz w:val="21"/>
          <w:szCs w:val="21"/>
        </w:rPr>
        <w:t>其他</w:t>
      </w:r>
      <w:r w:rsidR="005A5AF1" w:rsidRPr="00347364">
        <w:rPr>
          <w:rFonts w:eastAsia="宋体"/>
          <w:sz w:val="21"/>
          <w:szCs w:val="21"/>
        </w:rPr>
        <w:t>未结清的债务或者或有负债。且今后双方之间发生的任何事件均不影响本合同相关债务的履行。</w:t>
      </w:r>
    </w:p>
    <w:p w14:paraId="5BBB2EB4" w14:textId="7ABE29D0"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6.</w:t>
      </w:r>
      <w:r w:rsidR="002944F7">
        <w:rPr>
          <w:rFonts w:eastAsia="宋体" w:hint="eastAsia"/>
          <w:sz w:val="21"/>
          <w:szCs w:val="21"/>
        </w:rPr>
        <w:t>乙方</w:t>
      </w:r>
      <w:r>
        <w:rPr>
          <w:rFonts w:eastAsia="宋体" w:hint="eastAsia"/>
          <w:sz w:val="21"/>
          <w:szCs w:val="21"/>
        </w:rPr>
        <w:t>所</w:t>
      </w:r>
      <w:r w:rsidRPr="000A2B98">
        <w:rPr>
          <w:rFonts w:eastAsia="宋体" w:hint="eastAsia"/>
          <w:sz w:val="21"/>
          <w:szCs w:val="21"/>
        </w:rPr>
        <w:t>转让的应收账款</w:t>
      </w:r>
      <w:r>
        <w:rPr>
          <w:rFonts w:eastAsia="宋体" w:hint="eastAsia"/>
          <w:sz w:val="21"/>
          <w:szCs w:val="21"/>
        </w:rPr>
        <w:t>应当</w:t>
      </w:r>
      <w:r w:rsidRPr="000A2B98">
        <w:rPr>
          <w:rFonts w:eastAsia="宋体" w:hint="eastAsia"/>
          <w:sz w:val="21"/>
          <w:szCs w:val="21"/>
        </w:rPr>
        <w:t>：</w:t>
      </w:r>
    </w:p>
    <w:p w14:paraId="6CE3160C" w14:textId="4E7ED3EE"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1</w:t>
      </w:r>
      <w:r>
        <w:rPr>
          <w:rFonts w:eastAsia="宋体" w:hint="eastAsia"/>
          <w:sz w:val="21"/>
          <w:szCs w:val="21"/>
        </w:rPr>
        <w:t>）</w:t>
      </w:r>
      <w:r w:rsidRPr="000A2B98">
        <w:rPr>
          <w:rFonts w:eastAsia="宋体" w:hint="eastAsia"/>
          <w:sz w:val="21"/>
          <w:szCs w:val="21"/>
        </w:rPr>
        <w:t>真实、合法、有效、完整、交易对价公允且依法可转让；</w:t>
      </w:r>
    </w:p>
    <w:p w14:paraId="3160478B" w14:textId="5D25CBEB"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2</w:t>
      </w:r>
      <w:r>
        <w:rPr>
          <w:rFonts w:eastAsia="宋体" w:hint="eastAsia"/>
          <w:sz w:val="21"/>
          <w:szCs w:val="21"/>
        </w:rPr>
        <w:t>）</w:t>
      </w:r>
      <w:r w:rsidRPr="000A2B98">
        <w:rPr>
          <w:rFonts w:eastAsia="宋体" w:hint="eastAsia"/>
          <w:sz w:val="21"/>
          <w:szCs w:val="21"/>
        </w:rPr>
        <w:t>不存在任何瑕疵，是对债务人独立的、完整的、完全排斥第三人的权利或利益要求的权利；</w:t>
      </w:r>
    </w:p>
    <w:p w14:paraId="46AE5B1D" w14:textId="272F7BBA" w:rsid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3</w:t>
      </w:r>
      <w:r>
        <w:rPr>
          <w:rFonts w:eastAsia="宋体" w:hint="eastAsia"/>
          <w:sz w:val="21"/>
          <w:szCs w:val="21"/>
        </w:rPr>
        <w:t>）</w:t>
      </w:r>
      <w:r w:rsidRPr="000A2B98">
        <w:rPr>
          <w:rFonts w:eastAsia="宋体" w:hint="eastAsia"/>
          <w:sz w:val="21"/>
          <w:szCs w:val="21"/>
        </w:rPr>
        <w:t>基础交易合同以及</w:t>
      </w:r>
      <w:r>
        <w:rPr>
          <w:rFonts w:eastAsia="宋体" w:hint="eastAsia"/>
          <w:sz w:val="21"/>
          <w:szCs w:val="21"/>
        </w:rPr>
        <w:t>乙方</w:t>
      </w:r>
      <w:r w:rsidRPr="000A2B98">
        <w:rPr>
          <w:rFonts w:eastAsia="宋体" w:hint="eastAsia"/>
          <w:sz w:val="21"/>
          <w:szCs w:val="21"/>
        </w:rPr>
        <w:t>未与债务人或任何第三方通过基础交易合同或形成任何其他口头或书面约定禁止或限制应收账款转让（或者，在基础交易合同对转让方转让应收账款作出禁止或限制性约定的情况下，</w:t>
      </w:r>
      <w:r>
        <w:rPr>
          <w:rFonts w:eastAsia="宋体" w:hint="eastAsia"/>
          <w:sz w:val="21"/>
          <w:szCs w:val="21"/>
        </w:rPr>
        <w:t>乙方</w:t>
      </w:r>
      <w:r w:rsidRPr="000A2B98">
        <w:rPr>
          <w:rFonts w:eastAsia="宋体" w:hint="eastAsia"/>
          <w:sz w:val="21"/>
          <w:szCs w:val="21"/>
        </w:rPr>
        <w:t>与债务人或任何第三方在本合同签署后以明示或行为默认允许转让），也不存在</w:t>
      </w:r>
      <w:r>
        <w:rPr>
          <w:rFonts w:eastAsia="宋体" w:hint="eastAsia"/>
          <w:sz w:val="21"/>
          <w:szCs w:val="21"/>
        </w:rPr>
        <w:t>甲方</w:t>
      </w:r>
      <w:r w:rsidRPr="000A2B98">
        <w:rPr>
          <w:rFonts w:eastAsia="宋体" w:hint="eastAsia"/>
          <w:sz w:val="21"/>
          <w:szCs w:val="21"/>
        </w:rPr>
        <w:t>行使应收账款对应权利的其他限制或任何争议和</w:t>
      </w:r>
      <w:r w:rsidRPr="000A2B98">
        <w:rPr>
          <w:rFonts w:eastAsia="宋体" w:hint="eastAsia"/>
          <w:sz w:val="21"/>
          <w:szCs w:val="21"/>
        </w:rPr>
        <w:t>/</w:t>
      </w:r>
      <w:r w:rsidRPr="000A2B98">
        <w:rPr>
          <w:rFonts w:eastAsia="宋体" w:hint="eastAsia"/>
          <w:sz w:val="21"/>
          <w:szCs w:val="21"/>
        </w:rPr>
        <w:t>或纠纷；</w:t>
      </w:r>
    </w:p>
    <w:p w14:paraId="63AA5992" w14:textId="1EE35843" w:rsidR="00A97935" w:rsidRPr="000A2B98" w:rsidRDefault="00A97935"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Pr>
          <w:rFonts w:eastAsia="宋体" w:hint="eastAsia"/>
          <w:sz w:val="21"/>
          <w:szCs w:val="21"/>
        </w:rPr>
        <w:t>4</w:t>
      </w:r>
      <w:r>
        <w:rPr>
          <w:rFonts w:eastAsia="宋体" w:hint="eastAsia"/>
          <w:sz w:val="21"/>
          <w:szCs w:val="21"/>
        </w:rPr>
        <w:t>）</w:t>
      </w:r>
      <w:r w:rsidRPr="00A97935">
        <w:rPr>
          <w:rFonts w:eastAsia="宋体" w:hint="eastAsia"/>
          <w:sz w:val="21"/>
          <w:szCs w:val="21"/>
        </w:rPr>
        <w:t>基础合同项下的货物未被且将不会被设置抵押、质押或其他任何形式的担保，未被且不会被设定为除甲方以外任何当事人的信托财产，未被且将不会被任何当事人予以留置、扣押、查封，未被其他任何当事人在与乙方的合同中对该货物约定所有权保留。</w:t>
      </w:r>
      <w:r w:rsidRPr="00A97935">
        <w:rPr>
          <w:rFonts w:eastAsia="宋体" w:hint="eastAsia"/>
          <w:sz w:val="21"/>
          <w:szCs w:val="21"/>
        </w:rPr>
        <w:t xml:space="preserve">  </w:t>
      </w:r>
    </w:p>
    <w:p w14:paraId="29EA4BF1" w14:textId="3EF1AA9C"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5</w:t>
      </w:r>
      <w:r>
        <w:rPr>
          <w:rFonts w:eastAsia="宋体" w:hint="eastAsia"/>
          <w:sz w:val="21"/>
          <w:szCs w:val="21"/>
        </w:rPr>
        <w:t>）乙方</w:t>
      </w:r>
      <w:r w:rsidRPr="000A2B98">
        <w:rPr>
          <w:rFonts w:eastAsia="宋体" w:hint="eastAsia"/>
          <w:sz w:val="21"/>
          <w:szCs w:val="21"/>
        </w:rPr>
        <w:t>未曾就应收账款赠予或约定抵销、给予折扣或放弃权利，</w:t>
      </w:r>
      <w:r>
        <w:rPr>
          <w:rFonts w:eastAsia="宋体" w:hint="eastAsia"/>
          <w:sz w:val="21"/>
          <w:szCs w:val="21"/>
        </w:rPr>
        <w:t>乙方</w:t>
      </w:r>
      <w:r w:rsidRPr="000A2B98">
        <w:rPr>
          <w:rFonts w:eastAsia="宋体" w:hint="eastAsia"/>
          <w:sz w:val="21"/>
          <w:szCs w:val="21"/>
        </w:rPr>
        <w:t>未将应收账款设立质押或其他任何优先权益，且未曾向他人转让或赠与应收账款或其项下任何权益或利益；</w:t>
      </w:r>
    </w:p>
    <w:p w14:paraId="146E13D6" w14:textId="014BE01D" w:rsidR="000A2B98" w:rsidRPr="000A2B98"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6</w:t>
      </w:r>
      <w:r>
        <w:rPr>
          <w:rFonts w:eastAsia="宋体" w:hint="eastAsia"/>
          <w:sz w:val="21"/>
          <w:szCs w:val="21"/>
        </w:rPr>
        <w:t>）</w:t>
      </w:r>
      <w:r w:rsidRPr="000A2B98">
        <w:rPr>
          <w:rFonts w:eastAsia="宋体" w:hint="eastAsia"/>
          <w:sz w:val="21"/>
          <w:szCs w:val="21"/>
        </w:rPr>
        <w:t>应收账款不涉及预付款及工程施工质量保证金等应收保证金款项；</w:t>
      </w:r>
    </w:p>
    <w:p w14:paraId="66996125" w14:textId="228BEEA9" w:rsidR="000A2B98" w:rsidRPr="00347364" w:rsidRDefault="000A2B98" w:rsidP="000A2B98">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w:t>
      </w:r>
      <w:r w:rsidR="00A97935">
        <w:rPr>
          <w:rFonts w:eastAsia="宋体" w:hint="eastAsia"/>
          <w:sz w:val="21"/>
          <w:szCs w:val="21"/>
        </w:rPr>
        <w:t>7</w:t>
      </w:r>
      <w:r>
        <w:rPr>
          <w:rFonts w:eastAsia="宋体" w:hint="eastAsia"/>
          <w:sz w:val="21"/>
          <w:szCs w:val="21"/>
        </w:rPr>
        <w:t>）</w:t>
      </w:r>
      <w:r w:rsidRPr="000A2B98">
        <w:rPr>
          <w:rFonts w:eastAsia="宋体" w:hint="eastAsia"/>
          <w:sz w:val="21"/>
          <w:szCs w:val="21"/>
        </w:rPr>
        <w:t>应收账款不涉及国防、军工或其他国家机密。</w:t>
      </w:r>
    </w:p>
    <w:p w14:paraId="0EAC0EBE" w14:textId="39097099" w:rsidR="00A6583C" w:rsidRPr="00347364" w:rsidRDefault="00CE0B33"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lastRenderedPageBreak/>
        <w:t>7</w:t>
      </w:r>
      <w:r w:rsidR="002B61D3" w:rsidRPr="00347364">
        <w:rPr>
          <w:rFonts w:eastAsia="宋体"/>
          <w:sz w:val="21"/>
          <w:szCs w:val="21"/>
        </w:rPr>
        <w:t>.</w:t>
      </w:r>
      <w:r w:rsidR="005A5AF1" w:rsidRPr="00347364">
        <w:rPr>
          <w:rFonts w:eastAsia="宋体"/>
          <w:sz w:val="21"/>
          <w:szCs w:val="21"/>
        </w:rPr>
        <w:t>本合同项下的应收账款转让后，未经甲方书面同意，乙方不得对</w:t>
      </w:r>
      <w:r w:rsidR="007E2D59" w:rsidRPr="00347364">
        <w:rPr>
          <w:rFonts w:eastAsia="宋体"/>
          <w:sz w:val="21"/>
          <w:szCs w:val="21"/>
        </w:rPr>
        <w:t>基础合同</w:t>
      </w:r>
      <w:r w:rsidR="005A5AF1" w:rsidRPr="00347364">
        <w:rPr>
          <w:rFonts w:eastAsia="宋体"/>
          <w:sz w:val="21"/>
          <w:szCs w:val="21"/>
        </w:rPr>
        <w:t>做出任何形式的变更、解除或终止，也不得接受债务人变更、解除或终止</w:t>
      </w:r>
      <w:r w:rsidR="007E2D59" w:rsidRPr="00347364">
        <w:rPr>
          <w:rFonts w:eastAsia="宋体"/>
          <w:sz w:val="21"/>
          <w:szCs w:val="21"/>
        </w:rPr>
        <w:t>基础合同</w:t>
      </w:r>
      <w:r w:rsidR="005A5AF1" w:rsidRPr="00347364">
        <w:rPr>
          <w:rFonts w:eastAsia="宋体"/>
          <w:sz w:val="21"/>
          <w:szCs w:val="21"/>
        </w:rPr>
        <w:t>的要求。</w:t>
      </w:r>
    </w:p>
    <w:p w14:paraId="28244EEC" w14:textId="273BB0DF" w:rsidR="00A6583C" w:rsidRPr="00347364" w:rsidRDefault="000A2B98" w:rsidP="00904B87">
      <w:pPr>
        <w:spacing w:beforeLines="50" w:before="156" w:afterLines="50" w:after="156" w:line="440" w:lineRule="exact"/>
        <w:ind w:firstLineChars="200" w:firstLine="420"/>
        <w:contextualSpacing/>
        <w:rPr>
          <w:rFonts w:eastAsia="宋体"/>
          <w:bCs/>
          <w:sz w:val="21"/>
          <w:szCs w:val="21"/>
        </w:rPr>
      </w:pPr>
      <w:r>
        <w:rPr>
          <w:rFonts w:eastAsia="宋体" w:hint="eastAsia"/>
          <w:bCs/>
          <w:sz w:val="21"/>
          <w:szCs w:val="21"/>
        </w:rPr>
        <w:t>8</w:t>
      </w:r>
      <w:r w:rsidR="002B61D3" w:rsidRPr="00347364">
        <w:rPr>
          <w:rFonts w:eastAsia="宋体"/>
          <w:bCs/>
          <w:sz w:val="21"/>
          <w:szCs w:val="21"/>
        </w:rPr>
        <w:t>.</w:t>
      </w:r>
      <w:r w:rsidR="005A5AF1" w:rsidRPr="00347364">
        <w:rPr>
          <w:rFonts w:eastAsia="宋体"/>
          <w:bCs/>
          <w:sz w:val="21"/>
          <w:szCs w:val="21"/>
        </w:rPr>
        <w:t>本合同</w:t>
      </w:r>
      <w:r w:rsidR="004E66FF" w:rsidRPr="00347364">
        <w:rPr>
          <w:rFonts w:eastAsia="宋体"/>
          <w:bCs/>
          <w:sz w:val="21"/>
          <w:szCs w:val="21"/>
        </w:rPr>
        <w:t>签署</w:t>
      </w:r>
      <w:r w:rsidR="005A5AF1" w:rsidRPr="00347364">
        <w:rPr>
          <w:rFonts w:eastAsia="宋体"/>
          <w:bCs/>
          <w:sz w:val="21"/>
          <w:szCs w:val="21"/>
        </w:rPr>
        <w:t>之后，未经甲方书面同意，乙方不得与债务人</w:t>
      </w:r>
      <w:r w:rsidR="004E66FF" w:rsidRPr="00347364">
        <w:rPr>
          <w:rFonts w:eastAsia="宋体"/>
          <w:bCs/>
          <w:sz w:val="21"/>
          <w:szCs w:val="21"/>
        </w:rPr>
        <w:t>签署</w:t>
      </w:r>
      <w:r w:rsidR="005A5AF1" w:rsidRPr="00347364">
        <w:rPr>
          <w:rFonts w:eastAsia="宋体"/>
          <w:bCs/>
          <w:sz w:val="21"/>
          <w:szCs w:val="21"/>
        </w:rPr>
        <w:t>任何形式的补充协议，对</w:t>
      </w:r>
      <w:r w:rsidR="007E2D59" w:rsidRPr="00347364">
        <w:rPr>
          <w:rFonts w:eastAsia="宋体"/>
          <w:bCs/>
          <w:sz w:val="21"/>
          <w:szCs w:val="21"/>
        </w:rPr>
        <w:t>基础合同</w:t>
      </w:r>
      <w:r w:rsidR="005A5AF1" w:rsidRPr="00347364">
        <w:rPr>
          <w:rFonts w:eastAsia="宋体"/>
          <w:bCs/>
          <w:sz w:val="21"/>
          <w:szCs w:val="21"/>
        </w:rPr>
        <w:t>进行修改。</w:t>
      </w:r>
    </w:p>
    <w:p w14:paraId="13F48017" w14:textId="37FD250B" w:rsidR="00A6583C" w:rsidRPr="00347364" w:rsidRDefault="005A5AF1" w:rsidP="00904B87">
      <w:pPr>
        <w:spacing w:beforeLines="50" w:before="156" w:afterLines="50" w:after="156" w:line="440" w:lineRule="exact"/>
        <w:ind w:firstLineChars="200" w:firstLine="422"/>
        <w:contextualSpacing/>
        <w:rPr>
          <w:rFonts w:eastAsia="宋体"/>
          <w:sz w:val="21"/>
          <w:szCs w:val="21"/>
        </w:rPr>
      </w:pPr>
      <w:r w:rsidRPr="00347364">
        <w:rPr>
          <w:rFonts w:eastAsia="宋体"/>
          <w:b/>
          <w:bCs/>
          <w:sz w:val="21"/>
          <w:szCs w:val="21"/>
        </w:rPr>
        <w:t>第</w:t>
      </w:r>
      <w:r w:rsidR="00A72F96">
        <w:rPr>
          <w:rFonts w:eastAsia="宋体" w:hint="eastAsia"/>
          <w:b/>
          <w:bCs/>
          <w:sz w:val="21"/>
          <w:szCs w:val="21"/>
        </w:rPr>
        <w:t>八</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合同的生效以及终止</w:t>
      </w:r>
    </w:p>
    <w:p w14:paraId="25E2A95B" w14:textId="59C8B769"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bookmarkStart w:id="2" w:name="_Hlk535826396"/>
      <w:r w:rsidRPr="00347364">
        <w:rPr>
          <w:rFonts w:eastAsia="宋体"/>
          <w:bCs/>
          <w:sz w:val="21"/>
          <w:szCs w:val="21"/>
        </w:rPr>
        <w:t>1</w:t>
      </w:r>
      <w:r w:rsidR="002B61D3" w:rsidRPr="00347364">
        <w:rPr>
          <w:rFonts w:eastAsia="宋体"/>
          <w:bCs/>
          <w:sz w:val="21"/>
          <w:szCs w:val="21"/>
        </w:rPr>
        <w:t>.</w:t>
      </w:r>
      <w:r w:rsidRPr="00347364">
        <w:rPr>
          <w:rFonts w:eastAsia="宋体"/>
          <w:bCs/>
          <w:sz w:val="21"/>
          <w:szCs w:val="21"/>
        </w:rPr>
        <w:t>本合同经甲乙双方</w:t>
      </w:r>
      <w:r w:rsidR="009C253B" w:rsidRPr="00347364">
        <w:rPr>
          <w:rFonts w:eastAsia="宋体"/>
          <w:bCs/>
          <w:sz w:val="21"/>
          <w:szCs w:val="21"/>
        </w:rPr>
        <w:t>法定代表人或授权代理人签字</w:t>
      </w:r>
      <w:r w:rsidR="0050703B" w:rsidRPr="00347364">
        <w:rPr>
          <w:rFonts w:eastAsia="宋体"/>
          <w:bCs/>
          <w:sz w:val="21"/>
          <w:szCs w:val="21"/>
        </w:rPr>
        <w:t>（或签章）</w:t>
      </w:r>
      <w:r w:rsidR="009C253B" w:rsidRPr="00347364">
        <w:rPr>
          <w:rFonts w:eastAsia="宋体"/>
          <w:bCs/>
          <w:sz w:val="21"/>
          <w:szCs w:val="21"/>
        </w:rPr>
        <w:t>并加盖公章或合同专用</w:t>
      </w:r>
      <w:r w:rsidRPr="00347364">
        <w:rPr>
          <w:rFonts w:eastAsia="宋体"/>
          <w:bCs/>
          <w:sz w:val="21"/>
          <w:szCs w:val="21"/>
        </w:rPr>
        <w:t>章后生效。</w:t>
      </w:r>
    </w:p>
    <w:p w14:paraId="0387C7FA" w14:textId="68D88B8E"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2</w:t>
      </w:r>
      <w:r w:rsidR="002B61D3" w:rsidRPr="00347364">
        <w:rPr>
          <w:rFonts w:eastAsia="宋体"/>
          <w:bCs/>
          <w:sz w:val="21"/>
          <w:szCs w:val="21"/>
        </w:rPr>
        <w:t>.</w:t>
      </w:r>
      <w:r w:rsidRPr="00347364">
        <w:rPr>
          <w:rFonts w:eastAsia="宋体"/>
          <w:bCs/>
          <w:sz w:val="21"/>
          <w:szCs w:val="21"/>
        </w:rPr>
        <w:t>本合同未经双方一致同意，任何一方无权单方变更、解除本合同。</w:t>
      </w:r>
    </w:p>
    <w:bookmarkEnd w:id="2"/>
    <w:p w14:paraId="0B0F72FA" w14:textId="6E801695" w:rsidR="00A6583C" w:rsidRPr="00347364" w:rsidRDefault="005A5AF1"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3</w:t>
      </w:r>
      <w:r w:rsidR="002B61D3" w:rsidRPr="00347364">
        <w:rPr>
          <w:rFonts w:eastAsia="宋体"/>
          <w:bCs/>
          <w:sz w:val="21"/>
          <w:szCs w:val="21"/>
        </w:rPr>
        <w:t>.</w:t>
      </w:r>
      <w:r w:rsidRPr="00347364">
        <w:rPr>
          <w:rFonts w:eastAsia="宋体"/>
          <w:bCs/>
          <w:sz w:val="21"/>
          <w:szCs w:val="21"/>
        </w:rPr>
        <w:t>本合同的有效性不因部分条款的无效而受影响，部分条款无效，不影响其他条款的有效和履行。</w:t>
      </w:r>
    </w:p>
    <w:p w14:paraId="13BDEEF0" w14:textId="0844B71D"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第</w:t>
      </w:r>
      <w:r w:rsidR="00A72F96">
        <w:rPr>
          <w:rFonts w:eastAsia="宋体" w:hint="eastAsia"/>
          <w:b/>
          <w:bCs/>
          <w:sz w:val="21"/>
          <w:szCs w:val="21"/>
        </w:rPr>
        <w:t>九</w:t>
      </w:r>
      <w:r w:rsidRPr="00347364">
        <w:rPr>
          <w:rFonts w:eastAsia="宋体"/>
          <w:b/>
          <w:bCs/>
          <w:sz w:val="21"/>
          <w:szCs w:val="21"/>
        </w:rPr>
        <w:t>条</w:t>
      </w:r>
      <w:r w:rsidRPr="00347364">
        <w:rPr>
          <w:rFonts w:eastAsia="宋体"/>
          <w:b/>
          <w:bCs/>
          <w:sz w:val="21"/>
          <w:szCs w:val="21"/>
        </w:rPr>
        <w:t xml:space="preserve">  </w:t>
      </w:r>
      <w:r w:rsidRPr="00347364">
        <w:rPr>
          <w:rFonts w:eastAsia="宋体"/>
          <w:b/>
          <w:bCs/>
          <w:sz w:val="21"/>
          <w:szCs w:val="21"/>
        </w:rPr>
        <w:t>其他事项</w:t>
      </w:r>
    </w:p>
    <w:p w14:paraId="022A914F" w14:textId="603D25AD"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1.</w:t>
      </w:r>
      <w:r w:rsidR="005A5AF1" w:rsidRPr="00347364">
        <w:rPr>
          <w:rFonts w:eastAsia="宋体"/>
          <w:sz w:val="21"/>
          <w:szCs w:val="21"/>
        </w:rPr>
        <w:t>本合同的任何条款在任何方面是或变得不合法、无效或不可执行，本合同其他条款的合法性、有效性或可执行性不受任何影响或减损。</w:t>
      </w:r>
    </w:p>
    <w:p w14:paraId="36154244" w14:textId="096FC70D" w:rsidR="002050B8"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2</w:t>
      </w:r>
      <w:r w:rsidR="002B61D3" w:rsidRPr="00347364">
        <w:rPr>
          <w:rFonts w:eastAsia="宋体"/>
          <w:sz w:val="21"/>
          <w:szCs w:val="21"/>
        </w:rPr>
        <w:t>.</w:t>
      </w:r>
      <w:r w:rsidR="002050B8" w:rsidRPr="00347364">
        <w:rPr>
          <w:rFonts w:eastAsia="宋体"/>
          <w:bCs/>
          <w:sz w:val="21"/>
          <w:szCs w:val="21"/>
        </w:rPr>
        <w:t>乙方的单位公章、办公室印章、财务专用章、合同专用章、收发章均是双方文件往来、通讯和通知的有效印章。乙方单位所有工作人员是文件往来、通讯和通知的有权签收人。</w:t>
      </w:r>
    </w:p>
    <w:p w14:paraId="689BF7E1" w14:textId="05D84AC3" w:rsidR="00A6583C" w:rsidRPr="00347364" w:rsidRDefault="00CF2898" w:rsidP="00904B87">
      <w:pPr>
        <w:spacing w:beforeLines="50" w:before="156" w:afterLines="50" w:after="156" w:line="440" w:lineRule="exact"/>
        <w:ind w:firstLineChars="200" w:firstLine="420"/>
        <w:contextualSpacing/>
        <w:rPr>
          <w:rFonts w:eastAsia="宋体"/>
          <w:sz w:val="21"/>
          <w:szCs w:val="21"/>
        </w:rPr>
      </w:pPr>
      <w:r>
        <w:rPr>
          <w:rFonts w:eastAsia="宋体" w:hint="eastAsia"/>
          <w:sz w:val="21"/>
          <w:szCs w:val="21"/>
        </w:rPr>
        <w:t>3</w:t>
      </w:r>
      <w:r w:rsidR="002B61D3" w:rsidRPr="00347364">
        <w:rPr>
          <w:rFonts w:eastAsia="宋体"/>
          <w:sz w:val="21"/>
          <w:szCs w:val="21"/>
        </w:rPr>
        <w:t>.</w:t>
      </w:r>
      <w:r w:rsidR="005A5AF1" w:rsidRPr="00347364">
        <w:rPr>
          <w:rFonts w:eastAsia="宋体"/>
          <w:sz w:val="21"/>
          <w:szCs w:val="21"/>
        </w:rPr>
        <w:t>本合同的小标题仅为方便阅读而加入，不得被用于对本合同的解释或任何其他目的。</w:t>
      </w:r>
    </w:p>
    <w:p w14:paraId="42816707" w14:textId="4F317913"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第十条</w:t>
      </w:r>
      <w:r w:rsidRPr="00347364">
        <w:rPr>
          <w:rFonts w:eastAsia="宋体"/>
          <w:b/>
          <w:sz w:val="21"/>
          <w:szCs w:val="21"/>
        </w:rPr>
        <w:t xml:space="preserve"> </w:t>
      </w:r>
      <w:r w:rsidRPr="00347364">
        <w:rPr>
          <w:rFonts w:eastAsia="宋体"/>
          <w:b/>
          <w:sz w:val="21"/>
          <w:szCs w:val="21"/>
        </w:rPr>
        <w:t>其他</w:t>
      </w:r>
    </w:p>
    <w:p w14:paraId="72C29369" w14:textId="7374AB43" w:rsidR="007B6662" w:rsidRPr="00347364" w:rsidRDefault="0071366E" w:rsidP="00904B87">
      <w:pPr>
        <w:spacing w:beforeLines="50" w:before="156" w:afterLines="50" w:after="156" w:line="440" w:lineRule="exact"/>
        <w:ind w:firstLineChars="200" w:firstLine="420"/>
        <w:contextualSpacing/>
        <w:rPr>
          <w:rFonts w:eastAsia="宋体"/>
          <w:bCs/>
          <w:sz w:val="21"/>
          <w:szCs w:val="21"/>
        </w:rPr>
      </w:pPr>
      <w:r w:rsidRPr="00347364">
        <w:rPr>
          <w:rFonts w:eastAsia="宋体"/>
          <w:sz w:val="21"/>
          <w:szCs w:val="21"/>
        </w:rPr>
        <w:t>1</w:t>
      </w:r>
      <w:r w:rsidR="00C2225C" w:rsidRPr="00347364">
        <w:rPr>
          <w:rFonts w:eastAsia="宋体"/>
          <w:sz w:val="21"/>
          <w:szCs w:val="21"/>
        </w:rPr>
        <w:t>.</w:t>
      </w:r>
      <w:r w:rsidR="005A5AF1" w:rsidRPr="00347364">
        <w:rPr>
          <w:rFonts w:eastAsia="宋体"/>
          <w:sz w:val="21"/>
          <w:szCs w:val="21"/>
        </w:rPr>
        <w:t>本合同附件是本合同不可分割的组成部分，与本合同正文具有同等法律效力。本合同</w:t>
      </w:r>
      <w:r w:rsidR="005A5AF1" w:rsidRPr="00347364">
        <w:rPr>
          <w:rFonts w:eastAsia="宋体"/>
          <w:bCs/>
          <w:sz w:val="21"/>
          <w:szCs w:val="21"/>
        </w:rPr>
        <w:t>主要附件包括但不限于：</w:t>
      </w:r>
    </w:p>
    <w:p w14:paraId="1866F47C" w14:textId="77777777" w:rsidR="00A80178"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附件一：《保理业务申请书》</w:t>
      </w:r>
    </w:p>
    <w:p w14:paraId="40BDF238" w14:textId="77777777" w:rsidR="00513CB9"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二</w:t>
      </w:r>
      <w:r w:rsidRPr="00347364">
        <w:rPr>
          <w:rFonts w:eastAsia="宋体"/>
          <w:b/>
          <w:bCs/>
          <w:sz w:val="21"/>
          <w:szCs w:val="21"/>
        </w:rPr>
        <w:t>：《应收账款转让明细表》</w:t>
      </w:r>
    </w:p>
    <w:p w14:paraId="52021886"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三</w:t>
      </w:r>
      <w:r w:rsidRPr="00347364">
        <w:rPr>
          <w:rFonts w:eastAsia="宋体"/>
          <w:b/>
          <w:bCs/>
          <w:sz w:val="21"/>
          <w:szCs w:val="21"/>
        </w:rPr>
        <w:t>：《应收账款管理同意书》</w:t>
      </w:r>
    </w:p>
    <w:p w14:paraId="35739FC7" w14:textId="77777777"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附件</w:t>
      </w:r>
      <w:r w:rsidR="0050703B" w:rsidRPr="00347364">
        <w:rPr>
          <w:rFonts w:eastAsia="宋体"/>
          <w:b/>
          <w:bCs/>
          <w:sz w:val="21"/>
          <w:szCs w:val="21"/>
        </w:rPr>
        <w:t>四</w:t>
      </w:r>
      <w:r w:rsidRPr="00347364">
        <w:rPr>
          <w:rFonts w:eastAsia="宋体"/>
          <w:b/>
          <w:bCs/>
          <w:sz w:val="21"/>
          <w:szCs w:val="21"/>
        </w:rPr>
        <w:t>：《应收账款转让通知书》</w:t>
      </w:r>
    </w:p>
    <w:p w14:paraId="410C4224" w14:textId="21171073" w:rsidR="00A6583C" w:rsidRPr="00347364" w:rsidRDefault="002B61D3" w:rsidP="00914FA8">
      <w:pPr>
        <w:pStyle w:val="FWParties"/>
        <w:numPr>
          <w:ilvl w:val="0"/>
          <w:numId w:val="0"/>
        </w:numPr>
        <w:spacing w:beforeLines="50" w:before="156" w:afterLines="50" w:after="156" w:line="440" w:lineRule="exact"/>
        <w:ind w:left="420"/>
        <w:rPr>
          <w:sz w:val="21"/>
          <w:szCs w:val="21"/>
          <w:lang w:eastAsia="zh-CN"/>
        </w:rPr>
      </w:pPr>
      <w:r w:rsidRPr="00347364">
        <w:rPr>
          <w:sz w:val="21"/>
          <w:szCs w:val="21"/>
          <w:lang w:eastAsia="zh-CN"/>
        </w:rPr>
        <w:t>2.</w:t>
      </w:r>
      <w:bookmarkStart w:id="3" w:name="_Hlk535826544"/>
      <w:r w:rsidRPr="00347364">
        <w:rPr>
          <w:sz w:val="21"/>
          <w:szCs w:val="21"/>
          <w:lang w:eastAsia="zh-CN"/>
        </w:rPr>
        <w:t>本</w:t>
      </w:r>
      <w:r w:rsidR="005A5AF1" w:rsidRPr="00347364">
        <w:rPr>
          <w:sz w:val="21"/>
          <w:szCs w:val="21"/>
          <w:lang w:eastAsia="zh-CN"/>
        </w:rPr>
        <w:t>合同壹式</w:t>
      </w:r>
      <w:r w:rsidR="005A5AF1" w:rsidRPr="00347364">
        <w:rPr>
          <w:sz w:val="21"/>
          <w:szCs w:val="21"/>
          <w:u w:val="single"/>
          <w:lang w:eastAsia="zh-CN"/>
        </w:rPr>
        <w:t xml:space="preserve"> </w:t>
      </w:r>
      <w:r w:rsidR="0050703B" w:rsidRPr="00347364">
        <w:rPr>
          <w:sz w:val="21"/>
          <w:szCs w:val="21"/>
          <w:u w:val="single"/>
          <w:lang w:eastAsia="zh-CN"/>
        </w:rPr>
        <w:t>叁</w:t>
      </w:r>
      <w:r w:rsidR="005A5AF1" w:rsidRPr="00347364">
        <w:rPr>
          <w:sz w:val="21"/>
          <w:szCs w:val="21"/>
          <w:u w:val="single"/>
          <w:lang w:eastAsia="zh-CN"/>
        </w:rPr>
        <w:t xml:space="preserve"> </w:t>
      </w:r>
      <w:r w:rsidR="005A5AF1" w:rsidRPr="00347364">
        <w:rPr>
          <w:sz w:val="21"/>
          <w:szCs w:val="21"/>
          <w:lang w:eastAsia="zh-CN"/>
        </w:rPr>
        <w:t>份，</w:t>
      </w:r>
      <w:r w:rsidR="0050703B" w:rsidRPr="00347364">
        <w:rPr>
          <w:sz w:val="21"/>
          <w:szCs w:val="21"/>
          <w:lang w:eastAsia="zh-CN"/>
        </w:rPr>
        <w:t>甲方执贰份，乙方执</w:t>
      </w:r>
      <w:r w:rsidR="0050703B" w:rsidRPr="00347364">
        <w:rPr>
          <w:sz w:val="21"/>
          <w:szCs w:val="21"/>
          <w:u w:val="single"/>
          <w:lang w:eastAsia="zh-CN"/>
        </w:rPr>
        <w:t>壹</w:t>
      </w:r>
      <w:r w:rsidR="0050703B" w:rsidRPr="00347364">
        <w:rPr>
          <w:sz w:val="21"/>
          <w:szCs w:val="21"/>
          <w:lang w:eastAsia="zh-CN"/>
        </w:rPr>
        <w:t>份</w:t>
      </w:r>
      <w:r w:rsidR="005A5AF1" w:rsidRPr="00347364">
        <w:rPr>
          <w:sz w:val="21"/>
          <w:szCs w:val="21"/>
          <w:lang w:eastAsia="zh-CN"/>
        </w:rPr>
        <w:t>，具有同等法律效力。</w:t>
      </w:r>
      <w:bookmarkEnd w:id="3"/>
    </w:p>
    <w:p w14:paraId="255BD613" w14:textId="7C1ACF85" w:rsidR="006F6445" w:rsidRPr="00CF2898"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2B98202C" w14:textId="0616FF65"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3B507D24" w14:textId="19DD9171"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64215AD7" w14:textId="6EA6CC2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FF41E5D" w14:textId="233D8FDB"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BC495A2" w14:textId="0FAD2FDC"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0211D3C2" w14:textId="00F55BDF" w:rsidR="006F6445" w:rsidRPr="00347364" w:rsidRDefault="006F6445" w:rsidP="00904B87">
      <w:pPr>
        <w:pStyle w:val="FWParties"/>
        <w:numPr>
          <w:ilvl w:val="0"/>
          <w:numId w:val="0"/>
        </w:numPr>
        <w:spacing w:beforeLines="50" w:before="156" w:afterLines="50" w:after="156" w:line="440" w:lineRule="exact"/>
        <w:ind w:firstLineChars="200" w:firstLine="420"/>
        <w:rPr>
          <w:sz w:val="21"/>
          <w:szCs w:val="21"/>
          <w:lang w:eastAsia="zh-CN"/>
        </w:rPr>
      </w:pPr>
    </w:p>
    <w:p w14:paraId="5B24518D" w14:textId="77777777" w:rsidR="00347364" w:rsidRDefault="00347364">
      <w:pPr>
        <w:widowControl/>
        <w:jc w:val="left"/>
        <w:rPr>
          <w:rFonts w:eastAsia="宋体"/>
          <w:bCs/>
          <w:sz w:val="21"/>
          <w:szCs w:val="21"/>
        </w:rPr>
      </w:pPr>
      <w:bookmarkStart w:id="4" w:name="_Hlk535826579"/>
      <w:r>
        <w:rPr>
          <w:rFonts w:eastAsia="宋体"/>
          <w:bCs/>
          <w:sz w:val="21"/>
          <w:szCs w:val="21"/>
        </w:rPr>
        <w:br w:type="page"/>
      </w:r>
    </w:p>
    <w:p w14:paraId="0E5231F4" w14:textId="0DC86055" w:rsidR="00A80178" w:rsidRPr="00347364" w:rsidRDefault="00186CD3" w:rsidP="00914FA8">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lastRenderedPageBreak/>
        <w:t>（</w:t>
      </w:r>
      <w:r w:rsidR="0022090A" w:rsidRPr="00347364">
        <w:rPr>
          <w:rFonts w:eastAsia="宋体"/>
          <w:bCs/>
          <w:sz w:val="21"/>
          <w:szCs w:val="21"/>
        </w:rPr>
        <w:t>本页</w:t>
      </w:r>
      <w:r w:rsidRPr="00347364">
        <w:rPr>
          <w:rFonts w:eastAsia="宋体"/>
          <w:bCs/>
          <w:sz w:val="21"/>
          <w:szCs w:val="21"/>
        </w:rPr>
        <w:t>无正文</w:t>
      </w:r>
      <w:r w:rsidR="0022090A" w:rsidRPr="00347364">
        <w:rPr>
          <w:rFonts w:eastAsia="宋体"/>
          <w:bCs/>
          <w:sz w:val="21"/>
          <w:szCs w:val="21"/>
        </w:rPr>
        <w:t>，为各方签署页</w:t>
      </w:r>
      <w:r w:rsidRPr="00347364">
        <w:rPr>
          <w:rFonts w:eastAsia="宋体"/>
          <w:bCs/>
          <w:sz w:val="21"/>
          <w:szCs w:val="21"/>
        </w:rPr>
        <w:t>）</w:t>
      </w:r>
    </w:p>
    <w:p w14:paraId="4729448E" w14:textId="0F87E140" w:rsidR="00A6583C" w:rsidRPr="00347364" w:rsidRDefault="005A5AF1" w:rsidP="00904B87">
      <w:pPr>
        <w:spacing w:beforeLines="50" w:before="156" w:afterLines="50" w:after="156" w:line="440" w:lineRule="exact"/>
        <w:ind w:firstLineChars="200" w:firstLine="422"/>
        <w:contextualSpacing/>
        <w:rPr>
          <w:rFonts w:eastAsia="宋体"/>
          <w:b/>
          <w:bCs/>
          <w:sz w:val="21"/>
          <w:szCs w:val="21"/>
        </w:rPr>
      </w:pPr>
      <w:r w:rsidRPr="00347364">
        <w:rPr>
          <w:rFonts w:eastAsia="宋体"/>
          <w:b/>
          <w:bCs/>
          <w:sz w:val="21"/>
          <w:szCs w:val="21"/>
        </w:rPr>
        <w:t>【签署页】：</w:t>
      </w:r>
      <w:r w:rsidR="004E66FF" w:rsidRPr="00347364">
        <w:rPr>
          <w:rFonts w:eastAsia="宋体"/>
          <w:b/>
          <w:bCs/>
          <w:sz w:val="21"/>
          <w:szCs w:val="21"/>
        </w:rPr>
        <w:t>签署</w:t>
      </w:r>
      <w:r w:rsidRPr="00347364">
        <w:rPr>
          <w:rFonts w:eastAsia="宋体"/>
          <w:b/>
          <w:bCs/>
          <w:sz w:val="21"/>
          <w:szCs w:val="21"/>
        </w:rPr>
        <w:t>前，乙方应仔细阅读本合同的全部条款，特别是加黑条款，并且仔细阅读后附的《签约重要提示》，双方</w:t>
      </w:r>
      <w:r w:rsidR="004E66FF" w:rsidRPr="00347364">
        <w:rPr>
          <w:rFonts w:eastAsia="宋体"/>
          <w:b/>
          <w:bCs/>
          <w:sz w:val="21"/>
          <w:szCs w:val="21"/>
        </w:rPr>
        <w:t>签署</w:t>
      </w:r>
      <w:r w:rsidRPr="00347364">
        <w:rPr>
          <w:rFonts w:eastAsia="宋体"/>
          <w:b/>
          <w:bCs/>
          <w:sz w:val="21"/>
          <w:szCs w:val="21"/>
        </w:rPr>
        <w:t>本合同后，应严格遵守本合同的全部约定。</w:t>
      </w:r>
    </w:p>
    <w:tbl>
      <w:tblPr>
        <w:tblW w:w="83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8325"/>
      </w:tblGrid>
      <w:tr w:rsidR="00A6583C" w:rsidRPr="00347364" w14:paraId="2ACAB493" w14:textId="77777777" w:rsidTr="00BA18EA">
        <w:trPr>
          <w:trHeight w:hRule="exact" w:val="2929"/>
        </w:trPr>
        <w:tc>
          <w:tcPr>
            <w:tcW w:w="8325" w:type="dxa"/>
            <w:vAlign w:val="center"/>
          </w:tcPr>
          <w:p w14:paraId="1537CD57"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甲方（公章）：</w:t>
            </w:r>
            <w:r w:rsidR="00947182" w:rsidRPr="00347364">
              <w:rPr>
                <w:rFonts w:eastAsia="宋体"/>
                <w:sz w:val="21"/>
                <w:szCs w:val="21"/>
              </w:rPr>
              <w:t xml:space="preserve">                          </w:t>
            </w:r>
            <w:r w:rsidRPr="00347364">
              <w:rPr>
                <w:rFonts w:eastAsia="宋体"/>
                <w:sz w:val="21"/>
                <w:szCs w:val="21"/>
              </w:rPr>
              <w:t>法定代表人或委托代理人（签章）：</w:t>
            </w:r>
          </w:p>
          <w:p w14:paraId="18CD2D3E"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24D6490" w14:textId="5B9E62E3"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66448C62" w14:textId="6ECA775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85172D0"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6D26CE11" w14:textId="5BF727C9"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1330477753"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1330477753"/>
          </w:p>
          <w:p w14:paraId="04BC6335"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A3693A3" w14:textId="6ED58A20"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p>
        </w:tc>
      </w:tr>
      <w:tr w:rsidR="00A6583C" w:rsidRPr="00347364" w14:paraId="003ECAE3" w14:textId="77777777" w:rsidTr="00BA18EA">
        <w:trPr>
          <w:trHeight w:hRule="exact" w:val="2784"/>
        </w:trPr>
        <w:tc>
          <w:tcPr>
            <w:tcW w:w="8325" w:type="dxa"/>
            <w:vAlign w:val="center"/>
          </w:tcPr>
          <w:p w14:paraId="3D7E3582"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乙方（公章）：</w:t>
            </w:r>
            <w:r w:rsidR="00947182" w:rsidRPr="00347364">
              <w:rPr>
                <w:rFonts w:eastAsia="宋体"/>
                <w:sz w:val="21"/>
                <w:szCs w:val="21"/>
              </w:rPr>
              <w:t xml:space="preserve">                           </w:t>
            </w:r>
            <w:r w:rsidRPr="00347364">
              <w:rPr>
                <w:rFonts w:eastAsia="宋体"/>
                <w:sz w:val="21"/>
                <w:szCs w:val="21"/>
              </w:rPr>
              <w:t>法定代表人或委托代理人（签章）：</w:t>
            </w:r>
          </w:p>
          <w:p w14:paraId="2DD7885B"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96D384" w14:textId="17AE7B8B"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1BC63F24" w14:textId="1F711209"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4FCDA176" w14:textId="77777777" w:rsidR="006F6445" w:rsidRPr="00347364" w:rsidRDefault="006F6445" w:rsidP="00904B87">
            <w:pPr>
              <w:keepNext/>
              <w:keepLines/>
              <w:spacing w:beforeLines="50" w:before="156" w:afterLines="50" w:after="156" w:line="440" w:lineRule="exact"/>
              <w:ind w:firstLineChars="200" w:firstLine="422"/>
              <w:contextualSpacing/>
              <w:rPr>
                <w:rFonts w:eastAsia="宋体"/>
                <w:b/>
                <w:bCs/>
                <w:sz w:val="21"/>
                <w:szCs w:val="21"/>
              </w:rPr>
            </w:pPr>
          </w:p>
          <w:p w14:paraId="753D3B3A" w14:textId="46D1E5AE"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permStart w:id="2069498626" w:edGrp="everyone"/>
            <w:r w:rsidR="002B61D3"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ermEnd w:id="2069498626"/>
          </w:p>
          <w:p w14:paraId="49161CD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705CB51F"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2F9D6AB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日期：</w:t>
            </w:r>
            <w:r w:rsidR="00B96D03" w:rsidRPr="00347364">
              <w:rPr>
                <w:rFonts w:eastAsia="宋体"/>
                <w:sz w:val="21"/>
                <w:szCs w:val="21"/>
              </w:rPr>
              <w:t>2017</w:t>
            </w:r>
            <w:r w:rsidRPr="00347364">
              <w:rPr>
                <w:rFonts w:eastAsia="宋体"/>
                <w:sz w:val="21"/>
                <w:szCs w:val="21"/>
              </w:rPr>
              <w:t>年月日</w:t>
            </w:r>
          </w:p>
          <w:p w14:paraId="45148D88"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40866F13" w14:textId="77777777" w:rsidR="00A6583C" w:rsidRPr="00347364" w:rsidRDefault="00A6583C" w:rsidP="00904B87">
            <w:pPr>
              <w:keepNext/>
              <w:keepLines/>
              <w:spacing w:beforeLines="50" w:before="156" w:afterLines="50" w:after="156" w:line="440" w:lineRule="exact"/>
              <w:ind w:firstLineChars="200" w:firstLine="422"/>
              <w:contextualSpacing/>
              <w:rPr>
                <w:rFonts w:eastAsia="宋体"/>
                <w:b/>
                <w:bCs/>
                <w:sz w:val="21"/>
                <w:szCs w:val="21"/>
              </w:rPr>
            </w:pPr>
          </w:p>
          <w:p w14:paraId="00600F7C" w14:textId="77777777"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 xml:space="preserve">                                     </w:t>
            </w:r>
            <w:r w:rsidRPr="00347364">
              <w:rPr>
                <w:rFonts w:eastAsia="宋体"/>
                <w:sz w:val="21"/>
                <w:szCs w:val="21"/>
              </w:rPr>
              <w:t>年</w:t>
            </w:r>
            <w:r w:rsidRPr="00347364">
              <w:rPr>
                <w:rFonts w:eastAsia="宋体"/>
                <w:sz w:val="21"/>
                <w:szCs w:val="21"/>
              </w:rPr>
              <w:t xml:space="preserve">      </w:t>
            </w:r>
            <w:r w:rsidRPr="00347364">
              <w:rPr>
                <w:rFonts w:eastAsia="宋体"/>
                <w:sz w:val="21"/>
                <w:szCs w:val="21"/>
              </w:rPr>
              <w:t>月</w:t>
            </w:r>
            <w:r w:rsidRPr="00347364">
              <w:rPr>
                <w:rFonts w:eastAsia="宋体"/>
                <w:sz w:val="21"/>
                <w:szCs w:val="21"/>
              </w:rPr>
              <w:t xml:space="preserve">      </w:t>
            </w:r>
            <w:r w:rsidRPr="00347364">
              <w:rPr>
                <w:rFonts w:eastAsia="宋体"/>
                <w:sz w:val="21"/>
                <w:szCs w:val="21"/>
              </w:rPr>
              <w:t>日</w:t>
            </w:r>
          </w:p>
        </w:tc>
      </w:tr>
      <w:bookmarkEnd w:id="4"/>
    </w:tbl>
    <w:p w14:paraId="118FBF8C" w14:textId="77777777" w:rsidR="00EB6C81" w:rsidRPr="00347364" w:rsidRDefault="00EB6C81" w:rsidP="00904B87">
      <w:pPr>
        <w:spacing w:beforeLines="50" w:before="156" w:afterLines="50" w:after="156" w:line="440" w:lineRule="exact"/>
        <w:ind w:firstLineChars="200" w:firstLine="422"/>
        <w:contextualSpacing/>
        <w:rPr>
          <w:rFonts w:eastAsia="宋体"/>
          <w:b/>
          <w:sz w:val="21"/>
          <w:szCs w:val="21"/>
        </w:rPr>
      </w:pPr>
    </w:p>
    <w:p w14:paraId="1C599F7D" w14:textId="6ECCE34C" w:rsidR="00EB6C81" w:rsidRPr="00347364" w:rsidRDefault="0065675D"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t>本合同签署地：</w:t>
      </w:r>
      <w:permStart w:id="783697208" w:edGrp="everyone"/>
      <w:r w:rsidRPr="00347364">
        <w:rPr>
          <w:rFonts w:eastAsia="宋体"/>
          <w:b/>
          <w:sz w:val="21"/>
          <w:szCs w:val="21"/>
        </w:rPr>
        <w:t>上海市杨浦区</w:t>
      </w:r>
      <w:permEnd w:id="783697208"/>
    </w:p>
    <w:p w14:paraId="6B187007" w14:textId="77777777" w:rsidR="00D632B3" w:rsidRPr="00347364" w:rsidRDefault="00D632B3"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br w:type="page"/>
      </w:r>
    </w:p>
    <w:p w14:paraId="3867C317" w14:textId="707246F1" w:rsidR="00610E51"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附件一：</w:t>
      </w:r>
    </w:p>
    <w:p w14:paraId="75A592AE" w14:textId="5BAA8972" w:rsidR="00A6583C" w:rsidRPr="00347364" w:rsidRDefault="005A5AF1" w:rsidP="00914FA8">
      <w:pPr>
        <w:spacing w:beforeLines="50" w:before="156" w:afterLines="50" w:after="156" w:line="440" w:lineRule="exact"/>
        <w:ind w:firstLineChars="200" w:firstLine="482"/>
        <w:contextualSpacing/>
        <w:jc w:val="center"/>
        <w:rPr>
          <w:rFonts w:eastAsia="宋体"/>
          <w:b/>
          <w:sz w:val="24"/>
        </w:rPr>
      </w:pPr>
      <w:bookmarkStart w:id="5" w:name="_Hlk535824663"/>
      <w:r w:rsidRPr="00347364">
        <w:rPr>
          <w:rFonts w:eastAsia="宋体"/>
          <w:b/>
          <w:sz w:val="24"/>
        </w:rPr>
        <w:t>保理业务申请书</w:t>
      </w:r>
    </w:p>
    <w:bookmarkEnd w:id="5"/>
    <w:p w14:paraId="497E79B1" w14:textId="77041612" w:rsidR="006E0F78" w:rsidRPr="00F44553" w:rsidRDefault="00CE248A" w:rsidP="00F44553">
      <w:pPr>
        <w:spacing w:beforeLines="50" w:before="156" w:afterLines="50" w:after="156" w:line="440" w:lineRule="exact"/>
        <w:ind w:right="840" w:firstLineChars="200" w:firstLine="420"/>
        <w:contextualSpacing/>
        <w:jc w:val="center"/>
        <w:rPr>
          <w:rFonts w:eastAsia="宋体"/>
          <w:sz w:val="21"/>
          <w:szCs w:val="21"/>
        </w:rPr>
      </w:pPr>
      <w:r w:rsidRPr="00347364">
        <w:rPr>
          <w:rFonts w:eastAsia="宋体"/>
          <w:sz w:val="21"/>
          <w:szCs w:val="21"/>
        </w:rPr>
        <w:t xml:space="preserve">                                                  </w:t>
      </w:r>
      <w:r w:rsidR="00224B03" w:rsidRPr="00347364">
        <w:rPr>
          <w:rFonts w:eastAsia="宋体"/>
          <w:sz w:val="21"/>
          <w:szCs w:val="21"/>
        </w:rPr>
        <w:t>编号：</w:t>
      </w:r>
      <w:permStart w:id="1811876283" w:edGrp="everyone"/>
      <w:r w:rsidR="002B61D3" w:rsidRPr="00347364">
        <w:rPr>
          <w:rFonts w:eastAsia="宋体"/>
          <w:sz w:val="21"/>
          <w:szCs w:val="21"/>
        </w:rPr>
        <w:t xml:space="preserve">  </w:t>
      </w:r>
      <w:permEnd w:id="1811876283"/>
    </w:p>
    <w:p w14:paraId="0829B4EE" w14:textId="7C64FE58" w:rsidR="00B1523B" w:rsidRPr="00347364" w:rsidRDefault="005A5AF1" w:rsidP="00F44553">
      <w:pPr>
        <w:adjustRightInd w:val="0"/>
        <w:snapToGrid w:val="0"/>
        <w:spacing w:beforeLines="50" w:before="156" w:afterLines="50" w:after="156" w:line="360" w:lineRule="exact"/>
        <w:ind w:firstLineChars="200" w:firstLine="422"/>
        <w:contextualSpacing/>
        <w:rPr>
          <w:rFonts w:eastAsia="宋体"/>
          <w:b/>
          <w:bCs/>
          <w:sz w:val="21"/>
          <w:szCs w:val="21"/>
        </w:rPr>
      </w:pPr>
      <w:r w:rsidRPr="00347364">
        <w:rPr>
          <w:rFonts w:eastAsia="宋体"/>
          <w:b/>
          <w:snapToGrid w:val="0"/>
          <w:sz w:val="21"/>
          <w:szCs w:val="21"/>
        </w:rPr>
        <w:t>致</w:t>
      </w:r>
      <w:permStart w:id="1737582914" w:edGrp="everyone"/>
      <w:r w:rsidR="002B61D3" w:rsidRPr="00347364">
        <w:rPr>
          <w:rFonts w:eastAsia="宋体"/>
          <w:b/>
          <w:snapToGrid w:val="0"/>
          <w:sz w:val="21"/>
          <w:szCs w:val="21"/>
        </w:rPr>
        <w:t xml:space="preserve">  </w:t>
      </w:r>
      <w:permEnd w:id="1737582914"/>
      <w:r w:rsidR="00B1523B" w:rsidRPr="00347364">
        <w:rPr>
          <w:rFonts w:eastAsia="宋体"/>
          <w:b/>
          <w:snapToGrid w:val="0"/>
          <w:sz w:val="21"/>
          <w:szCs w:val="21"/>
        </w:rPr>
        <w:t>：</w:t>
      </w:r>
    </w:p>
    <w:p w14:paraId="1EBE241D" w14:textId="75F7676B" w:rsidR="00A6583C" w:rsidRPr="00347364" w:rsidRDefault="00EF074A"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根据我司与贵司</w:t>
      </w:r>
      <w:r w:rsidR="004E66FF" w:rsidRPr="00347364">
        <w:rPr>
          <w:rFonts w:eastAsia="宋体"/>
          <w:snapToGrid w:val="0"/>
          <w:sz w:val="21"/>
          <w:szCs w:val="21"/>
        </w:rPr>
        <w:t>签署</w:t>
      </w:r>
      <w:r w:rsidRPr="00347364">
        <w:rPr>
          <w:rFonts w:eastAsia="宋体"/>
          <w:snapToGrid w:val="0"/>
          <w:sz w:val="21"/>
          <w:szCs w:val="21"/>
        </w:rPr>
        <w:t>的编号为</w:t>
      </w:r>
      <w:permStart w:id="644903924" w:edGrp="everyone"/>
      <w:r w:rsidR="002B61D3" w:rsidRPr="00347364">
        <w:rPr>
          <w:rFonts w:eastAsia="宋体"/>
          <w:snapToGrid w:val="0"/>
          <w:sz w:val="21"/>
          <w:szCs w:val="21"/>
        </w:rPr>
        <w:t xml:space="preserve">  </w:t>
      </w:r>
      <w:permEnd w:id="644903924"/>
      <w:r w:rsidRPr="00347364">
        <w:rPr>
          <w:rFonts w:eastAsia="宋体"/>
          <w:snapToGrid w:val="0"/>
          <w:sz w:val="21"/>
          <w:szCs w:val="21"/>
        </w:rPr>
        <w:t>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我司拟向贵司申请办理保理业务，有关资料如下：</w:t>
      </w:r>
      <w:r w:rsidR="005A5AF1" w:rsidRPr="00347364">
        <w:rPr>
          <w:rFonts w:eastAsia="宋体"/>
          <w:snapToGrid w:val="0"/>
          <w:sz w:val="21"/>
          <w:szCs w:val="21"/>
        </w:rPr>
        <w:t xml:space="preserve">  </w:t>
      </w:r>
    </w:p>
    <w:p w14:paraId="7F7C3CB4" w14:textId="19419F0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Pr="00347364">
        <w:rPr>
          <w:rFonts w:eastAsia="宋体"/>
          <w:snapToGrid w:val="0"/>
          <w:sz w:val="21"/>
          <w:szCs w:val="21"/>
        </w:rPr>
        <w:t>单位：万元</w:t>
      </w:r>
    </w:p>
    <w:tbl>
      <w:tblPr>
        <w:tblW w:w="8621" w:type="dxa"/>
        <w:tblLayout w:type="fixed"/>
        <w:tblLook w:val="0000" w:firstRow="0" w:lastRow="0" w:firstColumn="0" w:lastColumn="0" w:noHBand="0" w:noVBand="0"/>
      </w:tblPr>
      <w:tblGrid>
        <w:gridCol w:w="1575"/>
        <w:gridCol w:w="425"/>
        <w:gridCol w:w="1898"/>
        <w:gridCol w:w="705"/>
        <w:gridCol w:w="1170"/>
        <w:gridCol w:w="578"/>
        <w:gridCol w:w="2270"/>
      </w:tblGrid>
      <w:tr w:rsidR="00D203C2" w:rsidRPr="00347364" w14:paraId="7E81526D"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5C31D33A"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（一）</w:t>
            </w:r>
            <w:r w:rsidR="00B714E9" w:rsidRPr="00F44553">
              <w:rPr>
                <w:rFonts w:eastAsia="宋体"/>
                <w:kern w:val="0"/>
                <w:sz w:val="18"/>
                <w:szCs w:val="18"/>
              </w:rPr>
              <w:t>保理申请人资</w:t>
            </w:r>
            <w:r w:rsidRPr="00F44553">
              <w:rPr>
                <w:rFonts w:eastAsia="宋体"/>
                <w:kern w:val="0"/>
                <w:sz w:val="18"/>
                <w:szCs w:val="18"/>
              </w:rPr>
              <w:t>料</w:t>
            </w:r>
          </w:p>
        </w:tc>
      </w:tr>
      <w:tr w:rsidR="00D203C2" w:rsidRPr="00347364" w14:paraId="641C3526" w14:textId="77777777" w:rsidTr="00D203C2">
        <w:trPr>
          <w:trHeight w:val="417"/>
        </w:trPr>
        <w:tc>
          <w:tcPr>
            <w:tcW w:w="2000" w:type="dxa"/>
            <w:gridSpan w:val="2"/>
            <w:tcBorders>
              <w:top w:val="nil"/>
              <w:left w:val="single" w:sz="4" w:space="0" w:color="auto"/>
              <w:bottom w:val="single" w:sz="4" w:space="0" w:color="auto"/>
              <w:right w:val="single" w:sz="4" w:space="0" w:color="auto"/>
            </w:tcBorders>
            <w:vAlign w:val="center"/>
          </w:tcPr>
          <w:p w14:paraId="42441130"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62146284" w:edGrp="everyone" w:colFirst="1" w:colLast="1"/>
            <w:r w:rsidRPr="00F44553">
              <w:rPr>
                <w:rFonts w:eastAsia="宋体"/>
                <w:kern w:val="0"/>
                <w:sz w:val="18"/>
                <w:szCs w:val="18"/>
              </w:rPr>
              <w:t>公司全称</w:t>
            </w:r>
          </w:p>
        </w:tc>
        <w:tc>
          <w:tcPr>
            <w:tcW w:w="6621" w:type="dxa"/>
            <w:gridSpan w:val="5"/>
            <w:tcBorders>
              <w:top w:val="single" w:sz="4" w:space="0" w:color="auto"/>
              <w:left w:val="nil"/>
              <w:bottom w:val="single" w:sz="4" w:space="0" w:color="auto"/>
              <w:right w:val="single" w:sz="4" w:space="0" w:color="000000"/>
            </w:tcBorders>
            <w:vAlign w:val="center"/>
          </w:tcPr>
          <w:p w14:paraId="4854465D" w14:textId="059C4D6E" w:rsidR="00D203C2" w:rsidRPr="00F44553" w:rsidRDefault="00D203C2" w:rsidP="00F44553">
            <w:pPr>
              <w:widowControl/>
              <w:spacing w:beforeLines="50" w:before="156" w:afterLines="50" w:after="156" w:line="360" w:lineRule="exact"/>
              <w:contextualSpacing/>
              <w:rPr>
                <w:rFonts w:eastAsia="宋体"/>
                <w:kern w:val="0"/>
                <w:sz w:val="18"/>
                <w:szCs w:val="18"/>
              </w:rPr>
            </w:pPr>
          </w:p>
        </w:tc>
      </w:tr>
      <w:tr w:rsidR="00D203C2" w:rsidRPr="00347364" w14:paraId="5DE65437"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92FEB11" w14:textId="77777777" w:rsidR="00D203C2" w:rsidRPr="00F44553" w:rsidRDefault="00D203C2" w:rsidP="00F44553">
            <w:pPr>
              <w:widowControl/>
              <w:spacing w:beforeLines="50" w:before="156" w:afterLines="50" w:after="156" w:line="360" w:lineRule="exact"/>
              <w:contextualSpacing/>
              <w:rPr>
                <w:rFonts w:eastAsia="宋体"/>
                <w:kern w:val="0"/>
                <w:sz w:val="18"/>
                <w:szCs w:val="18"/>
              </w:rPr>
            </w:pPr>
            <w:permStart w:id="2098084643" w:edGrp="everyone" w:colFirst="1" w:colLast="1"/>
            <w:permStart w:id="815863886" w:edGrp="everyone" w:colFirst="3" w:colLast="3"/>
            <w:permEnd w:id="62146284"/>
            <w:r w:rsidRPr="00F44553">
              <w:rPr>
                <w:rFonts w:eastAsia="宋体"/>
                <w:kern w:val="0"/>
                <w:sz w:val="18"/>
                <w:szCs w:val="18"/>
              </w:rPr>
              <w:t>注册（经营）地址</w:t>
            </w:r>
          </w:p>
        </w:tc>
        <w:tc>
          <w:tcPr>
            <w:tcW w:w="2603" w:type="dxa"/>
            <w:gridSpan w:val="2"/>
            <w:tcBorders>
              <w:top w:val="single" w:sz="4" w:space="0" w:color="auto"/>
              <w:left w:val="nil"/>
              <w:bottom w:val="single" w:sz="4" w:space="0" w:color="auto"/>
              <w:right w:val="single" w:sz="4" w:space="0" w:color="000000"/>
            </w:tcBorders>
            <w:vAlign w:val="center"/>
          </w:tcPr>
          <w:p w14:paraId="2E59B31C" w14:textId="58531B66"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238FB09" w14:textId="3295E7B9" w:rsidR="00D203C2" w:rsidRPr="00F44553" w:rsidRDefault="00D203C2"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成立时间</w:t>
            </w:r>
          </w:p>
        </w:tc>
        <w:tc>
          <w:tcPr>
            <w:tcW w:w="2270" w:type="dxa"/>
            <w:tcBorders>
              <w:top w:val="single" w:sz="4" w:space="0" w:color="auto"/>
              <w:left w:val="nil"/>
              <w:bottom w:val="single" w:sz="4" w:space="0" w:color="auto"/>
              <w:right w:val="single" w:sz="4" w:space="0" w:color="000000"/>
            </w:tcBorders>
            <w:vAlign w:val="center"/>
          </w:tcPr>
          <w:p w14:paraId="1F035526" w14:textId="6719E704"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D203C2" w:rsidRPr="00347364" w14:paraId="0E64824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6839B1C5" w14:textId="77777777" w:rsidR="00D203C2" w:rsidRPr="00F44553" w:rsidRDefault="00D203C2" w:rsidP="00F44553">
            <w:pPr>
              <w:widowControl/>
              <w:spacing w:beforeLines="50" w:before="156" w:afterLines="50" w:after="156" w:line="360" w:lineRule="exact"/>
              <w:ind w:firstLineChars="200" w:firstLine="360"/>
              <w:contextualSpacing/>
              <w:rPr>
                <w:rFonts w:eastAsia="宋体"/>
                <w:kern w:val="0"/>
                <w:sz w:val="18"/>
                <w:szCs w:val="18"/>
              </w:rPr>
            </w:pPr>
            <w:permStart w:id="1300652944" w:edGrp="everyone" w:colFirst="1" w:colLast="1"/>
            <w:permStart w:id="1958495536" w:edGrp="everyone" w:colFirst="3" w:colLast="3"/>
            <w:permEnd w:id="2098084643"/>
            <w:permEnd w:id="815863886"/>
            <w:r w:rsidRPr="00F44553">
              <w:rPr>
                <w:rFonts w:eastAsia="宋体"/>
                <w:kern w:val="0"/>
                <w:sz w:val="18"/>
                <w:szCs w:val="18"/>
              </w:rPr>
              <w:t>企业性质</w:t>
            </w:r>
          </w:p>
        </w:tc>
        <w:tc>
          <w:tcPr>
            <w:tcW w:w="2603" w:type="dxa"/>
            <w:gridSpan w:val="2"/>
            <w:tcBorders>
              <w:top w:val="single" w:sz="4" w:space="0" w:color="auto"/>
              <w:left w:val="nil"/>
              <w:bottom w:val="single" w:sz="4" w:space="0" w:color="auto"/>
              <w:right w:val="single" w:sz="4" w:space="0" w:color="000000"/>
            </w:tcBorders>
            <w:vAlign w:val="center"/>
          </w:tcPr>
          <w:p w14:paraId="0865D312" w14:textId="074EF8DE" w:rsidR="00D203C2" w:rsidRPr="00F44553" w:rsidRDefault="00D203C2"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455F20B9" w14:textId="77777777" w:rsidR="00D203C2" w:rsidRPr="00F44553" w:rsidRDefault="0050703B" w:rsidP="00F44553">
            <w:pPr>
              <w:widowControl/>
              <w:spacing w:beforeLines="50" w:before="156" w:afterLines="50" w:after="156" w:line="360" w:lineRule="exact"/>
              <w:contextualSpacing/>
              <w:rPr>
                <w:rFonts w:eastAsia="宋体"/>
                <w:bCs/>
                <w:sz w:val="18"/>
                <w:szCs w:val="18"/>
              </w:rPr>
            </w:pPr>
            <w:r w:rsidRPr="00F44553">
              <w:rPr>
                <w:rFonts w:eastAsia="宋体"/>
                <w:bCs/>
                <w:sz w:val="18"/>
                <w:szCs w:val="18"/>
              </w:rPr>
              <w:t>注册号</w:t>
            </w:r>
            <w:r w:rsidRPr="00F44553">
              <w:rPr>
                <w:rFonts w:eastAsia="宋体"/>
                <w:bCs/>
                <w:sz w:val="18"/>
                <w:szCs w:val="18"/>
              </w:rPr>
              <w:t>/</w:t>
            </w:r>
            <w:r w:rsidRPr="00F44553">
              <w:rPr>
                <w:rFonts w:eastAsia="宋体"/>
                <w:bCs/>
                <w:sz w:val="18"/>
                <w:szCs w:val="18"/>
              </w:rPr>
              <w:t>统一社会信用代码</w:t>
            </w:r>
          </w:p>
        </w:tc>
        <w:tc>
          <w:tcPr>
            <w:tcW w:w="2270" w:type="dxa"/>
            <w:tcBorders>
              <w:top w:val="single" w:sz="4" w:space="0" w:color="auto"/>
              <w:left w:val="nil"/>
              <w:bottom w:val="single" w:sz="4" w:space="0" w:color="auto"/>
              <w:right w:val="single" w:sz="4" w:space="0" w:color="000000"/>
            </w:tcBorders>
            <w:vAlign w:val="center"/>
          </w:tcPr>
          <w:p w14:paraId="6D77221C" w14:textId="0500CFE1" w:rsidR="00D203C2" w:rsidRPr="00F44553" w:rsidRDefault="00D203C2" w:rsidP="00F44553">
            <w:pPr>
              <w:widowControl/>
              <w:spacing w:beforeLines="50" w:before="156" w:afterLines="50" w:after="156" w:line="360" w:lineRule="exact"/>
              <w:contextualSpacing/>
              <w:rPr>
                <w:rFonts w:eastAsia="宋体"/>
                <w:bCs/>
                <w:sz w:val="18"/>
                <w:szCs w:val="18"/>
              </w:rPr>
            </w:pPr>
          </w:p>
        </w:tc>
      </w:tr>
      <w:tr w:rsidR="002A765D" w:rsidRPr="00347364" w14:paraId="22DB218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0E60202"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286349548" w:edGrp="everyone" w:colFirst="1" w:colLast="1"/>
            <w:permStart w:id="709894723" w:edGrp="everyone" w:colFirst="3" w:colLast="3"/>
            <w:permEnd w:id="1300652944"/>
            <w:permEnd w:id="1958495536"/>
            <w:r w:rsidRPr="00F44553">
              <w:rPr>
                <w:rFonts w:eastAsia="宋体"/>
                <w:kern w:val="0"/>
                <w:sz w:val="18"/>
                <w:szCs w:val="18"/>
              </w:rPr>
              <w:t>注册资本</w:t>
            </w:r>
          </w:p>
        </w:tc>
        <w:tc>
          <w:tcPr>
            <w:tcW w:w="2603" w:type="dxa"/>
            <w:gridSpan w:val="2"/>
            <w:tcBorders>
              <w:top w:val="single" w:sz="4" w:space="0" w:color="auto"/>
              <w:left w:val="nil"/>
              <w:bottom w:val="single" w:sz="4" w:space="0" w:color="auto"/>
              <w:right w:val="single" w:sz="4" w:space="0" w:color="000000"/>
            </w:tcBorders>
            <w:vAlign w:val="center"/>
          </w:tcPr>
          <w:p w14:paraId="52E7CD02" w14:textId="762B0014"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21B0AE1B"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实收资本</w:t>
            </w:r>
          </w:p>
        </w:tc>
        <w:tc>
          <w:tcPr>
            <w:tcW w:w="2270" w:type="dxa"/>
            <w:tcBorders>
              <w:top w:val="single" w:sz="4" w:space="0" w:color="auto"/>
              <w:left w:val="nil"/>
              <w:bottom w:val="single" w:sz="4" w:space="0" w:color="auto"/>
              <w:right w:val="single" w:sz="4" w:space="0" w:color="000000"/>
            </w:tcBorders>
            <w:vAlign w:val="center"/>
          </w:tcPr>
          <w:p w14:paraId="1213F643" w14:textId="21780BE8"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020C0E63"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4BA168C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permStart w:id="1557622363" w:edGrp="everyone" w:colFirst="1" w:colLast="1"/>
            <w:permStart w:id="226297302" w:edGrp="everyone" w:colFirst="3" w:colLast="3"/>
            <w:permEnd w:id="286349548"/>
            <w:permEnd w:id="709894723"/>
            <w:r w:rsidRPr="00F44553">
              <w:rPr>
                <w:rFonts w:eastAsia="宋体"/>
                <w:kern w:val="0"/>
                <w:sz w:val="18"/>
                <w:szCs w:val="18"/>
              </w:rPr>
              <w:t>法定代表人</w:t>
            </w:r>
          </w:p>
        </w:tc>
        <w:tc>
          <w:tcPr>
            <w:tcW w:w="2603" w:type="dxa"/>
            <w:gridSpan w:val="2"/>
            <w:tcBorders>
              <w:top w:val="single" w:sz="4" w:space="0" w:color="auto"/>
              <w:left w:val="nil"/>
              <w:bottom w:val="single" w:sz="4" w:space="0" w:color="auto"/>
              <w:right w:val="single" w:sz="4" w:space="0" w:color="000000"/>
            </w:tcBorders>
            <w:vAlign w:val="center"/>
          </w:tcPr>
          <w:p w14:paraId="0A3D20AA" w14:textId="6AAEEAB6"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61ADE17"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身份证号</w:t>
            </w:r>
          </w:p>
        </w:tc>
        <w:tc>
          <w:tcPr>
            <w:tcW w:w="2270" w:type="dxa"/>
            <w:tcBorders>
              <w:top w:val="single" w:sz="4" w:space="0" w:color="auto"/>
              <w:left w:val="nil"/>
              <w:bottom w:val="single" w:sz="4" w:space="0" w:color="auto"/>
              <w:right w:val="single" w:sz="4" w:space="0" w:color="000000"/>
            </w:tcBorders>
            <w:vAlign w:val="center"/>
          </w:tcPr>
          <w:p w14:paraId="2FC70B5F" w14:textId="156D9482" w:rsidR="002A765D" w:rsidRPr="00F44553" w:rsidRDefault="002A765D" w:rsidP="00F44553">
            <w:pPr>
              <w:widowControl/>
              <w:spacing w:beforeLines="50" w:before="156" w:afterLines="50" w:after="156" w:line="360" w:lineRule="exact"/>
              <w:contextualSpacing/>
              <w:rPr>
                <w:rFonts w:eastAsia="宋体"/>
                <w:bCs/>
                <w:sz w:val="18"/>
                <w:szCs w:val="18"/>
              </w:rPr>
            </w:pPr>
          </w:p>
        </w:tc>
      </w:tr>
      <w:tr w:rsidR="002A765D" w:rsidRPr="00347364" w14:paraId="70B63F46" w14:textId="77777777" w:rsidTr="00D203C2">
        <w:trPr>
          <w:trHeight w:val="397"/>
        </w:trPr>
        <w:tc>
          <w:tcPr>
            <w:tcW w:w="2000" w:type="dxa"/>
            <w:gridSpan w:val="2"/>
            <w:tcBorders>
              <w:top w:val="nil"/>
              <w:left w:val="single" w:sz="4" w:space="0" w:color="auto"/>
              <w:bottom w:val="single" w:sz="4" w:space="0" w:color="auto"/>
              <w:right w:val="single" w:sz="4" w:space="0" w:color="auto"/>
            </w:tcBorders>
            <w:vAlign w:val="center"/>
          </w:tcPr>
          <w:p w14:paraId="23909B66" w14:textId="77777777" w:rsidR="002A765D" w:rsidRPr="00F44553" w:rsidRDefault="002A765D" w:rsidP="00F44553">
            <w:pPr>
              <w:widowControl/>
              <w:spacing w:beforeLines="50" w:before="156" w:afterLines="50" w:after="156" w:line="360" w:lineRule="exact"/>
              <w:ind w:firstLineChars="200" w:firstLine="360"/>
              <w:contextualSpacing/>
              <w:rPr>
                <w:rFonts w:eastAsia="宋体"/>
                <w:sz w:val="18"/>
                <w:szCs w:val="18"/>
              </w:rPr>
            </w:pPr>
            <w:permStart w:id="344618916" w:edGrp="everyone" w:colFirst="1" w:colLast="1"/>
            <w:permStart w:id="892346711" w:edGrp="everyone" w:colFirst="3" w:colLast="3"/>
            <w:permEnd w:id="1557622363"/>
            <w:permEnd w:id="226297302"/>
            <w:r w:rsidRPr="00F44553">
              <w:rPr>
                <w:rFonts w:eastAsia="宋体"/>
                <w:sz w:val="18"/>
                <w:szCs w:val="18"/>
              </w:rPr>
              <w:t>联系人</w:t>
            </w:r>
          </w:p>
        </w:tc>
        <w:tc>
          <w:tcPr>
            <w:tcW w:w="2603" w:type="dxa"/>
            <w:gridSpan w:val="2"/>
            <w:tcBorders>
              <w:top w:val="single" w:sz="4" w:space="0" w:color="auto"/>
              <w:left w:val="nil"/>
              <w:bottom w:val="single" w:sz="4" w:space="0" w:color="auto"/>
              <w:right w:val="single" w:sz="4" w:space="0" w:color="000000"/>
            </w:tcBorders>
            <w:vAlign w:val="center"/>
          </w:tcPr>
          <w:p w14:paraId="7DA64AB5" w14:textId="536F343D" w:rsidR="002A765D" w:rsidRPr="00F44553" w:rsidRDefault="002A765D" w:rsidP="00F44553">
            <w:pPr>
              <w:widowControl/>
              <w:spacing w:beforeLines="50" w:before="156" w:afterLines="50" w:after="156" w:line="360" w:lineRule="exact"/>
              <w:contextualSpacing/>
              <w:rPr>
                <w:rFonts w:eastAsia="宋体"/>
                <w:bCs/>
                <w:sz w:val="18"/>
                <w:szCs w:val="18"/>
              </w:rPr>
            </w:pPr>
          </w:p>
        </w:tc>
        <w:tc>
          <w:tcPr>
            <w:tcW w:w="1748" w:type="dxa"/>
            <w:gridSpan w:val="2"/>
            <w:tcBorders>
              <w:top w:val="nil"/>
              <w:left w:val="nil"/>
              <w:bottom w:val="single" w:sz="4" w:space="0" w:color="auto"/>
              <w:right w:val="single" w:sz="4" w:space="0" w:color="auto"/>
            </w:tcBorders>
            <w:vAlign w:val="center"/>
          </w:tcPr>
          <w:p w14:paraId="6F8CEA80" w14:textId="77777777" w:rsidR="002A765D" w:rsidRPr="00F44553" w:rsidRDefault="002A765D"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bCs/>
                <w:sz w:val="18"/>
                <w:szCs w:val="18"/>
              </w:rPr>
              <w:t>联系电话</w:t>
            </w:r>
          </w:p>
        </w:tc>
        <w:tc>
          <w:tcPr>
            <w:tcW w:w="2270" w:type="dxa"/>
            <w:tcBorders>
              <w:top w:val="single" w:sz="4" w:space="0" w:color="auto"/>
              <w:left w:val="nil"/>
              <w:bottom w:val="single" w:sz="4" w:space="0" w:color="auto"/>
              <w:right w:val="single" w:sz="4" w:space="0" w:color="000000"/>
            </w:tcBorders>
            <w:vAlign w:val="center"/>
          </w:tcPr>
          <w:p w14:paraId="0C0D2E4F" w14:textId="27E6EECF" w:rsidR="002A765D" w:rsidRPr="00F44553" w:rsidRDefault="002A765D" w:rsidP="00F44553">
            <w:pPr>
              <w:widowControl/>
              <w:spacing w:beforeLines="50" w:before="156" w:afterLines="50" w:after="156" w:line="360" w:lineRule="exact"/>
              <w:contextualSpacing/>
              <w:rPr>
                <w:rFonts w:eastAsia="宋体"/>
                <w:bCs/>
                <w:sz w:val="18"/>
                <w:szCs w:val="18"/>
              </w:rPr>
            </w:pPr>
          </w:p>
        </w:tc>
      </w:tr>
      <w:permEnd w:id="344618916"/>
      <w:permEnd w:id="892346711"/>
      <w:tr w:rsidR="00544505" w:rsidRPr="00347364" w14:paraId="151142CC" w14:textId="77777777" w:rsidTr="00544505">
        <w:trPr>
          <w:trHeight w:val="397"/>
        </w:trPr>
        <w:tc>
          <w:tcPr>
            <w:tcW w:w="8621" w:type="dxa"/>
            <w:gridSpan w:val="7"/>
            <w:tcBorders>
              <w:top w:val="nil"/>
              <w:left w:val="single" w:sz="4" w:space="0" w:color="auto"/>
              <w:bottom w:val="single" w:sz="4" w:space="0" w:color="auto"/>
              <w:right w:val="single" w:sz="4" w:space="0" w:color="000000"/>
            </w:tcBorders>
            <w:vAlign w:val="center"/>
          </w:tcPr>
          <w:p w14:paraId="705C03F8" w14:textId="03D8A094" w:rsidR="00544505" w:rsidRPr="00F44553" w:rsidRDefault="00544505" w:rsidP="00F44553">
            <w:pPr>
              <w:widowControl/>
              <w:spacing w:beforeLines="50" w:before="156" w:afterLines="50" w:after="156" w:line="360" w:lineRule="exact"/>
              <w:ind w:firstLineChars="200" w:firstLine="360"/>
              <w:contextualSpacing/>
              <w:rPr>
                <w:rFonts w:eastAsia="宋体"/>
                <w:bCs/>
                <w:sz w:val="18"/>
                <w:szCs w:val="18"/>
              </w:rPr>
            </w:pPr>
            <w:r w:rsidRPr="00F44553">
              <w:rPr>
                <w:rFonts w:eastAsia="宋体"/>
                <w:kern w:val="0"/>
                <w:sz w:val="18"/>
                <w:szCs w:val="18"/>
              </w:rPr>
              <w:t>（二）</w:t>
            </w:r>
            <w:r w:rsidR="00CE0B33">
              <w:rPr>
                <w:rFonts w:eastAsia="宋体" w:hint="eastAsia"/>
                <w:kern w:val="0"/>
                <w:sz w:val="18"/>
                <w:szCs w:val="18"/>
              </w:rPr>
              <w:t>债务人</w:t>
            </w:r>
          </w:p>
        </w:tc>
      </w:tr>
      <w:tr w:rsidR="00172F42" w:rsidRPr="00347364" w14:paraId="3CEC6A8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01D3ABA2" w14:textId="77777777"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669283686" w:edGrp="everyone" w:colFirst="1" w:colLast="1"/>
            <w:r w:rsidRPr="00F44553">
              <w:rPr>
                <w:rFonts w:eastAsia="宋体"/>
                <w:sz w:val="18"/>
                <w:szCs w:val="18"/>
              </w:rPr>
              <w:t>名称</w:t>
            </w:r>
          </w:p>
        </w:tc>
        <w:tc>
          <w:tcPr>
            <w:tcW w:w="6621" w:type="dxa"/>
            <w:gridSpan w:val="5"/>
            <w:tcBorders>
              <w:top w:val="single" w:sz="4" w:space="0" w:color="auto"/>
              <w:left w:val="nil"/>
              <w:bottom w:val="single" w:sz="4" w:space="0" w:color="auto"/>
              <w:right w:val="single" w:sz="4" w:space="0" w:color="000000"/>
            </w:tcBorders>
            <w:vAlign w:val="center"/>
          </w:tcPr>
          <w:p w14:paraId="306C119C"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tr w:rsidR="00172F42" w:rsidRPr="00347364" w14:paraId="6F001DB3" w14:textId="77777777" w:rsidTr="00544505">
        <w:trPr>
          <w:trHeight w:val="397"/>
        </w:trPr>
        <w:tc>
          <w:tcPr>
            <w:tcW w:w="2000" w:type="dxa"/>
            <w:gridSpan w:val="2"/>
            <w:tcBorders>
              <w:top w:val="nil"/>
              <w:left w:val="single" w:sz="4" w:space="0" w:color="auto"/>
              <w:bottom w:val="single" w:sz="4" w:space="0" w:color="auto"/>
              <w:right w:val="single" w:sz="4" w:space="0" w:color="auto"/>
            </w:tcBorders>
            <w:vAlign w:val="center"/>
          </w:tcPr>
          <w:p w14:paraId="54BEF017" w14:textId="4122B7F9" w:rsidR="00172F42" w:rsidRPr="00F44553" w:rsidRDefault="00172F42" w:rsidP="00F44553">
            <w:pPr>
              <w:widowControl/>
              <w:spacing w:beforeLines="50" w:before="156" w:afterLines="50" w:after="156" w:line="360" w:lineRule="exact"/>
              <w:ind w:firstLineChars="200" w:firstLine="360"/>
              <w:contextualSpacing/>
              <w:rPr>
                <w:rFonts w:eastAsia="宋体"/>
                <w:sz w:val="18"/>
                <w:szCs w:val="18"/>
              </w:rPr>
            </w:pPr>
            <w:permStart w:id="854005442" w:edGrp="everyone" w:colFirst="1" w:colLast="1"/>
            <w:permEnd w:id="669283686"/>
            <w:r w:rsidRPr="00F44553">
              <w:rPr>
                <w:rFonts w:eastAsia="宋体"/>
                <w:sz w:val="18"/>
                <w:szCs w:val="18"/>
              </w:rPr>
              <w:t>类型</w:t>
            </w:r>
          </w:p>
        </w:tc>
        <w:tc>
          <w:tcPr>
            <w:tcW w:w="6621" w:type="dxa"/>
            <w:gridSpan w:val="5"/>
            <w:tcBorders>
              <w:top w:val="single" w:sz="4" w:space="0" w:color="auto"/>
              <w:left w:val="nil"/>
              <w:bottom w:val="single" w:sz="4" w:space="0" w:color="auto"/>
              <w:right w:val="single" w:sz="4" w:space="0" w:color="000000"/>
            </w:tcBorders>
            <w:vAlign w:val="center"/>
          </w:tcPr>
          <w:p w14:paraId="3C0D8DA7" w14:textId="77777777" w:rsidR="00172F42" w:rsidRPr="00F44553" w:rsidRDefault="00172F42" w:rsidP="00F44553">
            <w:pPr>
              <w:widowControl/>
              <w:spacing w:beforeLines="50" w:before="156" w:afterLines="50" w:after="156" w:line="360" w:lineRule="exact"/>
              <w:contextualSpacing/>
              <w:rPr>
                <w:rFonts w:eastAsia="宋体"/>
                <w:sz w:val="18"/>
                <w:szCs w:val="18"/>
              </w:rPr>
            </w:pPr>
          </w:p>
        </w:tc>
      </w:tr>
      <w:permEnd w:id="854005442"/>
      <w:tr w:rsidR="002A765D" w:rsidRPr="00347364" w14:paraId="2C817420" w14:textId="77777777" w:rsidTr="00D203C2">
        <w:trPr>
          <w:trHeight w:val="397"/>
        </w:trPr>
        <w:tc>
          <w:tcPr>
            <w:tcW w:w="8621" w:type="dxa"/>
            <w:gridSpan w:val="7"/>
            <w:tcBorders>
              <w:top w:val="single" w:sz="4" w:space="0" w:color="auto"/>
              <w:left w:val="single" w:sz="4" w:space="0" w:color="auto"/>
              <w:bottom w:val="single" w:sz="4" w:space="0" w:color="auto"/>
              <w:right w:val="single" w:sz="4" w:space="0" w:color="000000"/>
            </w:tcBorders>
            <w:vAlign w:val="center"/>
          </w:tcPr>
          <w:p w14:paraId="4E83AC9A"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（三）项目情况</w:t>
            </w:r>
          </w:p>
        </w:tc>
      </w:tr>
      <w:tr w:rsidR="002A765D" w:rsidRPr="00347364" w14:paraId="7FDEFB10"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7D50C3D7" w14:textId="77777777" w:rsidR="002A765D" w:rsidRPr="00F44553" w:rsidRDefault="002A765D" w:rsidP="00F44553">
            <w:pPr>
              <w:widowControl/>
              <w:spacing w:beforeLines="50" w:before="156" w:afterLines="50" w:after="156" w:line="360" w:lineRule="exact"/>
              <w:contextualSpacing/>
              <w:jc w:val="center"/>
              <w:rPr>
                <w:rFonts w:eastAsia="宋体"/>
                <w:kern w:val="0"/>
                <w:sz w:val="18"/>
                <w:szCs w:val="18"/>
              </w:rPr>
            </w:pPr>
            <w:permStart w:id="1013782817" w:edGrp="everyone" w:colFirst="1" w:colLast="1"/>
            <w:permStart w:id="1110967153" w:edGrp="everyone" w:colFirst="3" w:colLast="3"/>
            <w:r w:rsidRPr="00F44553">
              <w:rPr>
                <w:rFonts w:eastAsia="宋体"/>
                <w:kern w:val="0"/>
                <w:sz w:val="18"/>
                <w:szCs w:val="18"/>
              </w:rPr>
              <w:t>基础合同类型</w:t>
            </w:r>
          </w:p>
        </w:tc>
        <w:tc>
          <w:tcPr>
            <w:tcW w:w="2323" w:type="dxa"/>
            <w:gridSpan w:val="2"/>
            <w:tcBorders>
              <w:top w:val="single" w:sz="4" w:space="0" w:color="auto"/>
              <w:left w:val="nil"/>
              <w:bottom w:val="single" w:sz="4" w:space="0" w:color="auto"/>
              <w:right w:val="single" w:sz="4" w:space="0" w:color="000000"/>
            </w:tcBorders>
            <w:vAlign w:val="center"/>
          </w:tcPr>
          <w:p w14:paraId="1E76159B" w14:textId="469D1A0E" w:rsidR="002A765D" w:rsidRPr="00F44553" w:rsidRDefault="002A765D"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33279095" w14:textId="77777777" w:rsidR="002A765D" w:rsidRPr="00F44553" w:rsidRDefault="002A765D" w:rsidP="00F44553">
            <w:pPr>
              <w:widowControl/>
              <w:spacing w:beforeLines="50" w:before="156" w:afterLines="50" w:after="156" w:line="360" w:lineRule="exact"/>
              <w:ind w:firstLineChars="200" w:firstLine="360"/>
              <w:contextualSpacing/>
              <w:rPr>
                <w:rFonts w:eastAsia="宋体"/>
                <w:kern w:val="0"/>
                <w:sz w:val="18"/>
                <w:szCs w:val="18"/>
              </w:rPr>
            </w:pPr>
            <w:r w:rsidRPr="00F44553">
              <w:rPr>
                <w:rFonts w:eastAsia="宋体"/>
                <w:kern w:val="0"/>
                <w:sz w:val="18"/>
                <w:szCs w:val="18"/>
              </w:rPr>
              <w:t>交易内容</w:t>
            </w:r>
          </w:p>
        </w:tc>
        <w:tc>
          <w:tcPr>
            <w:tcW w:w="2848" w:type="dxa"/>
            <w:gridSpan w:val="2"/>
            <w:tcBorders>
              <w:top w:val="single" w:sz="4" w:space="0" w:color="auto"/>
              <w:left w:val="nil"/>
              <w:bottom w:val="single" w:sz="4" w:space="0" w:color="auto"/>
              <w:right w:val="single" w:sz="4" w:space="0" w:color="000000"/>
            </w:tcBorders>
            <w:vAlign w:val="center"/>
          </w:tcPr>
          <w:p w14:paraId="0FE28397" w14:textId="61643BC9" w:rsidR="002A765D" w:rsidRPr="00F44553" w:rsidRDefault="002A765D" w:rsidP="00F44553">
            <w:pPr>
              <w:widowControl/>
              <w:spacing w:beforeLines="50" w:before="156" w:afterLines="50" w:after="156" w:line="360" w:lineRule="exact"/>
              <w:contextualSpacing/>
              <w:rPr>
                <w:rFonts w:eastAsia="宋体"/>
                <w:kern w:val="0"/>
                <w:sz w:val="18"/>
                <w:szCs w:val="18"/>
              </w:rPr>
            </w:pPr>
          </w:p>
        </w:tc>
      </w:tr>
      <w:tr w:rsidR="00544505" w:rsidRPr="00347364" w14:paraId="6037380D"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28529265" w14:textId="77777777"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21192493" w:edGrp="everyone" w:colFirst="1" w:colLast="1"/>
            <w:permStart w:id="598350396" w:edGrp="everyone" w:colFirst="3" w:colLast="3"/>
            <w:permEnd w:id="1013782817"/>
            <w:permEnd w:id="1110967153"/>
            <w:r w:rsidRPr="00F44553">
              <w:rPr>
                <w:rFonts w:eastAsia="宋体"/>
                <w:kern w:val="0"/>
                <w:sz w:val="18"/>
                <w:szCs w:val="18"/>
              </w:rPr>
              <w:t>结算方式</w:t>
            </w:r>
          </w:p>
        </w:tc>
        <w:tc>
          <w:tcPr>
            <w:tcW w:w="2323" w:type="dxa"/>
            <w:gridSpan w:val="2"/>
            <w:tcBorders>
              <w:top w:val="single" w:sz="4" w:space="0" w:color="auto"/>
              <w:left w:val="nil"/>
              <w:bottom w:val="single" w:sz="4" w:space="0" w:color="auto"/>
              <w:right w:val="single" w:sz="4" w:space="0" w:color="000000"/>
            </w:tcBorders>
            <w:vAlign w:val="center"/>
          </w:tcPr>
          <w:p w14:paraId="02C6F0A8" w14:textId="13FD6AD9"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250B06D8" w14:textId="77777777" w:rsidR="00544505" w:rsidRPr="00F44553" w:rsidRDefault="00544505" w:rsidP="00F44553">
            <w:pPr>
              <w:widowControl/>
              <w:spacing w:beforeLines="50" w:before="156" w:afterLines="50" w:after="156" w:line="360" w:lineRule="exact"/>
              <w:ind w:firstLineChars="100" w:firstLine="180"/>
              <w:contextualSpacing/>
              <w:rPr>
                <w:rFonts w:eastAsia="宋体"/>
                <w:kern w:val="0"/>
                <w:sz w:val="18"/>
                <w:szCs w:val="18"/>
              </w:rPr>
            </w:pPr>
            <w:r w:rsidRPr="00F44553">
              <w:rPr>
                <w:rFonts w:eastAsia="宋体"/>
                <w:kern w:val="0"/>
                <w:sz w:val="18"/>
                <w:szCs w:val="18"/>
              </w:rPr>
              <w:t>应收账款金额</w:t>
            </w:r>
          </w:p>
        </w:tc>
        <w:tc>
          <w:tcPr>
            <w:tcW w:w="2848" w:type="dxa"/>
            <w:gridSpan w:val="2"/>
            <w:tcBorders>
              <w:top w:val="single" w:sz="4" w:space="0" w:color="auto"/>
              <w:left w:val="nil"/>
              <w:bottom w:val="single" w:sz="4" w:space="0" w:color="auto"/>
              <w:right w:val="single" w:sz="4" w:space="0" w:color="000000"/>
            </w:tcBorders>
            <w:vAlign w:val="center"/>
          </w:tcPr>
          <w:p w14:paraId="33124D96" w14:textId="5D567DE3" w:rsidR="00544505" w:rsidRPr="00F44553" w:rsidRDefault="00544505" w:rsidP="00F44553">
            <w:pPr>
              <w:widowControl/>
              <w:spacing w:beforeLines="50" w:before="156" w:afterLines="50" w:after="156" w:line="360" w:lineRule="exact"/>
              <w:contextualSpacing/>
              <w:rPr>
                <w:rFonts w:eastAsia="宋体"/>
                <w:kern w:val="0"/>
                <w:sz w:val="18"/>
                <w:szCs w:val="18"/>
              </w:rPr>
            </w:pPr>
          </w:p>
        </w:tc>
      </w:tr>
      <w:tr w:rsidR="00544505" w:rsidRPr="00347364" w14:paraId="60ACBF57" w14:textId="77777777" w:rsidTr="00D203C2">
        <w:trPr>
          <w:trHeight w:val="397"/>
        </w:trPr>
        <w:tc>
          <w:tcPr>
            <w:tcW w:w="1575" w:type="dxa"/>
            <w:tcBorders>
              <w:top w:val="nil"/>
              <w:left w:val="single" w:sz="4" w:space="0" w:color="auto"/>
              <w:bottom w:val="single" w:sz="4" w:space="0" w:color="auto"/>
              <w:right w:val="single" w:sz="4" w:space="0" w:color="auto"/>
            </w:tcBorders>
            <w:vAlign w:val="center"/>
          </w:tcPr>
          <w:p w14:paraId="416E2C48" w14:textId="5DF62F9A" w:rsidR="00544505" w:rsidRPr="00F44553" w:rsidRDefault="00544505" w:rsidP="00F44553">
            <w:pPr>
              <w:widowControl/>
              <w:spacing w:beforeLines="50" w:before="156" w:afterLines="50" w:after="156" w:line="360" w:lineRule="exact"/>
              <w:contextualSpacing/>
              <w:jc w:val="center"/>
              <w:rPr>
                <w:rFonts w:eastAsia="宋体"/>
                <w:kern w:val="0"/>
                <w:sz w:val="18"/>
                <w:szCs w:val="18"/>
              </w:rPr>
            </w:pPr>
            <w:permStart w:id="191960532" w:edGrp="everyone" w:colFirst="1" w:colLast="1"/>
            <w:permStart w:id="1713535236" w:edGrp="everyone" w:colFirst="3" w:colLast="3"/>
            <w:permEnd w:id="21192493"/>
            <w:permEnd w:id="598350396"/>
            <w:r w:rsidRPr="00F44553">
              <w:rPr>
                <w:rFonts w:eastAsia="宋体"/>
                <w:kern w:val="0"/>
                <w:sz w:val="18"/>
                <w:szCs w:val="18"/>
              </w:rPr>
              <w:t>保理融资</w:t>
            </w:r>
            <w:r w:rsidR="00CE0B33">
              <w:rPr>
                <w:rFonts w:eastAsia="宋体" w:hint="eastAsia"/>
                <w:kern w:val="0"/>
                <w:sz w:val="18"/>
                <w:szCs w:val="18"/>
              </w:rPr>
              <w:t>金额</w:t>
            </w:r>
          </w:p>
        </w:tc>
        <w:tc>
          <w:tcPr>
            <w:tcW w:w="2323" w:type="dxa"/>
            <w:gridSpan w:val="2"/>
            <w:tcBorders>
              <w:top w:val="single" w:sz="4" w:space="0" w:color="auto"/>
              <w:left w:val="nil"/>
              <w:bottom w:val="single" w:sz="4" w:space="0" w:color="auto"/>
              <w:right w:val="single" w:sz="4" w:space="0" w:color="000000"/>
            </w:tcBorders>
            <w:vAlign w:val="center"/>
          </w:tcPr>
          <w:p w14:paraId="3AA58CAA" w14:textId="50A0DF23" w:rsidR="00544505" w:rsidRPr="00F44553" w:rsidRDefault="00544505" w:rsidP="00F44553">
            <w:pPr>
              <w:widowControl/>
              <w:spacing w:beforeLines="50" w:before="156" w:afterLines="50" w:after="156" w:line="360" w:lineRule="exact"/>
              <w:contextualSpacing/>
              <w:rPr>
                <w:rFonts w:eastAsia="宋体"/>
                <w:kern w:val="0"/>
                <w:sz w:val="18"/>
                <w:szCs w:val="18"/>
              </w:rPr>
            </w:pPr>
          </w:p>
        </w:tc>
        <w:tc>
          <w:tcPr>
            <w:tcW w:w="1875" w:type="dxa"/>
            <w:gridSpan w:val="2"/>
            <w:tcBorders>
              <w:top w:val="nil"/>
              <w:left w:val="nil"/>
              <w:bottom w:val="single" w:sz="4" w:space="0" w:color="auto"/>
              <w:right w:val="single" w:sz="4" w:space="0" w:color="auto"/>
            </w:tcBorders>
            <w:vAlign w:val="center"/>
          </w:tcPr>
          <w:p w14:paraId="7C122CAC" w14:textId="0897879F" w:rsidR="00544505" w:rsidRPr="00F44553" w:rsidRDefault="00CE0B33" w:rsidP="00F44553">
            <w:pPr>
              <w:widowControl/>
              <w:spacing w:beforeLines="50" w:before="156" w:afterLines="50" w:after="156" w:line="360" w:lineRule="exact"/>
              <w:ind w:firstLineChars="200" w:firstLine="360"/>
              <w:contextualSpacing/>
              <w:rPr>
                <w:rFonts w:eastAsia="宋体"/>
                <w:kern w:val="0"/>
                <w:sz w:val="18"/>
                <w:szCs w:val="18"/>
              </w:rPr>
            </w:pPr>
            <w:r w:rsidRPr="00CE0B33">
              <w:rPr>
                <w:rFonts w:eastAsia="宋体" w:hint="eastAsia"/>
                <w:kern w:val="0"/>
                <w:sz w:val="18"/>
                <w:szCs w:val="18"/>
              </w:rPr>
              <w:t>保理服务费</w:t>
            </w:r>
          </w:p>
        </w:tc>
        <w:tc>
          <w:tcPr>
            <w:tcW w:w="2848" w:type="dxa"/>
            <w:gridSpan w:val="2"/>
            <w:tcBorders>
              <w:top w:val="single" w:sz="4" w:space="0" w:color="auto"/>
              <w:left w:val="nil"/>
              <w:bottom w:val="single" w:sz="4" w:space="0" w:color="auto"/>
              <w:right w:val="single" w:sz="4" w:space="0" w:color="000000"/>
            </w:tcBorders>
            <w:vAlign w:val="center"/>
          </w:tcPr>
          <w:p w14:paraId="6048B74C" w14:textId="5A284E92" w:rsidR="00544505" w:rsidRPr="00F44553" w:rsidRDefault="00544505" w:rsidP="00F44553">
            <w:pPr>
              <w:widowControl/>
              <w:spacing w:beforeLines="50" w:before="156" w:afterLines="50" w:after="156" w:line="360" w:lineRule="exact"/>
              <w:contextualSpacing/>
              <w:rPr>
                <w:rFonts w:eastAsia="宋体"/>
                <w:kern w:val="0"/>
                <w:sz w:val="18"/>
                <w:szCs w:val="18"/>
              </w:rPr>
            </w:pPr>
          </w:p>
        </w:tc>
      </w:tr>
      <w:permEnd w:id="191960532"/>
      <w:permEnd w:id="1713535236"/>
    </w:tbl>
    <w:p w14:paraId="1BCA4DC2" w14:textId="77777777" w:rsidR="00A6583C" w:rsidRPr="00347364" w:rsidRDefault="00A6583C" w:rsidP="00F44553">
      <w:pPr>
        <w:adjustRightInd w:val="0"/>
        <w:snapToGrid w:val="0"/>
        <w:spacing w:beforeLines="50" w:before="156" w:afterLines="50" w:after="156" w:line="360" w:lineRule="exact"/>
        <w:contextualSpacing/>
        <w:rPr>
          <w:rFonts w:eastAsia="宋体"/>
          <w:snapToGrid w:val="0"/>
          <w:sz w:val="21"/>
          <w:szCs w:val="21"/>
        </w:rPr>
      </w:pPr>
    </w:p>
    <w:p w14:paraId="3B15DB20" w14:textId="77777777" w:rsidR="00A6583C"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申请人保证申请书所陈述的各项内容及所提供的资料的真实性。</w:t>
      </w:r>
    </w:p>
    <w:p w14:paraId="7C46B380" w14:textId="77777777" w:rsidR="0031327C" w:rsidRPr="00347364" w:rsidRDefault="0031327C"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p>
    <w:p w14:paraId="25FA629C" w14:textId="13E40A47"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申请人盖章：</w:t>
      </w:r>
      <w:r w:rsidRPr="00347364">
        <w:rPr>
          <w:rFonts w:eastAsia="宋体"/>
          <w:snapToGrid w:val="0"/>
          <w:sz w:val="21"/>
          <w:szCs w:val="21"/>
        </w:rPr>
        <w:t xml:space="preserve">                           </w:t>
      </w:r>
    </w:p>
    <w:p w14:paraId="11A5B2A5" w14:textId="38D67CF6" w:rsidR="0003305F"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w:t>
      </w:r>
    </w:p>
    <w:p w14:paraId="07572827" w14:textId="0F9B1556" w:rsidR="00EF074A" w:rsidRPr="00347364" w:rsidRDefault="005A5AF1" w:rsidP="00F44553">
      <w:pPr>
        <w:adjustRightInd w:val="0"/>
        <w:snapToGrid w:val="0"/>
        <w:spacing w:beforeLines="50" w:before="156" w:afterLines="50" w:after="156" w:line="36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F44553">
        <w:rPr>
          <w:rFonts w:eastAsia="宋体"/>
          <w:snapToGrid w:val="0"/>
          <w:sz w:val="21"/>
          <w:szCs w:val="21"/>
        </w:rPr>
        <w:t xml:space="preserve">       </w:t>
      </w:r>
      <w:r w:rsidRPr="00347364">
        <w:rPr>
          <w:rFonts w:eastAsia="宋体"/>
          <w:snapToGrid w:val="0"/>
          <w:sz w:val="21"/>
          <w:szCs w:val="21"/>
        </w:rPr>
        <w:t xml:space="preserve">    </w:t>
      </w:r>
      <w:permStart w:id="661679589"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ermEnd w:id="661679589"/>
    </w:p>
    <w:p w14:paraId="63D68D12" w14:textId="77777777" w:rsidR="00914FA8" w:rsidRPr="00347364" w:rsidRDefault="00914FA8" w:rsidP="00F44553">
      <w:pPr>
        <w:widowControl/>
        <w:spacing w:line="360" w:lineRule="exact"/>
        <w:jc w:val="left"/>
        <w:rPr>
          <w:rFonts w:eastAsia="宋体"/>
          <w:b/>
          <w:snapToGrid w:val="0"/>
          <w:sz w:val="21"/>
          <w:szCs w:val="21"/>
        </w:rPr>
      </w:pPr>
      <w:r w:rsidRPr="00347364">
        <w:rPr>
          <w:rFonts w:eastAsia="宋体"/>
          <w:b/>
          <w:snapToGrid w:val="0"/>
          <w:sz w:val="21"/>
          <w:szCs w:val="21"/>
        </w:rPr>
        <w:br w:type="page"/>
      </w:r>
    </w:p>
    <w:p w14:paraId="35AC1E82" w14:textId="057E92E8" w:rsidR="004B0F01" w:rsidRPr="00347364" w:rsidRDefault="004B0F01" w:rsidP="00904B87">
      <w:pPr>
        <w:adjustRightInd w:val="0"/>
        <w:snapToGrid w:val="0"/>
        <w:spacing w:beforeLines="50" w:before="156" w:afterLines="50" w:after="156" w:line="440" w:lineRule="exact"/>
        <w:ind w:firstLineChars="200" w:firstLine="422"/>
        <w:contextualSpacing/>
        <w:rPr>
          <w:rFonts w:eastAsia="宋体"/>
          <w:b/>
          <w:snapToGrid w:val="0"/>
          <w:sz w:val="21"/>
          <w:szCs w:val="21"/>
        </w:rPr>
      </w:pPr>
      <w:r w:rsidRPr="00347364">
        <w:rPr>
          <w:rFonts w:eastAsia="宋体"/>
          <w:b/>
          <w:snapToGrid w:val="0"/>
          <w:sz w:val="21"/>
          <w:szCs w:val="21"/>
        </w:rPr>
        <w:lastRenderedPageBreak/>
        <w:t>附件</w:t>
      </w:r>
      <w:r w:rsidR="008D2EC8" w:rsidRPr="00347364">
        <w:rPr>
          <w:rFonts w:eastAsia="宋体"/>
          <w:b/>
          <w:snapToGrid w:val="0"/>
          <w:sz w:val="21"/>
          <w:szCs w:val="21"/>
        </w:rPr>
        <w:t>二</w:t>
      </w:r>
      <w:r w:rsidRPr="00347364">
        <w:rPr>
          <w:rFonts w:eastAsia="宋体"/>
          <w:b/>
          <w:snapToGrid w:val="0"/>
          <w:sz w:val="21"/>
          <w:szCs w:val="21"/>
        </w:rPr>
        <w:t>：</w:t>
      </w:r>
    </w:p>
    <w:p w14:paraId="271B3FDD" w14:textId="77777777" w:rsidR="00513CB9" w:rsidRPr="00347364" w:rsidRDefault="005A5AF1" w:rsidP="006814AA">
      <w:pPr>
        <w:adjustRightInd w:val="0"/>
        <w:snapToGrid w:val="0"/>
        <w:spacing w:beforeLines="50" w:before="156" w:afterLines="50" w:after="156" w:line="440" w:lineRule="exact"/>
        <w:contextualSpacing/>
        <w:jc w:val="center"/>
        <w:rPr>
          <w:rFonts w:eastAsia="宋体"/>
          <w:b/>
          <w:snapToGrid w:val="0"/>
          <w:sz w:val="28"/>
          <w:szCs w:val="21"/>
        </w:rPr>
      </w:pPr>
      <w:r w:rsidRPr="00347364">
        <w:rPr>
          <w:rFonts w:eastAsia="宋体"/>
          <w:b/>
          <w:snapToGrid w:val="0"/>
          <w:sz w:val="24"/>
          <w:szCs w:val="21"/>
        </w:rPr>
        <w:t>应收账款转让明细表</w:t>
      </w:r>
    </w:p>
    <w:p w14:paraId="5B6DC492" w14:textId="4F02183E"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914FA8" w:rsidRPr="00347364">
        <w:rPr>
          <w:rFonts w:eastAsia="宋体"/>
          <w:snapToGrid w:val="0"/>
          <w:sz w:val="21"/>
          <w:szCs w:val="21"/>
        </w:rPr>
        <w:t xml:space="preserve">          </w:t>
      </w:r>
      <w:r w:rsidRPr="00347364">
        <w:rPr>
          <w:rFonts w:eastAsia="宋体"/>
          <w:snapToGrid w:val="0"/>
          <w:sz w:val="21"/>
          <w:szCs w:val="21"/>
        </w:rPr>
        <w:t>编号：</w:t>
      </w:r>
      <w:permStart w:id="1222783691" w:edGrp="everyone"/>
      <w:r w:rsidR="002B61D3" w:rsidRPr="00347364">
        <w:rPr>
          <w:rFonts w:eastAsia="宋体"/>
          <w:snapToGrid w:val="0"/>
          <w:sz w:val="21"/>
          <w:szCs w:val="21"/>
        </w:rPr>
        <w:t xml:space="preserve">  </w:t>
      </w:r>
      <w:permEnd w:id="1222783691"/>
    </w:p>
    <w:p w14:paraId="1D1AF33A" w14:textId="4ADB0F1F" w:rsidR="00A6583C" w:rsidRPr="00347364" w:rsidRDefault="00633E34"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致</w:t>
      </w:r>
      <w:permStart w:id="498687896" w:edGrp="everyone"/>
      <w:r w:rsidR="0022657F" w:rsidRPr="00347364">
        <w:rPr>
          <w:rFonts w:eastAsiaTheme="minorEastAsia"/>
          <w:i/>
          <w:snapToGrid w:val="0"/>
          <w:sz w:val="21"/>
          <w:szCs w:val="21"/>
        </w:rPr>
        <w:t>填入受让人名称</w:t>
      </w:r>
      <w:r w:rsidR="002B61D3" w:rsidRPr="00347364">
        <w:rPr>
          <w:rFonts w:eastAsia="宋体"/>
          <w:snapToGrid w:val="0"/>
          <w:sz w:val="21"/>
          <w:szCs w:val="21"/>
        </w:rPr>
        <w:t xml:space="preserve"> </w:t>
      </w:r>
      <w:permEnd w:id="498687896"/>
      <w:r w:rsidR="006814AA" w:rsidRPr="00347364">
        <w:rPr>
          <w:rFonts w:eastAsia="宋体"/>
          <w:snapToGrid w:val="0"/>
          <w:sz w:val="21"/>
          <w:szCs w:val="21"/>
        </w:rPr>
        <w:t>：</w:t>
      </w:r>
    </w:p>
    <w:p w14:paraId="2DF1B7E9" w14:textId="4DCD7963" w:rsidR="00A6583C" w:rsidRPr="00347364" w:rsidRDefault="004B0F0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根据我司</w:t>
      </w:r>
      <w:r w:rsidR="006814AA" w:rsidRPr="00347364">
        <w:rPr>
          <w:rFonts w:eastAsia="宋体"/>
          <w:snapToGrid w:val="0"/>
          <w:sz w:val="21"/>
          <w:szCs w:val="21"/>
        </w:rPr>
        <w:t>（</w:t>
      </w:r>
      <w:permStart w:id="1725636365" w:edGrp="everyone"/>
      <w:r w:rsidR="0065675D" w:rsidRPr="00347364">
        <w:rPr>
          <w:rFonts w:eastAsia="宋体"/>
          <w:snapToGrid w:val="0"/>
          <w:sz w:val="21"/>
          <w:szCs w:val="21"/>
        </w:rPr>
        <w:t xml:space="preserve"> </w:t>
      </w:r>
      <w:r w:rsidR="0022657F" w:rsidRPr="00347364">
        <w:rPr>
          <w:rFonts w:eastAsia="宋体"/>
          <w:i/>
          <w:snapToGrid w:val="0"/>
          <w:sz w:val="21"/>
          <w:szCs w:val="21"/>
        </w:rPr>
        <w:t>填入转让人名称</w:t>
      </w:r>
      <w:r w:rsidR="0065675D" w:rsidRPr="00347364">
        <w:rPr>
          <w:rFonts w:eastAsia="宋体"/>
          <w:snapToGrid w:val="0"/>
          <w:sz w:val="21"/>
          <w:szCs w:val="21"/>
        </w:rPr>
        <w:t xml:space="preserve"> </w:t>
      </w:r>
      <w:permEnd w:id="1725636365"/>
      <w:r w:rsidR="006814AA" w:rsidRPr="00347364">
        <w:rPr>
          <w:rFonts w:eastAsia="宋体"/>
          <w:snapToGrid w:val="0"/>
          <w:sz w:val="21"/>
          <w:szCs w:val="21"/>
        </w:rPr>
        <w:t>）</w:t>
      </w:r>
      <w:r w:rsidRPr="00347364">
        <w:rPr>
          <w:rFonts w:eastAsia="宋体"/>
          <w:snapToGrid w:val="0"/>
          <w:sz w:val="21"/>
          <w:szCs w:val="21"/>
        </w:rPr>
        <w:t>与贵司于</w:t>
      </w:r>
      <w:permStart w:id="1359689976" w:edGrp="everyone"/>
      <w:r w:rsidR="002B61D3" w:rsidRPr="00347364">
        <w:rPr>
          <w:rFonts w:eastAsia="宋体"/>
          <w:snapToGrid w:val="0"/>
          <w:sz w:val="21"/>
          <w:szCs w:val="21"/>
        </w:rPr>
        <w:t xml:space="preserve">  </w:t>
      </w: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006C29" w:rsidRPr="00347364">
        <w:rPr>
          <w:rFonts w:eastAsia="宋体"/>
          <w:snapToGrid w:val="0"/>
          <w:sz w:val="21"/>
          <w:szCs w:val="21"/>
        </w:rPr>
        <w:t xml:space="preserve">  </w:t>
      </w:r>
      <w:r w:rsidR="00A80178" w:rsidRPr="00347364">
        <w:rPr>
          <w:rFonts w:eastAsia="宋体"/>
          <w:snapToGrid w:val="0"/>
          <w:sz w:val="21"/>
          <w:szCs w:val="21"/>
        </w:rPr>
        <w:t>日</w:t>
      </w:r>
      <w:permEnd w:id="1359689976"/>
      <w:r w:rsidR="004E66FF" w:rsidRPr="00347364">
        <w:rPr>
          <w:rFonts w:eastAsia="宋体"/>
          <w:snapToGrid w:val="0"/>
          <w:sz w:val="21"/>
          <w:szCs w:val="21"/>
        </w:rPr>
        <w:t>签署</w:t>
      </w:r>
      <w:r w:rsidRPr="00347364">
        <w:rPr>
          <w:rFonts w:eastAsia="宋体"/>
          <w:snapToGrid w:val="0"/>
          <w:sz w:val="21"/>
          <w:szCs w:val="21"/>
        </w:rPr>
        <w:t>的编号为</w:t>
      </w:r>
      <w:permStart w:id="790890753" w:edGrp="everyone"/>
      <w:r w:rsidR="002B61D3" w:rsidRPr="00347364">
        <w:rPr>
          <w:rFonts w:eastAsia="宋体"/>
          <w:snapToGrid w:val="0"/>
          <w:sz w:val="21"/>
          <w:szCs w:val="21"/>
        </w:rPr>
        <w:t xml:space="preserve">  </w:t>
      </w:r>
      <w:permEnd w:id="790890753"/>
      <w:r w:rsidRPr="00347364">
        <w:rPr>
          <w:rFonts w:eastAsia="宋体"/>
          <w:snapToGrid w:val="0"/>
          <w:sz w:val="21"/>
          <w:szCs w:val="21"/>
        </w:rPr>
        <w:t>号的《国内</w:t>
      </w:r>
      <w:r w:rsidR="00CF2898">
        <w:rPr>
          <w:rFonts w:eastAsia="宋体" w:hint="eastAsia"/>
          <w:snapToGrid w:val="0"/>
          <w:sz w:val="21"/>
          <w:szCs w:val="21"/>
        </w:rPr>
        <w:t>无</w:t>
      </w:r>
      <w:r w:rsidRPr="00347364">
        <w:rPr>
          <w:rFonts w:eastAsia="宋体"/>
          <w:snapToGrid w:val="0"/>
          <w:sz w:val="21"/>
          <w:szCs w:val="21"/>
        </w:rPr>
        <w:t>追索权保理业务合同》，</w:t>
      </w:r>
      <w:r w:rsidR="005A5AF1" w:rsidRPr="00347364">
        <w:rPr>
          <w:rFonts w:eastAsia="宋体"/>
          <w:snapToGrid w:val="0"/>
          <w:sz w:val="21"/>
          <w:szCs w:val="21"/>
        </w:rPr>
        <w:t>我司现将</w:t>
      </w:r>
      <w:r w:rsidRPr="00347364">
        <w:rPr>
          <w:rFonts w:eastAsia="宋体"/>
          <w:snapToGrid w:val="0"/>
          <w:sz w:val="21"/>
          <w:szCs w:val="21"/>
        </w:rPr>
        <w:t>对</w:t>
      </w:r>
      <w:permStart w:id="124677203" w:edGrp="everyone"/>
      <w:r w:rsidR="002B61D3" w:rsidRPr="00347364">
        <w:rPr>
          <w:rFonts w:eastAsia="宋体"/>
          <w:snapToGrid w:val="0"/>
          <w:sz w:val="21"/>
          <w:szCs w:val="21"/>
        </w:rPr>
        <w:t xml:space="preserve">   </w:t>
      </w:r>
      <w:permEnd w:id="124677203"/>
      <w:r w:rsidRPr="00347364">
        <w:rPr>
          <w:rFonts w:eastAsia="宋体"/>
          <w:snapToGrid w:val="0"/>
          <w:sz w:val="21"/>
          <w:szCs w:val="21"/>
        </w:rPr>
        <w:t>（即债务人）享有的</w:t>
      </w:r>
      <w:r w:rsidR="00720F8C" w:rsidRPr="00347364">
        <w:rPr>
          <w:rFonts w:eastAsia="宋体"/>
          <w:snapToGrid w:val="0"/>
          <w:sz w:val="21"/>
          <w:szCs w:val="21"/>
        </w:rPr>
        <w:t>如</w:t>
      </w:r>
      <w:r w:rsidR="005A5AF1" w:rsidRPr="00347364">
        <w:rPr>
          <w:rFonts w:eastAsia="宋体"/>
          <w:snapToGrid w:val="0"/>
          <w:sz w:val="21"/>
          <w:szCs w:val="21"/>
        </w:rPr>
        <w:t>下应收账款转让予贵司：</w:t>
      </w:r>
    </w:p>
    <w:p w14:paraId="6B350C19" w14:textId="0E820332" w:rsidR="001D6E29" w:rsidRDefault="001D6E2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tbl>
      <w:tblPr>
        <w:tblpPr w:leftFromText="180" w:rightFromText="180" w:vertAnchor="text" w:horzAnchor="margin" w:tblpX="-431" w:tblpY="14"/>
        <w:tblW w:w="9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
        <w:gridCol w:w="992"/>
        <w:gridCol w:w="992"/>
        <w:gridCol w:w="1276"/>
        <w:gridCol w:w="1276"/>
        <w:gridCol w:w="1275"/>
        <w:gridCol w:w="1418"/>
        <w:gridCol w:w="1707"/>
      </w:tblGrid>
      <w:tr w:rsidR="00740A4D" w:rsidRPr="002944F7" w14:paraId="2A85F45B" w14:textId="77777777" w:rsidTr="00F830DB">
        <w:tc>
          <w:tcPr>
            <w:tcW w:w="421" w:type="dxa"/>
            <w:tcBorders>
              <w:top w:val="single" w:sz="4" w:space="0" w:color="auto"/>
              <w:left w:val="single" w:sz="4" w:space="0" w:color="auto"/>
              <w:bottom w:val="single" w:sz="4" w:space="0" w:color="auto"/>
              <w:right w:val="single" w:sz="4" w:space="0" w:color="auto"/>
            </w:tcBorders>
            <w:vAlign w:val="center"/>
          </w:tcPr>
          <w:p w14:paraId="6FC015BD" w14:textId="77777777" w:rsidR="00740A4D" w:rsidRPr="00285275" w:rsidRDefault="00740A4D" w:rsidP="00F830DB">
            <w:pPr>
              <w:spacing w:line="264" w:lineRule="auto"/>
              <w:jc w:val="left"/>
              <w:rPr>
                <w:rFonts w:ascii="宋体" w:eastAsia="宋体" w:hAnsi="宋体"/>
                <w:b/>
                <w:sz w:val="21"/>
                <w:szCs w:val="21"/>
              </w:rPr>
            </w:pPr>
            <w:bookmarkStart w:id="6" w:name="_Hlk85717863"/>
            <w:r w:rsidRPr="00285275">
              <w:rPr>
                <w:rFonts w:ascii="宋体" w:eastAsia="宋体" w:hAnsi="宋体" w:hint="eastAsia"/>
                <w:b/>
                <w:sz w:val="21"/>
                <w:szCs w:val="21"/>
              </w:rPr>
              <w:t>序号</w:t>
            </w:r>
          </w:p>
        </w:tc>
        <w:tc>
          <w:tcPr>
            <w:tcW w:w="992" w:type="dxa"/>
            <w:tcBorders>
              <w:top w:val="single" w:sz="4" w:space="0" w:color="auto"/>
              <w:left w:val="single" w:sz="4" w:space="0" w:color="auto"/>
              <w:bottom w:val="single" w:sz="4" w:space="0" w:color="auto"/>
              <w:right w:val="single" w:sz="4" w:space="0" w:color="auto"/>
            </w:tcBorders>
            <w:vAlign w:val="center"/>
          </w:tcPr>
          <w:p w14:paraId="370EF55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基础交易合同名称</w:t>
            </w:r>
          </w:p>
        </w:tc>
        <w:tc>
          <w:tcPr>
            <w:tcW w:w="992" w:type="dxa"/>
            <w:tcBorders>
              <w:top w:val="single" w:sz="4" w:space="0" w:color="auto"/>
              <w:left w:val="single" w:sz="4" w:space="0" w:color="auto"/>
              <w:bottom w:val="single" w:sz="4" w:space="0" w:color="auto"/>
              <w:right w:val="single" w:sz="4" w:space="0" w:color="auto"/>
            </w:tcBorders>
            <w:vAlign w:val="center"/>
          </w:tcPr>
          <w:p w14:paraId="53E7B472"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基础交易合同编号</w:t>
            </w:r>
          </w:p>
        </w:tc>
        <w:tc>
          <w:tcPr>
            <w:tcW w:w="1276" w:type="dxa"/>
            <w:tcBorders>
              <w:top w:val="single" w:sz="4" w:space="0" w:color="auto"/>
              <w:left w:val="single" w:sz="4" w:space="0" w:color="auto"/>
              <w:bottom w:val="single" w:sz="4" w:space="0" w:color="auto"/>
              <w:right w:val="single" w:sz="4" w:space="0" w:color="auto"/>
            </w:tcBorders>
            <w:vAlign w:val="center"/>
          </w:tcPr>
          <w:p w14:paraId="7B025413"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债务人名称</w:t>
            </w:r>
          </w:p>
        </w:tc>
        <w:tc>
          <w:tcPr>
            <w:tcW w:w="1276" w:type="dxa"/>
            <w:tcBorders>
              <w:top w:val="single" w:sz="4" w:space="0" w:color="auto"/>
              <w:left w:val="single" w:sz="4" w:space="0" w:color="auto"/>
              <w:bottom w:val="single" w:sz="4" w:space="0" w:color="auto"/>
              <w:right w:val="single" w:sz="4" w:space="0" w:color="auto"/>
            </w:tcBorders>
            <w:vAlign w:val="center"/>
          </w:tcPr>
          <w:p w14:paraId="236054DD"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转让方名称</w:t>
            </w:r>
          </w:p>
        </w:tc>
        <w:tc>
          <w:tcPr>
            <w:tcW w:w="1275" w:type="dxa"/>
            <w:tcBorders>
              <w:top w:val="single" w:sz="4" w:space="0" w:color="auto"/>
              <w:left w:val="single" w:sz="4" w:space="0" w:color="auto"/>
              <w:bottom w:val="single" w:sz="4" w:space="0" w:color="auto"/>
              <w:right w:val="single" w:sz="4" w:space="0" w:color="auto"/>
            </w:tcBorders>
            <w:vAlign w:val="center"/>
          </w:tcPr>
          <w:p w14:paraId="41A474C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发票编号</w:t>
            </w:r>
          </w:p>
        </w:tc>
        <w:tc>
          <w:tcPr>
            <w:tcW w:w="1418" w:type="dxa"/>
            <w:tcBorders>
              <w:top w:val="single" w:sz="4" w:space="0" w:color="auto"/>
              <w:left w:val="single" w:sz="4" w:space="0" w:color="auto"/>
              <w:bottom w:val="single" w:sz="4" w:space="0" w:color="auto"/>
              <w:right w:val="single" w:sz="4" w:space="0" w:color="auto"/>
            </w:tcBorders>
            <w:vAlign w:val="center"/>
          </w:tcPr>
          <w:p w14:paraId="5D20F5F8"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发票金额</w:t>
            </w:r>
          </w:p>
        </w:tc>
        <w:tc>
          <w:tcPr>
            <w:tcW w:w="1707" w:type="dxa"/>
            <w:tcBorders>
              <w:top w:val="single" w:sz="4" w:space="0" w:color="auto"/>
              <w:left w:val="single" w:sz="4" w:space="0" w:color="auto"/>
              <w:bottom w:val="single" w:sz="4" w:space="0" w:color="auto"/>
              <w:right w:val="single" w:sz="4" w:space="0" w:color="auto"/>
            </w:tcBorders>
            <w:vAlign w:val="center"/>
          </w:tcPr>
          <w:p w14:paraId="548918B7" w14:textId="77777777" w:rsidR="00740A4D" w:rsidRPr="00285275" w:rsidRDefault="00740A4D" w:rsidP="00F830DB">
            <w:pPr>
              <w:spacing w:line="264" w:lineRule="auto"/>
              <w:jc w:val="center"/>
              <w:rPr>
                <w:rFonts w:ascii="宋体" w:eastAsia="宋体" w:hAnsi="宋体"/>
                <w:b/>
                <w:sz w:val="21"/>
                <w:szCs w:val="21"/>
              </w:rPr>
            </w:pPr>
            <w:r w:rsidRPr="00285275">
              <w:rPr>
                <w:rFonts w:ascii="宋体" w:eastAsia="宋体" w:hAnsi="宋体" w:hint="eastAsia"/>
                <w:b/>
                <w:sz w:val="21"/>
                <w:szCs w:val="21"/>
              </w:rPr>
              <w:t>应收账款到期日</w:t>
            </w:r>
          </w:p>
        </w:tc>
      </w:tr>
      <w:tr w:rsidR="00740A4D" w:rsidRPr="002944F7" w14:paraId="4FAD47C3" w14:textId="77777777" w:rsidTr="0088676D">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1</w:t>
            </w:r>
          </w:p>
        </w:tc>
        <w:tc>
          <w:tcPr>
            <w:tcW w:w="992" w:type="dxa"/>
            <w:tcBorders>
              <w:top w:val="single" w:sz="4" w:space="0" w:color="auto"/>
              <w:left w:val="single" w:sz="4" w:space="0" w:color="auto"/>
              <w:bottom w:val="single" w:sz="4" w:space="0" w:color="auto"/>
              <w:right w:val="single" w:sz="4" w:space="0" w:color="auto"/>
            </w:tcBorders>
            <w:vAlign w:val="center"/>
            <w:vMerge w:val="restart"/>
          </w:tcPr>
          <w:p w14:paraId="3464C1CD" w14:textId="316F2F6F" w:rsidR="00740A4D" w:rsidRPr="00135EC6" w:rsidRDefault="009C0C94"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vAlign w:val="center"/>
            <w:vMerge w:val="restart"/>
          </w:tcPr>
          <w:p w14:paraId="186B983D" w14:textId="34E23FA6" w:rsidR="00740A4D" w:rsidRPr="00047935" w:rsidRDefault="00047935"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Pr="00135EC6">
              <w:rPr>
                <w:rFonts w:ascii="宋体" w:eastAsia="宋体" w:hAnsi="宋体"/>
                <w:bCs/>
                <w:sz w:val="21"/>
                <w:szCs w:val="21"/>
              </w:rPr>
              <w:t xml:space="preserve">None</w:t>
            </w: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发票号码1</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1000001</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4FAD47C3" w14:textId="77777777" w:rsidTr="0088676D">
        <w:tc>
          <w:tcPr>
            <w:tcW w:w="421" w:type="dxa"/>
            <w:tcBorders>
              <w:top w:val="single" w:sz="4" w:space="0" w:color="auto"/>
              <w:left w:val="single" w:sz="4" w:space="0" w:color="auto"/>
              <w:bottom w:val="single" w:sz="4" w:space="0" w:color="auto"/>
              <w:right w:val="single" w:sz="4" w:space="0" w:color="auto"/>
            </w:tcBorders>
          </w:tcPr>
          <w:p w14:paraId="6FFC12A9" w14:textId="3F30620C" w:rsidR="00740A4D" w:rsidRPr="00285275" w:rsidRDefault="000C4A87" w:rsidP="00F830DB">
            <w:pPr>
              <w:spacing w:line="264" w:lineRule="auto"/>
              <w:jc w:val="left"/>
              <w:rPr>
                <w:rFonts w:ascii="宋体" w:eastAsia="宋体" w:hAnsi="宋体"/>
                <w:sz w:val="21"/>
                <w:szCs w:val="21"/>
              </w:rPr>
            </w:pPr>
            <w:r>
              <w:rPr>
                <w:rFonts w:ascii="宋体" w:eastAsia="宋体" w:hAnsi="宋体"/>
                <w:sz w:val="21"/>
                <w:szCs w:val="21"/>
              </w:rPr>
              <w:t xml:space="preserve">2</w:t>
            </w:r>
          </w:p>
        </w:tc>
        <w:tc>
          <w:tcPr>
            <w:tcW w:w="992" w:type="dxa"/>
            <w:tcBorders>
              <w:top w:val="single" w:sz="4" w:space="0" w:color="auto"/>
              <w:left w:val="single" w:sz="4" w:space="0" w:color="auto"/>
              <w:bottom w:val="single" w:sz="4" w:space="0" w:color="auto"/>
              <w:right w:val="single" w:sz="4" w:space="0" w:color="auto"/>
            </w:tcBorders>
            <w:vAlign w:val="center"/>
            <w:vMerge w:val="continue"/>
          </w:tcPr>
          <w:p w14:paraId="3464C1CD" w14:textId="316F2F6F" w:rsidR="00740A4D" w:rsidRPr="00135EC6" w:rsidRDefault="009C0C94"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0027241D" w:rsidRPr="00135EC6">
              <w:rPr>
                <w:rFonts w:ascii="宋体" w:eastAsia="宋体" w:hAnsi="宋体"/>
                <w:bCs/>
                <w:sz w:val="21"/>
                <w:szCs w:val="21"/>
              </w:rPr>
              <w:t xml:space="preserve">合同1</w:t>
            </w:r>
          </w:p>
        </w:tc>
        <w:tc>
          <w:tcPr>
            <w:tcW w:w="992" w:type="dxa"/>
            <w:tcBorders>
              <w:top w:val="single" w:sz="4" w:space="0" w:color="auto"/>
              <w:left w:val="single" w:sz="4" w:space="0" w:color="auto"/>
              <w:right w:val="single" w:sz="4" w:space="0" w:color="auto"/>
            </w:tcBorders>
            <w:vAlign w:val="center"/>
            <w:vMerge w:val="continue"/>
          </w:tcPr>
          <w:p w14:paraId="186B983D" w14:textId="34E23FA6" w:rsidR="00740A4D" w:rsidRPr="00047935" w:rsidRDefault="00047935" w:rsidP="0088676D">
            <w:pPr>
              <w:spacing w:line="264" w:lineRule="auto"/>
              <w:jc w:val="center"/>
              <w:rPr>
                <w:rFonts w:ascii="宋体" w:eastAsia="宋体" w:hAnsi="宋体"/>
                <w:bCs/>
                <w:sz w:val="21"/>
                <w:szCs w:val="21"/>
              </w:rPr>
            </w:pPr>
            <w:r>
              <w:rPr>
                <w:rFonts w:ascii="宋体" w:eastAsia="宋体" w:hAnsi="宋体"/>
                <w:bCs/>
                <w:sz w:val="21"/>
                <w:szCs w:val="21"/>
              </w:rPr>
              <w:t xml:space="preserve"/>
            </w:r>
            <w:r w:rsidRPr="00135EC6">
              <w:rPr>
                <w:rFonts w:ascii="宋体" w:eastAsia="宋体" w:hAnsi="宋体"/>
                <w:bCs/>
                <w:sz w:val="21"/>
                <w:szCs w:val="21"/>
              </w:rPr>
              <w:t xml:space="preserve">None</w:t>
            </w:r>
          </w:p>
        </w:tc>
        <w:tc>
          <w:tcPr>
            <w:tcW w:w="1276" w:type="dxa"/>
            <w:tcBorders>
              <w:top w:val="single" w:sz="4" w:space="0" w:color="auto"/>
              <w:left w:val="single" w:sz="4" w:space="0" w:color="auto"/>
              <w:right w:val="single" w:sz="4" w:space="0" w:color="auto"/>
            </w:tcBorders>
          </w:tcPr>
          <w:p w14:paraId="72BC0990"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6" w:type="dxa"/>
            <w:tcBorders>
              <w:top w:val="single" w:sz="4" w:space="0" w:color="auto"/>
              <w:left w:val="single" w:sz="4" w:space="0" w:color="auto"/>
              <w:right w:val="single" w:sz="4" w:space="0" w:color="auto"/>
            </w:tcBorders>
          </w:tcPr>
          <w:p w14:paraId="32C7DC5D" w14:textId="77777777" w:rsidR="00740A4D" w:rsidRPr="00285275" w:rsidRDefault="00740A4D" w:rsidP="00F830DB">
            <w:pPr>
              <w:spacing w:line="264" w:lineRule="auto"/>
              <w:ind w:firstLineChars="200" w:firstLine="420"/>
              <w:jc w:val="left"/>
              <w:rPr>
                <w:rFonts w:ascii="宋体" w:eastAsia="宋体" w:hAnsi="宋体"/>
                <w:sz w:val="21"/>
                <w:szCs w:val="21"/>
              </w:rPr>
            </w:pPr>
          </w:p>
        </w:tc>
        <w:tc>
          <w:tcPr>
            <w:tcW w:w="1275" w:type="dxa"/>
            <w:tcBorders>
              <w:top w:val="single" w:sz="4" w:space="0" w:color="auto"/>
              <w:left w:val="single" w:sz="4" w:space="0" w:color="auto"/>
              <w:bottom w:val="single" w:sz="4" w:space="0" w:color="auto"/>
              <w:right w:val="single" w:sz="4" w:space="0" w:color="auto"/>
            </w:tcBorders>
          </w:tcPr>
          <w:p w14:paraId="385DA9C9" w14:textId="15C2D7A8" w:rsidR="00740A4D" w:rsidRPr="000058B3" w:rsidRDefault="00B80338" w:rsidP="00B80338">
            <w:pPr>
              <w:spacing w:line="264" w:lineRule="auto"/>
              <w:jc w:val="center"/>
              <w:rPr>
                <w:rFonts w:ascii="宋体" w:eastAsia="宋体" w:hAnsi="宋体"/>
                <w:bCs/>
                <w:sz w:val="21"/>
                <w:szCs w:val="21"/>
              </w:rPr>
            </w:pPr>
            <w:r w:rsidRPr="000058B3">
              <w:rPr>
                <w:rFonts w:ascii="宋体" w:eastAsia="宋体" w:hAnsi="宋体" w:hint="eastAsia"/>
                <w:bCs/>
                <w:sz w:val="21"/>
                <w:szCs w:val="21"/>
              </w:rPr>
              <w:t xml:space="preserve">发票号码2</w:t>
            </w:r>
          </w:p>
        </w:tc>
        <w:tc>
          <w:tcPr>
            <w:tcW w:w="1418" w:type="dxa"/>
            <w:tcBorders>
              <w:top w:val="single" w:sz="4" w:space="0" w:color="auto"/>
              <w:left w:val="single" w:sz="4" w:space="0" w:color="auto"/>
              <w:bottom w:val="single" w:sz="4" w:space="0" w:color="auto"/>
              <w:right w:val="single" w:sz="4" w:space="0" w:color="auto"/>
            </w:tcBorders>
          </w:tcPr>
          <w:p w14:paraId="7C47613A" w14:textId="6BDD7DCC" w:rsidR="00740A4D" w:rsidRPr="00EF7030" w:rsidRDefault="00447BB7" w:rsidP="008848C1">
            <w:pPr>
              <w:spacing w:line="264" w:lineRule="auto"/>
              <w:jc w:val="center"/>
              <w:rPr>
                <w:rFonts w:ascii="宋体" w:eastAsia="宋体" w:hAnsi="宋体"/>
                <w:bCs/>
                <w:sz w:val="21"/>
                <w:szCs w:val="21"/>
              </w:rPr>
            </w:pPr>
            <w:r w:rsidRPr="00EF7030">
              <w:rPr>
                <w:rFonts w:ascii="宋体" w:eastAsia="宋体" w:hAnsi="宋体" w:hint="eastAsia"/>
                <w:bCs/>
                <w:sz w:val="21"/>
                <w:szCs w:val="21"/>
              </w:rPr>
              <w:t xml:space="preserve">999999999</w:t>
            </w:r>
          </w:p>
        </w:tc>
        <w:tc>
          <w:tcPr>
            <w:tcW w:w="1707" w:type="dxa"/>
            <w:tcBorders>
              <w:top w:val="single" w:sz="4" w:space="0" w:color="auto"/>
              <w:left w:val="single" w:sz="4" w:space="0" w:color="auto"/>
              <w:bottom w:val="single" w:sz="4" w:space="0" w:color="auto"/>
              <w:right w:val="single" w:sz="4" w:space="0" w:color="auto"/>
            </w:tcBorders>
          </w:tcPr>
          <w:p w14:paraId="5969ECC6" w14:textId="77777777" w:rsidR="00740A4D" w:rsidRPr="00285275" w:rsidRDefault="00740A4D" w:rsidP="00F830DB">
            <w:pPr>
              <w:spacing w:line="264" w:lineRule="auto"/>
              <w:ind w:firstLineChars="200" w:firstLine="420"/>
              <w:jc w:val="left"/>
              <w:rPr>
                <w:rFonts w:ascii="宋体" w:eastAsia="宋体" w:hAnsi="宋体"/>
                <w:sz w:val="21"/>
                <w:szCs w:val="21"/>
              </w:rPr>
            </w:pPr>
          </w:p>
        </w:tc>
      </w:tr>
      <w:tr w:rsidR="00740A4D" w:rsidRPr="002944F7" w14:paraId="08F199BC" w14:textId="77777777" w:rsidTr="00F830DB">
        <w:tc>
          <w:tcPr>
            <w:tcW w:w="3681" w:type="dxa"/>
            <w:gridSpan w:val="4"/>
            <w:tcBorders>
              <w:top w:val="single" w:sz="4" w:space="0" w:color="auto"/>
              <w:left w:val="single" w:sz="4" w:space="0" w:color="auto"/>
              <w:bottom w:val="single" w:sz="4" w:space="0" w:color="auto"/>
              <w:right w:val="single" w:sz="4" w:space="0" w:color="auto"/>
            </w:tcBorders>
            <w:vAlign w:val="center"/>
          </w:tcPr>
          <w:p w14:paraId="44D3053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发票金额合计：</w:t>
            </w:r>
          </w:p>
        </w:tc>
        <w:tc>
          <w:tcPr>
            <w:tcW w:w="5676" w:type="dxa"/>
            <w:gridSpan w:val="4"/>
            <w:tcBorders>
              <w:top w:val="single" w:sz="4" w:space="0" w:color="auto"/>
              <w:left w:val="single" w:sz="4" w:space="0" w:color="auto"/>
              <w:bottom w:val="single" w:sz="4" w:space="0" w:color="auto"/>
              <w:right w:val="single" w:sz="4" w:space="0" w:color="auto"/>
            </w:tcBorders>
          </w:tcPr>
          <w:p w14:paraId="6E7B3D75"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18CC4525" w14:textId="77777777" w:rsidTr="00F830DB">
        <w:tc>
          <w:tcPr>
            <w:tcW w:w="3681" w:type="dxa"/>
            <w:gridSpan w:val="4"/>
            <w:vMerge w:val="restart"/>
            <w:tcBorders>
              <w:top w:val="single" w:sz="4" w:space="0" w:color="auto"/>
              <w:left w:val="single" w:sz="4" w:space="0" w:color="auto"/>
              <w:bottom w:val="single" w:sz="4" w:space="0" w:color="auto"/>
              <w:right w:val="single" w:sz="4" w:space="0" w:color="auto"/>
            </w:tcBorders>
            <w:vAlign w:val="center"/>
          </w:tcPr>
          <w:p w14:paraId="37A367E3" w14:textId="77777777" w:rsidR="00740A4D" w:rsidRPr="00285275" w:rsidRDefault="00740A4D" w:rsidP="00F830DB">
            <w:pPr>
              <w:spacing w:line="264" w:lineRule="auto"/>
              <w:ind w:firstLineChars="200" w:firstLine="420"/>
              <w:jc w:val="center"/>
              <w:rPr>
                <w:rFonts w:ascii="宋体" w:eastAsia="宋体" w:hAnsi="宋体"/>
                <w:sz w:val="21"/>
                <w:szCs w:val="21"/>
              </w:rPr>
            </w:pPr>
            <w:r w:rsidRPr="00285275">
              <w:rPr>
                <w:rFonts w:ascii="宋体" w:eastAsia="宋体" w:hAnsi="宋体" w:hint="eastAsia"/>
                <w:sz w:val="21"/>
                <w:szCs w:val="21"/>
              </w:rPr>
              <w:t>转让应收账款金额合计：</w:t>
            </w:r>
          </w:p>
        </w:tc>
        <w:tc>
          <w:tcPr>
            <w:tcW w:w="5676" w:type="dxa"/>
            <w:gridSpan w:val="4"/>
            <w:tcBorders>
              <w:top w:val="single" w:sz="4" w:space="0" w:color="auto"/>
              <w:left w:val="single" w:sz="4" w:space="0" w:color="auto"/>
              <w:bottom w:val="single" w:sz="4" w:space="0" w:color="auto"/>
              <w:right w:val="single" w:sz="4" w:space="0" w:color="auto"/>
            </w:tcBorders>
          </w:tcPr>
          <w:p w14:paraId="12D537D9"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人民币（小写）：</w:t>
            </w:r>
          </w:p>
        </w:tc>
      </w:tr>
      <w:tr w:rsidR="00740A4D" w:rsidRPr="002944F7" w14:paraId="694F8479" w14:textId="77777777" w:rsidTr="00F830DB">
        <w:trPr>
          <w:trHeight w:val="213"/>
        </w:trPr>
        <w:tc>
          <w:tcPr>
            <w:tcW w:w="3681" w:type="dxa"/>
            <w:gridSpan w:val="4"/>
            <w:vMerge/>
            <w:tcBorders>
              <w:top w:val="single" w:sz="4" w:space="0" w:color="auto"/>
              <w:left w:val="single" w:sz="4" w:space="0" w:color="auto"/>
              <w:bottom w:val="single" w:sz="4" w:space="0" w:color="auto"/>
              <w:right w:val="single" w:sz="4" w:space="0" w:color="auto"/>
            </w:tcBorders>
            <w:vAlign w:val="center"/>
          </w:tcPr>
          <w:p w14:paraId="6F855097" w14:textId="77777777" w:rsidR="00740A4D" w:rsidRPr="00285275" w:rsidRDefault="00740A4D" w:rsidP="00F830DB">
            <w:pPr>
              <w:widowControl/>
              <w:jc w:val="left"/>
              <w:rPr>
                <w:rFonts w:ascii="宋体" w:eastAsia="宋体" w:hAnsi="宋体"/>
                <w:sz w:val="21"/>
                <w:szCs w:val="21"/>
              </w:rPr>
            </w:pPr>
          </w:p>
        </w:tc>
        <w:tc>
          <w:tcPr>
            <w:tcW w:w="5676" w:type="dxa"/>
            <w:gridSpan w:val="4"/>
            <w:tcBorders>
              <w:top w:val="single" w:sz="4" w:space="0" w:color="auto"/>
              <w:left w:val="single" w:sz="4" w:space="0" w:color="auto"/>
              <w:bottom w:val="single" w:sz="4" w:space="0" w:color="auto"/>
              <w:right w:val="single" w:sz="4" w:space="0" w:color="auto"/>
            </w:tcBorders>
          </w:tcPr>
          <w:p w14:paraId="68719AE0" w14:textId="77777777" w:rsidR="00740A4D" w:rsidRPr="00285275" w:rsidRDefault="00740A4D" w:rsidP="00F830DB">
            <w:pPr>
              <w:keepLines/>
              <w:tabs>
                <w:tab w:val="left" w:pos="1728"/>
                <w:tab w:val="left" w:pos="4320"/>
              </w:tabs>
              <w:spacing w:after="480" w:line="264" w:lineRule="auto"/>
              <w:ind w:firstLineChars="200" w:firstLine="420"/>
              <w:jc w:val="left"/>
              <w:rPr>
                <w:rFonts w:ascii="宋体" w:eastAsia="宋体" w:hAnsi="宋体"/>
                <w:sz w:val="21"/>
                <w:szCs w:val="21"/>
              </w:rPr>
            </w:pPr>
            <w:r w:rsidRPr="00285275">
              <w:rPr>
                <w:rFonts w:ascii="宋体" w:eastAsia="宋体" w:hAnsi="宋体" w:hint="eastAsia"/>
                <w:sz w:val="21"/>
                <w:szCs w:val="21"/>
              </w:rPr>
              <w:t>人民币（大写）：</w:t>
            </w:r>
          </w:p>
        </w:tc>
      </w:tr>
      <w:bookmarkEnd w:id="6"/>
    </w:tbl>
    <w:p w14:paraId="2CC141AC" w14:textId="77777777" w:rsidR="002944F7" w:rsidRPr="00347364" w:rsidRDefault="002944F7"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82FCF32"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EE76394" w14:textId="77777777" w:rsidR="004A7D66" w:rsidRPr="00347364" w:rsidRDefault="004A7D66"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DE3F35D" w14:textId="07259E7A" w:rsidR="00A6583C" w:rsidRPr="00347364" w:rsidRDefault="00A573A3" w:rsidP="00172F42">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2136560475" w:edGrp="everyone"/>
      <w:r w:rsidRPr="00347364">
        <w:rPr>
          <w:rFonts w:eastAsia="宋体"/>
          <w:snapToGrid w:val="0"/>
          <w:sz w:val="21"/>
          <w:szCs w:val="21"/>
        </w:rPr>
        <w:t>转让人</w:t>
      </w:r>
      <w:r w:rsidR="00172F42"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r w:rsidR="006814AA" w:rsidRPr="00347364">
        <w:rPr>
          <w:rFonts w:eastAsia="宋体"/>
          <w:snapToGrid w:val="0"/>
          <w:sz w:val="21"/>
          <w:szCs w:val="21"/>
        </w:rPr>
        <w:t xml:space="preserve"> </w:t>
      </w:r>
      <w:r w:rsidR="00172F42" w:rsidRPr="00347364">
        <w:rPr>
          <w:rFonts w:eastAsia="宋体"/>
          <w:snapToGrid w:val="0"/>
          <w:sz w:val="21"/>
          <w:szCs w:val="21"/>
        </w:rPr>
        <w:t xml:space="preserve">                      </w:t>
      </w:r>
      <w:r w:rsidR="00861DAD" w:rsidRPr="00347364">
        <w:rPr>
          <w:rFonts w:eastAsia="宋体"/>
          <w:snapToGrid w:val="0"/>
          <w:sz w:val="21"/>
          <w:szCs w:val="21"/>
        </w:rPr>
        <w:t xml:space="preserve"> </w:t>
      </w:r>
      <w:r w:rsidR="00172F42" w:rsidRPr="00347364">
        <w:rPr>
          <w:rFonts w:eastAsia="宋体"/>
          <w:snapToGrid w:val="0"/>
          <w:sz w:val="21"/>
          <w:szCs w:val="21"/>
        </w:rPr>
        <w:t xml:space="preserve">   </w:t>
      </w:r>
      <w:r w:rsidR="006814AA" w:rsidRPr="00347364">
        <w:rPr>
          <w:rFonts w:eastAsia="宋体"/>
          <w:snapToGrid w:val="0"/>
          <w:sz w:val="21"/>
          <w:szCs w:val="21"/>
        </w:rPr>
        <w:t xml:space="preserve"> </w:t>
      </w:r>
      <w:r w:rsidRPr="00347364">
        <w:rPr>
          <w:rFonts w:eastAsia="宋体"/>
          <w:snapToGrid w:val="0"/>
          <w:sz w:val="21"/>
          <w:szCs w:val="21"/>
        </w:rPr>
        <w:t>受让人</w:t>
      </w:r>
      <w:r w:rsidR="002B61D3"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2CFC2561" w14:textId="77777777" w:rsidR="006022AC" w:rsidRPr="00347364" w:rsidRDefault="006022A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032D7F9"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9944E37" w14:textId="26221C00" w:rsidR="00A6583C" w:rsidRPr="00347364" w:rsidRDefault="0031327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 xml:space="preserve">  </w:t>
      </w:r>
      <w:r w:rsidR="002B61D3" w:rsidRPr="00347364">
        <w:rPr>
          <w:rFonts w:eastAsia="宋体"/>
          <w:snapToGrid w:val="0"/>
          <w:sz w:val="21"/>
          <w:szCs w:val="21"/>
        </w:rPr>
        <w:t xml:space="preserve">  </w:t>
      </w:r>
      <w:r w:rsidR="002B61D3" w:rsidRPr="00347364">
        <w:rPr>
          <w:rFonts w:eastAsia="宋体"/>
          <w:snapToGrid w:val="0"/>
          <w:sz w:val="21"/>
          <w:szCs w:val="21"/>
        </w:rPr>
        <w:t>年</w:t>
      </w:r>
      <w:r w:rsidR="002B61D3" w:rsidRPr="00347364">
        <w:rPr>
          <w:rFonts w:eastAsia="宋体"/>
          <w:snapToGrid w:val="0"/>
          <w:sz w:val="21"/>
          <w:szCs w:val="21"/>
        </w:rPr>
        <w:t xml:space="preserve">   </w:t>
      </w:r>
      <w:r w:rsidR="006022AC" w:rsidRPr="00347364">
        <w:rPr>
          <w:rFonts w:eastAsia="宋体"/>
          <w:snapToGrid w:val="0"/>
          <w:sz w:val="21"/>
          <w:szCs w:val="21"/>
        </w:rPr>
        <w:t>月</w:t>
      </w:r>
      <w:r w:rsidR="002B61D3" w:rsidRPr="00347364">
        <w:rPr>
          <w:rFonts w:eastAsia="宋体"/>
          <w:snapToGrid w:val="0"/>
          <w:sz w:val="21"/>
          <w:szCs w:val="21"/>
        </w:rPr>
        <w:t xml:space="preserve">   </w:t>
      </w:r>
      <w:r w:rsidR="006022AC" w:rsidRPr="00347364">
        <w:rPr>
          <w:rFonts w:eastAsia="宋体"/>
          <w:snapToGrid w:val="0"/>
          <w:sz w:val="21"/>
          <w:szCs w:val="21"/>
        </w:rPr>
        <w:t>日</w:t>
      </w:r>
      <w:r w:rsidR="006022AC" w:rsidRPr="00347364">
        <w:rPr>
          <w:rFonts w:eastAsia="宋体"/>
          <w:snapToGrid w:val="0"/>
          <w:sz w:val="21"/>
          <w:szCs w:val="21"/>
        </w:rPr>
        <w:t xml:space="preserve">              </w:t>
      </w:r>
      <w:r w:rsidR="00172F42" w:rsidRPr="00347364">
        <w:rPr>
          <w:rFonts w:eastAsia="宋体"/>
          <w:snapToGrid w:val="0"/>
          <w:sz w:val="21"/>
          <w:szCs w:val="21"/>
        </w:rPr>
        <w:t xml:space="preserve">           </w:t>
      </w:r>
      <w:r w:rsidR="006022AC" w:rsidRPr="00347364">
        <w:rPr>
          <w:rFonts w:eastAsia="宋体"/>
          <w:snapToGrid w:val="0"/>
          <w:sz w:val="21"/>
          <w:szCs w:val="21"/>
        </w:rPr>
        <w:t xml:space="preserve">    </w:t>
      </w:r>
      <w:r w:rsidR="002B61D3" w:rsidRPr="00347364">
        <w:rPr>
          <w:rFonts w:eastAsia="宋体"/>
          <w:snapToGrid w:val="0"/>
          <w:sz w:val="21"/>
          <w:szCs w:val="21"/>
        </w:rPr>
        <w:t xml:space="preserve">     </w:t>
      </w:r>
      <w:r w:rsidR="005A5AF1" w:rsidRPr="00347364">
        <w:rPr>
          <w:rFonts w:eastAsia="宋体"/>
          <w:snapToGrid w:val="0"/>
          <w:sz w:val="21"/>
          <w:szCs w:val="21"/>
        </w:rPr>
        <w:t>年</w:t>
      </w:r>
      <w:r w:rsidRPr="00347364">
        <w:rPr>
          <w:rFonts w:eastAsia="宋体"/>
          <w:snapToGrid w:val="0"/>
          <w:sz w:val="21"/>
          <w:szCs w:val="21"/>
        </w:rPr>
        <w:t xml:space="preserve">   </w:t>
      </w:r>
      <w:r w:rsidR="005A5AF1" w:rsidRPr="00347364">
        <w:rPr>
          <w:rFonts w:eastAsia="宋体"/>
          <w:snapToGrid w:val="0"/>
          <w:sz w:val="21"/>
          <w:szCs w:val="21"/>
        </w:rPr>
        <w:t>月</w:t>
      </w:r>
      <w:r w:rsidR="008325D4" w:rsidRPr="00347364">
        <w:rPr>
          <w:rFonts w:eastAsia="宋体"/>
          <w:snapToGrid w:val="0"/>
          <w:sz w:val="21"/>
          <w:szCs w:val="21"/>
        </w:rPr>
        <w:t xml:space="preserve">   </w:t>
      </w:r>
      <w:r w:rsidR="005A5AF1" w:rsidRPr="00347364">
        <w:rPr>
          <w:rFonts w:eastAsia="宋体"/>
          <w:snapToGrid w:val="0"/>
          <w:sz w:val="21"/>
          <w:szCs w:val="21"/>
        </w:rPr>
        <w:t>日</w:t>
      </w:r>
    </w:p>
    <w:permEnd w:id="2136560475"/>
    <w:p w14:paraId="698956E4" w14:textId="77777777" w:rsidR="00A6583C" w:rsidRPr="00347364" w:rsidRDefault="00A6583C"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54D74A89" w14:textId="3DA93887"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1FEA6D55" w14:textId="55DB1554"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50CE2489" w14:textId="091174C9"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DB9EF86" w14:textId="6F27C6B2"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63FE9E50" w14:textId="0160B30C"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5C18662" w14:textId="0A8A04D1" w:rsidR="00A84B24" w:rsidRPr="00347364" w:rsidRDefault="00A84B24" w:rsidP="00904B87">
      <w:pPr>
        <w:spacing w:beforeLines="50" w:before="156" w:afterLines="50" w:after="156" w:line="440" w:lineRule="exact"/>
        <w:ind w:firstLineChars="200" w:firstLine="422"/>
        <w:contextualSpacing/>
        <w:rPr>
          <w:rFonts w:eastAsia="宋体"/>
          <w:b/>
          <w:sz w:val="21"/>
          <w:szCs w:val="21"/>
        </w:rPr>
      </w:pPr>
    </w:p>
    <w:p w14:paraId="7C9767A7" w14:textId="77777777" w:rsidR="00A84B24" w:rsidRPr="00347364" w:rsidRDefault="00A84B24" w:rsidP="00285275">
      <w:pPr>
        <w:spacing w:beforeLines="50" w:before="156" w:afterLines="50" w:after="156" w:line="440" w:lineRule="exact"/>
        <w:contextualSpacing/>
        <w:rPr>
          <w:rFonts w:eastAsia="宋体"/>
          <w:b/>
          <w:sz w:val="21"/>
          <w:szCs w:val="21"/>
        </w:rPr>
      </w:pPr>
    </w:p>
    <w:p w14:paraId="62533E36" w14:textId="0EAC6CC8"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553338DC"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6A661605" w14:textId="55A502A9"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三</w:t>
      </w:r>
      <w:r w:rsidR="00EA2E94" w:rsidRPr="00347364">
        <w:rPr>
          <w:rFonts w:eastAsia="宋体"/>
          <w:b/>
          <w:sz w:val="21"/>
          <w:szCs w:val="21"/>
        </w:rPr>
        <w:t>：</w:t>
      </w:r>
    </w:p>
    <w:p w14:paraId="6967C01D" w14:textId="77777777" w:rsidR="00513CB9" w:rsidRPr="00347364" w:rsidRDefault="005A5AF1" w:rsidP="00914FA8">
      <w:pPr>
        <w:spacing w:beforeLines="50" w:before="156" w:afterLines="50" w:after="156" w:line="440" w:lineRule="exact"/>
        <w:ind w:firstLineChars="200" w:firstLine="482"/>
        <w:contextualSpacing/>
        <w:jc w:val="center"/>
        <w:rPr>
          <w:rFonts w:eastAsia="宋体"/>
          <w:b/>
          <w:bCs/>
          <w:sz w:val="21"/>
          <w:szCs w:val="21"/>
        </w:rPr>
      </w:pPr>
      <w:bookmarkStart w:id="7" w:name="_Hlk535824690"/>
      <w:r w:rsidRPr="00347364">
        <w:rPr>
          <w:rFonts w:eastAsia="宋体"/>
          <w:b/>
          <w:bCs/>
          <w:sz w:val="24"/>
          <w:szCs w:val="21"/>
        </w:rPr>
        <w:t>应收账款管理同意书</w:t>
      </w:r>
    </w:p>
    <w:bookmarkEnd w:id="7"/>
    <w:p w14:paraId="4C4213DE" w14:textId="7DF64904" w:rsidR="00513CB9" w:rsidRPr="00347364" w:rsidRDefault="00947182" w:rsidP="00904B87">
      <w:pPr>
        <w:spacing w:beforeLines="50" w:before="156" w:afterLines="50" w:after="156" w:line="440" w:lineRule="exact"/>
        <w:ind w:firstLineChars="200" w:firstLine="420"/>
        <w:contextualSpacing/>
        <w:rPr>
          <w:rFonts w:eastAsia="宋体"/>
          <w:bCs/>
          <w:sz w:val="21"/>
          <w:szCs w:val="21"/>
        </w:rPr>
      </w:pPr>
      <w:r w:rsidRPr="00347364">
        <w:rPr>
          <w:rFonts w:eastAsia="宋体"/>
          <w:bCs/>
          <w:sz w:val="21"/>
          <w:szCs w:val="21"/>
        </w:rPr>
        <w:t xml:space="preserve">                               </w:t>
      </w:r>
      <w:r w:rsidR="00914FA8" w:rsidRPr="00347364">
        <w:rPr>
          <w:rFonts w:eastAsia="宋体"/>
          <w:bCs/>
          <w:sz w:val="21"/>
          <w:szCs w:val="21"/>
        </w:rPr>
        <w:t xml:space="preserve">                          </w:t>
      </w:r>
      <w:r w:rsidR="00224B03" w:rsidRPr="00347364">
        <w:rPr>
          <w:rFonts w:eastAsia="宋体"/>
          <w:bCs/>
          <w:sz w:val="21"/>
          <w:szCs w:val="21"/>
        </w:rPr>
        <w:t>编号：</w:t>
      </w:r>
      <w:permStart w:id="20194205" w:edGrp="everyone"/>
      <w:r w:rsidR="002B61D3" w:rsidRPr="00347364">
        <w:rPr>
          <w:rFonts w:eastAsia="宋体"/>
          <w:bCs/>
          <w:sz w:val="21"/>
          <w:szCs w:val="21"/>
        </w:rPr>
        <w:t xml:space="preserve">  </w:t>
      </w:r>
      <w:permEnd w:id="20194205"/>
    </w:p>
    <w:p w14:paraId="1E0104BE" w14:textId="2B49399B"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致</w:t>
      </w:r>
      <w:permStart w:id="483084246" w:edGrp="everyone"/>
      <w:r w:rsidR="0022657F" w:rsidRPr="00347364">
        <w:rPr>
          <w:rFonts w:eastAsia="宋体"/>
          <w:i/>
          <w:snapToGrid w:val="0"/>
          <w:sz w:val="21"/>
          <w:szCs w:val="21"/>
        </w:rPr>
        <w:t>填入申请人名称</w:t>
      </w:r>
      <w:r w:rsidR="00172F42" w:rsidRPr="00347364">
        <w:rPr>
          <w:rFonts w:eastAsia="宋体"/>
          <w:snapToGrid w:val="0"/>
          <w:sz w:val="21"/>
          <w:szCs w:val="21"/>
        </w:rPr>
        <w:t xml:space="preserve"> </w:t>
      </w:r>
      <w:permEnd w:id="483084246"/>
      <w:r w:rsidR="006814AA" w:rsidRPr="00347364">
        <w:rPr>
          <w:rFonts w:eastAsia="宋体"/>
          <w:snapToGrid w:val="0"/>
          <w:sz w:val="21"/>
          <w:szCs w:val="21"/>
        </w:rPr>
        <w:t>：</w:t>
      </w:r>
    </w:p>
    <w:p w14:paraId="281F9F61" w14:textId="72E7384D" w:rsidR="00A6583C" w:rsidRPr="00347364" w:rsidRDefault="005A5AF1"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根据贵司与我司</w:t>
      </w:r>
      <w:r w:rsidR="00C317DA" w:rsidRPr="00347364">
        <w:rPr>
          <w:rFonts w:eastAsia="宋体"/>
          <w:sz w:val="21"/>
          <w:szCs w:val="21"/>
        </w:rPr>
        <w:t>（</w:t>
      </w:r>
      <w:permStart w:id="284774862" w:edGrp="everyone"/>
      <w:r w:rsidR="002B61D3" w:rsidRPr="00347364">
        <w:rPr>
          <w:rFonts w:eastAsia="宋体"/>
          <w:sz w:val="21"/>
          <w:szCs w:val="21"/>
        </w:rPr>
        <w:t xml:space="preserve"> </w:t>
      </w:r>
      <w:r w:rsidR="0022657F" w:rsidRPr="00347364">
        <w:rPr>
          <w:rFonts w:eastAsia="宋体"/>
          <w:i/>
          <w:sz w:val="21"/>
          <w:szCs w:val="21"/>
        </w:rPr>
        <w:t>填入保理商名称</w:t>
      </w:r>
      <w:r w:rsidR="002B61D3" w:rsidRPr="00347364">
        <w:rPr>
          <w:rFonts w:eastAsia="宋体"/>
          <w:sz w:val="21"/>
          <w:szCs w:val="21"/>
        </w:rPr>
        <w:t xml:space="preserve"> </w:t>
      </w:r>
      <w:permEnd w:id="284774862"/>
      <w:r w:rsidR="00C317DA" w:rsidRPr="00347364">
        <w:rPr>
          <w:rFonts w:eastAsia="宋体"/>
          <w:sz w:val="21"/>
          <w:szCs w:val="21"/>
        </w:rPr>
        <w:t>）</w:t>
      </w:r>
      <w:r w:rsidR="00720F8C" w:rsidRPr="00347364">
        <w:rPr>
          <w:rFonts w:eastAsia="宋体"/>
          <w:sz w:val="21"/>
          <w:szCs w:val="21"/>
        </w:rPr>
        <w:t>于</w:t>
      </w:r>
      <w:permStart w:id="2106282209" w:edGrp="everyone"/>
      <w:r w:rsidR="002B61D3" w:rsidRPr="00347364">
        <w:rPr>
          <w:rFonts w:eastAsia="宋体"/>
          <w:sz w:val="21"/>
          <w:szCs w:val="21"/>
        </w:rPr>
        <w:t xml:space="preserve">  </w:t>
      </w:r>
      <w:r w:rsidR="00720F8C" w:rsidRPr="00347364">
        <w:rPr>
          <w:rFonts w:eastAsia="宋体"/>
          <w:sz w:val="21"/>
          <w:szCs w:val="21"/>
        </w:rPr>
        <w:t>年</w:t>
      </w:r>
      <w:r w:rsidR="0031327C" w:rsidRPr="00347364">
        <w:rPr>
          <w:rFonts w:eastAsia="宋体"/>
          <w:sz w:val="21"/>
          <w:szCs w:val="21"/>
        </w:rPr>
        <w:t xml:space="preserve">   </w:t>
      </w:r>
      <w:r w:rsidR="00720F8C" w:rsidRPr="00347364">
        <w:rPr>
          <w:rFonts w:eastAsia="宋体"/>
          <w:sz w:val="21"/>
          <w:szCs w:val="21"/>
        </w:rPr>
        <w:t>月</w:t>
      </w:r>
      <w:r w:rsidR="008325D4" w:rsidRPr="00347364">
        <w:rPr>
          <w:rFonts w:eastAsia="宋体"/>
          <w:sz w:val="21"/>
          <w:szCs w:val="21"/>
        </w:rPr>
        <w:t xml:space="preserve">    </w:t>
      </w:r>
      <w:r w:rsidR="00720F8C" w:rsidRPr="00347364">
        <w:rPr>
          <w:rFonts w:eastAsia="宋体"/>
          <w:sz w:val="21"/>
          <w:szCs w:val="21"/>
        </w:rPr>
        <w:t>日</w:t>
      </w:r>
      <w:permEnd w:id="2106282209"/>
      <w:r w:rsidR="004E66FF" w:rsidRPr="00347364">
        <w:rPr>
          <w:rFonts w:eastAsia="宋体"/>
          <w:sz w:val="21"/>
          <w:szCs w:val="21"/>
        </w:rPr>
        <w:t>签署</w:t>
      </w:r>
      <w:r w:rsidRPr="00347364">
        <w:rPr>
          <w:rFonts w:eastAsia="宋体"/>
          <w:sz w:val="21"/>
          <w:szCs w:val="21"/>
        </w:rPr>
        <w:t>的</w:t>
      </w:r>
      <w:r w:rsidR="00720F8C" w:rsidRPr="00347364">
        <w:rPr>
          <w:rFonts w:eastAsia="宋体"/>
          <w:sz w:val="21"/>
          <w:szCs w:val="21"/>
        </w:rPr>
        <w:t>编号为</w:t>
      </w:r>
      <w:permStart w:id="1808600283" w:edGrp="everyone"/>
      <w:r w:rsidR="002B61D3" w:rsidRPr="00347364">
        <w:rPr>
          <w:rFonts w:eastAsia="宋体"/>
          <w:sz w:val="21"/>
          <w:szCs w:val="21"/>
        </w:rPr>
        <w:t xml:space="preserve">  </w:t>
      </w:r>
      <w:permEnd w:id="1808600283"/>
      <w:r w:rsidR="00720F8C" w:rsidRPr="00347364">
        <w:rPr>
          <w:rFonts w:eastAsia="宋体"/>
          <w:sz w:val="21"/>
          <w:szCs w:val="21"/>
        </w:rPr>
        <w:t>的《国内</w:t>
      </w:r>
      <w:r w:rsidR="00CF2898">
        <w:rPr>
          <w:rFonts w:eastAsia="宋体" w:hint="eastAsia"/>
          <w:sz w:val="21"/>
          <w:szCs w:val="21"/>
        </w:rPr>
        <w:t>无</w:t>
      </w:r>
      <w:r w:rsidR="00720F8C" w:rsidRPr="00347364">
        <w:rPr>
          <w:rFonts w:eastAsia="宋体"/>
          <w:sz w:val="21"/>
          <w:szCs w:val="21"/>
        </w:rPr>
        <w:t>追索权</w:t>
      </w:r>
      <w:r w:rsidRPr="00347364">
        <w:rPr>
          <w:rFonts w:eastAsia="宋体"/>
          <w:sz w:val="21"/>
          <w:szCs w:val="21"/>
        </w:rPr>
        <w:t>保理业务合同</w:t>
      </w:r>
      <w:r w:rsidR="00720F8C" w:rsidRPr="00347364">
        <w:rPr>
          <w:rFonts w:eastAsia="宋体"/>
          <w:sz w:val="21"/>
          <w:szCs w:val="21"/>
        </w:rPr>
        <w:t>》</w:t>
      </w:r>
      <w:r w:rsidRPr="00347364">
        <w:rPr>
          <w:rFonts w:eastAsia="宋体"/>
          <w:sz w:val="21"/>
          <w:szCs w:val="21"/>
        </w:rPr>
        <w:t>，我司现同意根据本同意书确定的条件为贵司叙作保理业务，本同意书与保理业务合同具有同等法律效力。</w:t>
      </w:r>
    </w:p>
    <w:p w14:paraId="4C4FEFA7" w14:textId="77777777" w:rsidR="00914FA8" w:rsidRPr="00347364" w:rsidRDefault="00914FA8" w:rsidP="00904B87">
      <w:pPr>
        <w:spacing w:beforeLines="50" w:before="156" w:afterLines="50" w:after="156" w:line="440" w:lineRule="exact"/>
        <w:ind w:firstLineChars="200" w:firstLine="420"/>
        <w:contextualSpacing/>
        <w:rPr>
          <w:rFonts w:eastAsia="宋体"/>
          <w:sz w:val="21"/>
          <w:szCs w:val="21"/>
        </w:rPr>
      </w:pPr>
    </w:p>
    <w:tbl>
      <w:tblPr>
        <w:tblW w:w="884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2411"/>
        <w:gridCol w:w="6429"/>
      </w:tblGrid>
      <w:tr w:rsidR="00A6583C" w:rsidRPr="00347364" w14:paraId="6C36AB0E" w14:textId="77777777" w:rsidTr="00914FA8">
        <w:trPr>
          <w:trHeight w:val="442"/>
        </w:trPr>
        <w:tc>
          <w:tcPr>
            <w:tcW w:w="2411" w:type="dxa"/>
            <w:shd w:val="clear" w:color="auto" w:fill="FFFFFF"/>
            <w:vAlign w:val="center"/>
          </w:tcPr>
          <w:p w14:paraId="6032021C"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bCs/>
                <w:kern w:val="0"/>
                <w:sz w:val="21"/>
                <w:szCs w:val="21"/>
              </w:rPr>
            </w:pPr>
            <w:bookmarkStart w:id="8" w:name="_Hlk535825225"/>
            <w:r w:rsidRPr="00347364">
              <w:rPr>
                <w:rFonts w:eastAsia="宋体"/>
                <w:b/>
                <w:bCs/>
                <w:kern w:val="0"/>
                <w:sz w:val="21"/>
                <w:szCs w:val="21"/>
              </w:rPr>
              <w:t>项目</w:t>
            </w:r>
          </w:p>
        </w:tc>
        <w:tc>
          <w:tcPr>
            <w:tcW w:w="6429" w:type="dxa"/>
            <w:shd w:val="clear" w:color="auto" w:fill="FFFFFF"/>
            <w:vAlign w:val="center"/>
          </w:tcPr>
          <w:p w14:paraId="7987DD03" w14:textId="77777777" w:rsidR="00A6583C" w:rsidRPr="00347364" w:rsidRDefault="005A5AF1" w:rsidP="00904B87">
            <w:pPr>
              <w:widowControl/>
              <w:spacing w:beforeLines="50" w:before="156" w:afterLines="50" w:after="156" w:line="440" w:lineRule="exact"/>
              <w:ind w:firstLineChars="200" w:firstLine="422"/>
              <w:contextualSpacing/>
              <w:rPr>
                <w:rFonts w:eastAsia="宋体"/>
                <w:b/>
                <w:kern w:val="0"/>
                <w:sz w:val="21"/>
                <w:szCs w:val="21"/>
              </w:rPr>
            </w:pPr>
            <w:r w:rsidRPr="00347364">
              <w:rPr>
                <w:rFonts w:eastAsia="宋体"/>
                <w:b/>
                <w:kern w:val="0"/>
                <w:sz w:val="21"/>
                <w:szCs w:val="21"/>
              </w:rPr>
              <w:t>内容</w:t>
            </w:r>
          </w:p>
        </w:tc>
      </w:tr>
      <w:tr w:rsidR="008E4CFD" w:rsidRPr="00347364" w14:paraId="63E3BC30" w14:textId="77777777" w:rsidTr="00914FA8">
        <w:trPr>
          <w:trHeight w:val="442"/>
        </w:trPr>
        <w:tc>
          <w:tcPr>
            <w:tcW w:w="2411" w:type="dxa"/>
            <w:shd w:val="clear" w:color="auto" w:fill="FFFFFF"/>
            <w:vAlign w:val="center"/>
          </w:tcPr>
          <w:p w14:paraId="084D38BE" w14:textId="77777777" w:rsidR="008E4CFD" w:rsidRPr="00347364" w:rsidRDefault="008E4CFD" w:rsidP="00904B87">
            <w:pPr>
              <w:widowControl/>
              <w:spacing w:beforeLines="50" w:before="156" w:afterLines="50" w:after="156" w:line="440" w:lineRule="exact"/>
              <w:ind w:firstLineChars="200" w:firstLine="420"/>
              <w:contextualSpacing/>
              <w:rPr>
                <w:rFonts w:eastAsia="宋体"/>
                <w:bCs/>
                <w:kern w:val="0"/>
                <w:sz w:val="21"/>
                <w:szCs w:val="21"/>
              </w:rPr>
            </w:pPr>
            <w:bookmarkStart w:id="9" w:name="_Hlk535824716"/>
            <w:r w:rsidRPr="00347364">
              <w:rPr>
                <w:rFonts w:eastAsia="宋体"/>
                <w:bCs/>
                <w:kern w:val="0"/>
                <w:sz w:val="21"/>
                <w:szCs w:val="21"/>
              </w:rPr>
              <w:t>基础合同名称</w:t>
            </w:r>
          </w:p>
        </w:tc>
        <w:tc>
          <w:tcPr>
            <w:tcW w:w="6429" w:type="dxa"/>
            <w:shd w:val="clear" w:color="auto" w:fill="FFFFFF"/>
            <w:vAlign w:val="center"/>
          </w:tcPr>
          <w:p w14:paraId="15867FDB" w14:textId="327EF143" w:rsidR="008E4CFD"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528845089" w:edGrp="everyone"/>
            <w:r w:rsidRPr="00347364">
              <w:rPr>
                <w:rFonts w:eastAsia="宋体"/>
                <w:kern w:val="0"/>
                <w:sz w:val="21"/>
                <w:szCs w:val="21"/>
              </w:rPr>
              <w:t xml:space="preserve">  </w:t>
            </w:r>
            <w:permEnd w:id="1528845089"/>
          </w:p>
        </w:tc>
      </w:tr>
      <w:bookmarkEnd w:id="9"/>
      <w:tr w:rsidR="00BA18EA" w:rsidRPr="00347364" w14:paraId="0781D253" w14:textId="77777777" w:rsidTr="00914FA8">
        <w:trPr>
          <w:trHeight w:val="442"/>
        </w:trPr>
        <w:tc>
          <w:tcPr>
            <w:tcW w:w="2411" w:type="dxa"/>
            <w:shd w:val="clear" w:color="auto" w:fill="FFFFFF"/>
            <w:vAlign w:val="center"/>
          </w:tcPr>
          <w:p w14:paraId="32B77027" w14:textId="7B015259"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债务人名称</w:t>
            </w:r>
          </w:p>
        </w:tc>
        <w:tc>
          <w:tcPr>
            <w:tcW w:w="6429" w:type="dxa"/>
            <w:shd w:val="clear" w:color="auto" w:fill="FFFFFF"/>
            <w:vAlign w:val="center"/>
          </w:tcPr>
          <w:p w14:paraId="42566587" w14:textId="5EAEDF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818055474" w:edGrp="everyone"/>
            <w:r w:rsidRPr="00347364">
              <w:rPr>
                <w:rFonts w:eastAsia="宋体"/>
                <w:kern w:val="0"/>
                <w:sz w:val="21"/>
                <w:szCs w:val="21"/>
              </w:rPr>
              <w:t xml:space="preserve">  </w:t>
            </w:r>
            <w:permEnd w:id="1818055474"/>
          </w:p>
        </w:tc>
      </w:tr>
      <w:tr w:rsidR="00BA18EA" w:rsidRPr="00347364" w14:paraId="3310AAAD" w14:textId="77777777" w:rsidTr="00914FA8">
        <w:trPr>
          <w:trHeight w:val="442"/>
        </w:trPr>
        <w:tc>
          <w:tcPr>
            <w:tcW w:w="2411" w:type="dxa"/>
            <w:shd w:val="clear" w:color="auto" w:fill="FFFFFF"/>
            <w:vAlign w:val="center"/>
          </w:tcPr>
          <w:p w14:paraId="1A6E6B4F" w14:textId="34904F06"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应收账款金额</w:t>
            </w:r>
          </w:p>
        </w:tc>
        <w:tc>
          <w:tcPr>
            <w:tcW w:w="6429" w:type="dxa"/>
            <w:shd w:val="clear" w:color="auto" w:fill="FFFFFF"/>
            <w:vAlign w:val="center"/>
          </w:tcPr>
          <w:p w14:paraId="19176F2C" w14:textId="4D040244"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516161899" w:edGrp="everyone"/>
            <w:r w:rsidRPr="00347364">
              <w:rPr>
                <w:rFonts w:eastAsia="宋体"/>
                <w:kern w:val="0"/>
                <w:sz w:val="21"/>
                <w:szCs w:val="21"/>
              </w:rPr>
              <w:t xml:space="preserve">  </w:t>
            </w:r>
            <w:permEnd w:id="516161899"/>
          </w:p>
        </w:tc>
      </w:tr>
      <w:tr w:rsidR="00BA18EA" w:rsidRPr="00347364" w14:paraId="0E2594F6" w14:textId="77777777" w:rsidTr="00914FA8">
        <w:trPr>
          <w:trHeight w:val="442"/>
        </w:trPr>
        <w:tc>
          <w:tcPr>
            <w:tcW w:w="2411" w:type="dxa"/>
            <w:shd w:val="clear" w:color="auto" w:fill="FFFFFF"/>
            <w:vAlign w:val="center"/>
          </w:tcPr>
          <w:p w14:paraId="21707176" w14:textId="007EFBC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应收账款到期日</w:t>
            </w:r>
          </w:p>
        </w:tc>
        <w:tc>
          <w:tcPr>
            <w:tcW w:w="6429" w:type="dxa"/>
            <w:shd w:val="clear" w:color="auto" w:fill="FFFFFF"/>
            <w:vAlign w:val="center"/>
          </w:tcPr>
          <w:p w14:paraId="71BD81B3" w14:textId="3AA81479" w:rsidR="00BA18EA" w:rsidRPr="00347364" w:rsidRDefault="00560873" w:rsidP="00904B87">
            <w:pPr>
              <w:widowControl/>
              <w:spacing w:beforeLines="50" w:before="156" w:afterLines="50" w:after="156" w:line="440" w:lineRule="exact"/>
              <w:ind w:firstLineChars="200" w:firstLine="420"/>
              <w:contextualSpacing/>
              <w:rPr>
                <w:rFonts w:eastAsia="宋体"/>
                <w:kern w:val="0"/>
                <w:sz w:val="21"/>
                <w:szCs w:val="21"/>
              </w:rPr>
            </w:pPr>
            <w:r w:rsidRPr="00347364">
              <w:rPr>
                <w:rFonts w:eastAsia="宋体"/>
                <w:kern w:val="0"/>
                <w:sz w:val="21"/>
                <w:szCs w:val="21"/>
              </w:rPr>
              <w:t>以相关合同约定为准</w:t>
            </w:r>
          </w:p>
        </w:tc>
      </w:tr>
      <w:tr w:rsidR="00DA4C56" w:rsidRPr="00347364" w14:paraId="5B9841A1" w14:textId="77777777" w:rsidTr="00914FA8">
        <w:trPr>
          <w:trHeight w:val="442"/>
        </w:trPr>
        <w:tc>
          <w:tcPr>
            <w:tcW w:w="2411" w:type="dxa"/>
            <w:shd w:val="clear" w:color="auto" w:fill="FFFFFF"/>
            <w:vAlign w:val="center"/>
          </w:tcPr>
          <w:p w14:paraId="4D2CDCE6" w14:textId="384C8420" w:rsidR="00DA4C56" w:rsidRPr="00347364" w:rsidRDefault="00DA4C56" w:rsidP="00904B87">
            <w:pPr>
              <w:widowControl/>
              <w:spacing w:beforeLines="50" w:before="156" w:afterLines="50" w:after="156" w:line="440" w:lineRule="exact"/>
              <w:ind w:firstLineChars="200" w:firstLine="420"/>
              <w:contextualSpacing/>
              <w:rPr>
                <w:rFonts w:eastAsia="宋体"/>
                <w:bCs/>
                <w:kern w:val="0"/>
                <w:sz w:val="21"/>
                <w:szCs w:val="21"/>
              </w:rPr>
            </w:pPr>
            <w:bookmarkStart w:id="10" w:name="_Hlk535824801"/>
            <w:r w:rsidRPr="00347364">
              <w:rPr>
                <w:rFonts w:eastAsia="宋体"/>
                <w:bCs/>
                <w:kern w:val="0"/>
                <w:sz w:val="21"/>
                <w:szCs w:val="21"/>
              </w:rPr>
              <w:t>保理融资</w:t>
            </w:r>
            <w:bookmarkEnd w:id="10"/>
            <w:r>
              <w:rPr>
                <w:rFonts w:eastAsia="宋体" w:hint="eastAsia"/>
                <w:bCs/>
                <w:kern w:val="0"/>
                <w:sz w:val="21"/>
                <w:szCs w:val="21"/>
              </w:rPr>
              <w:t>本金</w:t>
            </w:r>
          </w:p>
        </w:tc>
        <w:tc>
          <w:tcPr>
            <w:tcW w:w="6429" w:type="dxa"/>
            <w:shd w:val="clear" w:color="auto" w:fill="FFFFFF"/>
            <w:vAlign w:val="center"/>
          </w:tcPr>
          <w:p w14:paraId="4D233AEC" w14:textId="77777777" w:rsidR="00DA4C56" w:rsidRPr="00347364" w:rsidRDefault="00DA4C56" w:rsidP="00904B87">
            <w:pPr>
              <w:widowControl/>
              <w:spacing w:beforeLines="50" w:before="156" w:afterLines="50" w:after="156" w:line="440" w:lineRule="exact"/>
              <w:ind w:firstLineChars="200" w:firstLine="420"/>
              <w:contextualSpacing/>
              <w:rPr>
                <w:rFonts w:eastAsia="宋体"/>
                <w:kern w:val="0"/>
                <w:sz w:val="21"/>
                <w:szCs w:val="21"/>
              </w:rPr>
            </w:pPr>
            <w:permStart w:id="417938576" w:edGrp="everyone"/>
            <w:r w:rsidRPr="00347364">
              <w:rPr>
                <w:rFonts w:eastAsia="宋体"/>
                <w:kern w:val="0"/>
                <w:sz w:val="21"/>
                <w:szCs w:val="21"/>
              </w:rPr>
              <w:t xml:space="preserve">  </w:t>
            </w:r>
            <w:permEnd w:id="417938576"/>
          </w:p>
        </w:tc>
      </w:tr>
      <w:tr w:rsidR="00BA18EA" w:rsidRPr="00347364" w14:paraId="03D744FF" w14:textId="77777777" w:rsidTr="00914FA8">
        <w:trPr>
          <w:trHeight w:val="442"/>
        </w:trPr>
        <w:tc>
          <w:tcPr>
            <w:tcW w:w="2411" w:type="dxa"/>
            <w:shd w:val="clear" w:color="auto" w:fill="FFFFFF"/>
            <w:vAlign w:val="center"/>
          </w:tcPr>
          <w:p w14:paraId="0F65F144" w14:textId="4026EEBA"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保理</w:t>
            </w:r>
            <w:r w:rsidR="003C4AA5" w:rsidRPr="00347364">
              <w:rPr>
                <w:rFonts w:eastAsia="宋体"/>
                <w:kern w:val="0"/>
                <w:sz w:val="21"/>
                <w:szCs w:val="21"/>
              </w:rPr>
              <w:t>服务</w:t>
            </w:r>
            <w:r w:rsidRPr="00347364">
              <w:rPr>
                <w:rFonts w:eastAsia="宋体"/>
                <w:bCs/>
                <w:kern w:val="0"/>
                <w:sz w:val="21"/>
                <w:szCs w:val="21"/>
              </w:rPr>
              <w:t>费</w:t>
            </w:r>
          </w:p>
        </w:tc>
        <w:tc>
          <w:tcPr>
            <w:tcW w:w="6429" w:type="dxa"/>
            <w:shd w:val="clear" w:color="auto" w:fill="FFFFFF"/>
            <w:vAlign w:val="center"/>
          </w:tcPr>
          <w:p w14:paraId="54E582C9" w14:textId="153E70B9" w:rsidR="00BA18EA" w:rsidRPr="00347364" w:rsidRDefault="002B61D3" w:rsidP="00904B87">
            <w:pPr>
              <w:widowControl/>
              <w:spacing w:beforeLines="50" w:before="156" w:afterLines="50" w:after="156" w:line="440" w:lineRule="exact"/>
              <w:ind w:firstLineChars="200" w:firstLine="420"/>
              <w:contextualSpacing/>
              <w:rPr>
                <w:rFonts w:eastAsia="宋体"/>
                <w:kern w:val="0"/>
                <w:sz w:val="21"/>
                <w:szCs w:val="21"/>
              </w:rPr>
            </w:pPr>
            <w:permStart w:id="1108544750" w:edGrp="everyone"/>
            <w:r w:rsidRPr="00347364">
              <w:rPr>
                <w:rFonts w:eastAsia="宋体"/>
                <w:kern w:val="0"/>
                <w:sz w:val="21"/>
                <w:szCs w:val="21"/>
              </w:rPr>
              <w:t xml:space="preserve">  </w:t>
            </w:r>
            <w:permEnd w:id="1108544750"/>
          </w:p>
        </w:tc>
      </w:tr>
      <w:tr w:rsidR="00BA18EA" w:rsidRPr="00347364" w14:paraId="6294EB0A" w14:textId="77777777" w:rsidTr="00DC5442">
        <w:trPr>
          <w:trHeight w:val="437"/>
        </w:trPr>
        <w:tc>
          <w:tcPr>
            <w:tcW w:w="2411" w:type="dxa"/>
            <w:shd w:val="clear" w:color="auto" w:fill="FFFFFF"/>
            <w:vAlign w:val="center"/>
          </w:tcPr>
          <w:p w14:paraId="747E944B" w14:textId="55720734" w:rsidR="00BA18EA" w:rsidRPr="00347364" w:rsidRDefault="00BA18EA" w:rsidP="00904B87">
            <w:pPr>
              <w:widowControl/>
              <w:spacing w:beforeLines="50" w:before="156" w:afterLines="50" w:after="156" w:line="440" w:lineRule="exact"/>
              <w:ind w:firstLineChars="200" w:firstLine="420"/>
              <w:contextualSpacing/>
              <w:rPr>
                <w:rFonts w:eastAsia="宋体"/>
                <w:bCs/>
                <w:kern w:val="0"/>
                <w:sz w:val="21"/>
                <w:szCs w:val="21"/>
              </w:rPr>
            </w:pPr>
            <w:r w:rsidRPr="00347364">
              <w:rPr>
                <w:rFonts w:eastAsia="宋体"/>
                <w:bCs/>
                <w:kern w:val="0"/>
                <w:sz w:val="21"/>
                <w:szCs w:val="21"/>
              </w:rPr>
              <w:t>附注</w:t>
            </w:r>
          </w:p>
        </w:tc>
        <w:tc>
          <w:tcPr>
            <w:tcW w:w="6429" w:type="dxa"/>
            <w:shd w:val="clear" w:color="auto" w:fill="FFFFFF"/>
            <w:vAlign w:val="center"/>
          </w:tcPr>
          <w:p w14:paraId="370C0126" w14:textId="137A7B5D" w:rsidR="00BA18EA" w:rsidRPr="00347364" w:rsidRDefault="00172F42" w:rsidP="00904B87">
            <w:pPr>
              <w:widowControl/>
              <w:spacing w:beforeLines="50" w:before="156" w:afterLines="50" w:after="156" w:line="440" w:lineRule="exact"/>
              <w:ind w:firstLineChars="200" w:firstLine="420"/>
              <w:contextualSpacing/>
              <w:rPr>
                <w:rFonts w:eastAsia="宋体"/>
                <w:kern w:val="0"/>
                <w:sz w:val="21"/>
                <w:szCs w:val="21"/>
              </w:rPr>
            </w:pPr>
            <w:permStart w:id="1721785562" w:edGrp="everyone"/>
            <w:r w:rsidRPr="00347364">
              <w:rPr>
                <w:rFonts w:eastAsia="宋体"/>
                <w:kern w:val="0"/>
                <w:sz w:val="21"/>
                <w:szCs w:val="21"/>
              </w:rPr>
              <w:t xml:space="preserve">  </w:t>
            </w:r>
            <w:permEnd w:id="1721785562"/>
          </w:p>
        </w:tc>
      </w:tr>
      <w:bookmarkEnd w:id="8"/>
    </w:tbl>
    <w:p w14:paraId="693BB32C" w14:textId="7F9A8725" w:rsidR="00914FA8" w:rsidRPr="00347364" w:rsidRDefault="00914FA8" w:rsidP="006814AA">
      <w:pPr>
        <w:spacing w:beforeLines="50" w:before="156" w:afterLines="50" w:after="156" w:line="440" w:lineRule="exact"/>
        <w:contextualSpacing/>
        <w:rPr>
          <w:rFonts w:eastAsia="宋体"/>
          <w:snapToGrid w:val="0"/>
          <w:sz w:val="21"/>
          <w:szCs w:val="21"/>
          <w:u w:val="single"/>
        </w:rPr>
      </w:pPr>
    </w:p>
    <w:p w14:paraId="663F8ACE" w14:textId="77777777" w:rsidR="006814AA" w:rsidRPr="00347364" w:rsidRDefault="006814AA" w:rsidP="006814AA">
      <w:pPr>
        <w:spacing w:beforeLines="50" w:before="156" w:afterLines="50" w:after="156" w:line="440" w:lineRule="exact"/>
        <w:contextualSpacing/>
        <w:rPr>
          <w:rFonts w:eastAsia="宋体"/>
          <w:snapToGrid w:val="0"/>
          <w:sz w:val="21"/>
          <w:szCs w:val="21"/>
          <w:u w:val="single"/>
        </w:rPr>
      </w:pPr>
    </w:p>
    <w:p w14:paraId="05B7B52D" w14:textId="5A65F139" w:rsidR="00A6583C" w:rsidRPr="00347364" w:rsidRDefault="006814AA" w:rsidP="00904B87">
      <w:pPr>
        <w:spacing w:beforeLines="50" w:before="156" w:afterLines="50" w:after="156" w:line="440" w:lineRule="exact"/>
        <w:ind w:firstLineChars="200" w:firstLine="420"/>
        <w:contextualSpacing/>
        <w:rPr>
          <w:rFonts w:eastAsia="宋体"/>
          <w:sz w:val="21"/>
          <w:szCs w:val="21"/>
        </w:rPr>
      </w:pPr>
      <w:permStart w:id="2077447850" w:edGrp="everyone"/>
      <w:r w:rsidRPr="00347364">
        <w:rPr>
          <w:rFonts w:eastAsia="宋体"/>
          <w:sz w:val="21"/>
          <w:szCs w:val="21"/>
        </w:rPr>
        <w:t>保理商</w:t>
      </w:r>
      <w:r w:rsidR="00861DAD"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r w:rsidR="005A5AF1"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861DAD" w:rsidRPr="00347364">
        <w:rPr>
          <w:rFonts w:eastAsia="宋体"/>
          <w:sz w:val="21"/>
          <w:szCs w:val="21"/>
        </w:rPr>
        <w:t xml:space="preserve"> </w:t>
      </w:r>
      <w:r w:rsidR="00172F42" w:rsidRPr="00347364">
        <w:rPr>
          <w:rFonts w:eastAsia="宋体"/>
          <w:sz w:val="21"/>
          <w:szCs w:val="21"/>
        </w:rPr>
        <w:t xml:space="preserve">  </w:t>
      </w:r>
      <w:r w:rsidRPr="00347364">
        <w:rPr>
          <w:rFonts w:eastAsia="宋体"/>
          <w:sz w:val="21"/>
          <w:szCs w:val="21"/>
        </w:rPr>
        <w:t xml:space="preserve"> </w:t>
      </w:r>
      <w:r w:rsidR="00172F42" w:rsidRPr="00347364">
        <w:rPr>
          <w:rFonts w:eastAsia="宋体"/>
          <w:sz w:val="21"/>
          <w:szCs w:val="21"/>
        </w:rPr>
        <w:t xml:space="preserve"> </w:t>
      </w:r>
      <w:r w:rsidR="005A5AF1" w:rsidRPr="00347364">
        <w:rPr>
          <w:rFonts w:eastAsia="宋体"/>
          <w:sz w:val="21"/>
          <w:szCs w:val="21"/>
        </w:rPr>
        <w:t>（盖章）</w:t>
      </w:r>
      <w:r w:rsidRPr="00347364">
        <w:rPr>
          <w:rFonts w:eastAsia="宋体"/>
          <w:sz w:val="21"/>
          <w:szCs w:val="21"/>
        </w:rPr>
        <w:t>：</w:t>
      </w:r>
    </w:p>
    <w:p w14:paraId="73AE355E"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D4255EC"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74E74BD2" w14:textId="1C726E10" w:rsidR="00A6583C" w:rsidRPr="00347364" w:rsidRDefault="006022AC" w:rsidP="00904B87">
      <w:pPr>
        <w:spacing w:beforeLines="50" w:before="156" w:afterLines="50" w:after="156" w:line="440" w:lineRule="exact"/>
        <w:ind w:firstLineChars="200" w:firstLine="420"/>
        <w:contextualSpacing/>
        <w:rPr>
          <w:rFonts w:eastAsia="宋体"/>
          <w:sz w:val="21"/>
          <w:szCs w:val="21"/>
        </w:rPr>
      </w:pPr>
      <w:r w:rsidRPr="00347364">
        <w:rPr>
          <w:rFonts w:eastAsia="宋体"/>
          <w:sz w:val="21"/>
          <w:szCs w:val="21"/>
        </w:rPr>
        <w:t>年</w:t>
      </w:r>
      <w:r w:rsidRPr="00347364">
        <w:rPr>
          <w:rFonts w:eastAsia="宋体"/>
          <w:sz w:val="21"/>
          <w:szCs w:val="21"/>
        </w:rPr>
        <w:t xml:space="preserve"> </w:t>
      </w:r>
      <w:r w:rsidR="0031327C" w:rsidRPr="00347364">
        <w:rPr>
          <w:rFonts w:eastAsia="宋体"/>
          <w:sz w:val="21"/>
          <w:szCs w:val="21"/>
        </w:rPr>
        <w:t xml:space="preserve">  </w:t>
      </w:r>
      <w:r w:rsidRPr="00347364">
        <w:rPr>
          <w:rFonts w:eastAsia="宋体"/>
          <w:sz w:val="21"/>
          <w:szCs w:val="21"/>
        </w:rPr>
        <w:t>月</w:t>
      </w:r>
      <w:r w:rsidR="008325D4" w:rsidRPr="00347364">
        <w:rPr>
          <w:rFonts w:eastAsia="宋体"/>
          <w:sz w:val="21"/>
          <w:szCs w:val="21"/>
        </w:rPr>
        <w:t xml:space="preserve">    </w:t>
      </w:r>
      <w:r w:rsidRPr="00347364">
        <w:rPr>
          <w:rFonts w:eastAsia="宋体"/>
          <w:sz w:val="21"/>
          <w:szCs w:val="21"/>
        </w:rPr>
        <w:t>日</w:t>
      </w:r>
      <w:r w:rsidR="00947182" w:rsidRPr="00347364">
        <w:rPr>
          <w:rFonts w:eastAsia="宋体"/>
          <w:sz w:val="21"/>
          <w:szCs w:val="21"/>
        </w:rPr>
        <w:t xml:space="preserve">                </w:t>
      </w:r>
      <w:r w:rsidR="00172F42" w:rsidRPr="00347364">
        <w:rPr>
          <w:rFonts w:eastAsia="宋体"/>
          <w:sz w:val="21"/>
          <w:szCs w:val="21"/>
        </w:rPr>
        <w:t xml:space="preserve">               </w:t>
      </w:r>
      <w:r w:rsidR="00006C29" w:rsidRPr="00347364">
        <w:rPr>
          <w:rFonts w:eastAsia="宋体"/>
          <w:sz w:val="21"/>
          <w:szCs w:val="21"/>
        </w:rPr>
        <w:t xml:space="preserve">  </w:t>
      </w:r>
      <w:r w:rsidR="00947182" w:rsidRPr="00347364">
        <w:rPr>
          <w:rFonts w:eastAsia="宋体"/>
          <w:sz w:val="21"/>
          <w:szCs w:val="21"/>
        </w:rPr>
        <w:t xml:space="preserve">  </w:t>
      </w:r>
      <w:r w:rsidR="002B61D3" w:rsidRPr="00347364">
        <w:rPr>
          <w:rFonts w:eastAsia="宋体"/>
          <w:sz w:val="21"/>
          <w:szCs w:val="21"/>
        </w:rPr>
        <w:t xml:space="preserve">   </w:t>
      </w:r>
      <w:r w:rsidR="005A5AF1" w:rsidRPr="00347364">
        <w:rPr>
          <w:rFonts w:eastAsia="宋体"/>
          <w:sz w:val="21"/>
          <w:szCs w:val="21"/>
        </w:rPr>
        <w:t>年</w:t>
      </w:r>
      <w:r w:rsidR="005A5AF1" w:rsidRPr="00347364">
        <w:rPr>
          <w:rFonts w:eastAsia="宋体"/>
          <w:sz w:val="21"/>
          <w:szCs w:val="21"/>
        </w:rPr>
        <w:t xml:space="preserve"> </w:t>
      </w:r>
      <w:r w:rsidR="0031327C"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月</w:t>
      </w:r>
      <w:r w:rsidR="008325D4" w:rsidRPr="00347364">
        <w:rPr>
          <w:rFonts w:eastAsia="宋体"/>
          <w:sz w:val="21"/>
          <w:szCs w:val="21"/>
        </w:rPr>
        <w:t xml:space="preserve">  </w:t>
      </w:r>
      <w:r w:rsidR="00F528DE" w:rsidRPr="00347364">
        <w:rPr>
          <w:rFonts w:eastAsia="宋体"/>
          <w:sz w:val="21"/>
          <w:szCs w:val="21"/>
        </w:rPr>
        <w:t xml:space="preserve"> </w:t>
      </w:r>
      <w:r w:rsidR="009942DC" w:rsidRPr="00347364">
        <w:rPr>
          <w:rFonts w:eastAsia="宋体"/>
          <w:sz w:val="21"/>
          <w:szCs w:val="21"/>
        </w:rPr>
        <w:t>日</w:t>
      </w:r>
    </w:p>
    <w:permEnd w:id="2077447850"/>
    <w:p w14:paraId="6854B8B0" w14:textId="77777777" w:rsidR="00A6583C" w:rsidRPr="00347364" w:rsidRDefault="00A6583C" w:rsidP="00904B87">
      <w:pPr>
        <w:spacing w:beforeLines="50" w:before="156" w:afterLines="50" w:after="156" w:line="440" w:lineRule="exact"/>
        <w:ind w:firstLineChars="200" w:firstLine="420"/>
        <w:contextualSpacing/>
        <w:rPr>
          <w:rFonts w:eastAsia="宋体"/>
          <w:sz w:val="21"/>
          <w:szCs w:val="21"/>
        </w:rPr>
      </w:pPr>
    </w:p>
    <w:p w14:paraId="153E2C74" w14:textId="0A35B673" w:rsidR="00A6583C" w:rsidRPr="00347364" w:rsidRDefault="00A6583C" w:rsidP="00904B87">
      <w:pPr>
        <w:spacing w:beforeLines="50" w:before="156" w:afterLines="50" w:after="156" w:line="440" w:lineRule="exact"/>
        <w:ind w:firstLineChars="200" w:firstLine="422"/>
        <w:contextualSpacing/>
        <w:rPr>
          <w:rFonts w:eastAsia="宋体"/>
          <w:b/>
          <w:sz w:val="21"/>
          <w:szCs w:val="21"/>
        </w:rPr>
      </w:pPr>
    </w:p>
    <w:p w14:paraId="49A518DE" w14:textId="77777777" w:rsidR="00A33235" w:rsidRPr="00347364" w:rsidRDefault="00A33235" w:rsidP="00904B87">
      <w:pPr>
        <w:spacing w:beforeLines="50" w:before="156" w:afterLines="50" w:after="156" w:line="440" w:lineRule="exact"/>
        <w:ind w:firstLineChars="200" w:firstLine="422"/>
        <w:contextualSpacing/>
        <w:rPr>
          <w:rFonts w:eastAsia="宋体"/>
          <w:b/>
          <w:sz w:val="21"/>
          <w:szCs w:val="21"/>
        </w:rPr>
      </w:pPr>
    </w:p>
    <w:p w14:paraId="572D0A54" w14:textId="77777777" w:rsidR="00914FA8" w:rsidRPr="00347364" w:rsidRDefault="00914FA8">
      <w:pPr>
        <w:widowControl/>
        <w:jc w:val="left"/>
        <w:rPr>
          <w:rFonts w:eastAsia="宋体"/>
          <w:b/>
          <w:sz w:val="21"/>
          <w:szCs w:val="21"/>
        </w:rPr>
      </w:pPr>
      <w:r w:rsidRPr="00347364">
        <w:rPr>
          <w:rFonts w:eastAsia="宋体"/>
          <w:b/>
          <w:sz w:val="21"/>
          <w:szCs w:val="21"/>
        </w:rPr>
        <w:br w:type="page"/>
      </w:r>
    </w:p>
    <w:p w14:paraId="2DFF3E63" w14:textId="31A9B90E" w:rsidR="00A6583C" w:rsidRPr="00347364" w:rsidRDefault="005A5AF1" w:rsidP="00904B87">
      <w:pPr>
        <w:spacing w:beforeLines="50" w:before="156" w:afterLines="50" w:after="156" w:line="440" w:lineRule="exact"/>
        <w:ind w:firstLineChars="200" w:firstLine="422"/>
        <w:contextualSpacing/>
        <w:rPr>
          <w:rFonts w:eastAsia="宋体"/>
          <w:b/>
          <w:sz w:val="21"/>
          <w:szCs w:val="21"/>
        </w:rPr>
      </w:pPr>
      <w:r w:rsidRPr="00347364">
        <w:rPr>
          <w:rFonts w:eastAsia="宋体"/>
          <w:b/>
          <w:sz w:val="21"/>
          <w:szCs w:val="21"/>
        </w:rPr>
        <w:lastRenderedPageBreak/>
        <w:t>附件</w:t>
      </w:r>
      <w:r w:rsidR="00A75CEA" w:rsidRPr="00347364">
        <w:rPr>
          <w:rFonts w:eastAsia="宋体"/>
          <w:b/>
          <w:sz w:val="21"/>
          <w:szCs w:val="21"/>
        </w:rPr>
        <w:t>四</w:t>
      </w:r>
      <w:r w:rsidR="00914FA8" w:rsidRPr="00347364">
        <w:rPr>
          <w:rFonts w:eastAsia="宋体"/>
          <w:b/>
          <w:sz w:val="21"/>
          <w:szCs w:val="21"/>
        </w:rPr>
        <w:t>：</w:t>
      </w:r>
    </w:p>
    <w:p w14:paraId="3409247F" w14:textId="77777777" w:rsidR="00A6583C" w:rsidRPr="00347364" w:rsidRDefault="005A5AF1" w:rsidP="00914FA8">
      <w:pPr>
        <w:spacing w:beforeLines="50" w:before="156" w:afterLines="50" w:after="156" w:line="440" w:lineRule="exact"/>
        <w:ind w:firstLineChars="200" w:firstLine="482"/>
        <w:contextualSpacing/>
        <w:jc w:val="center"/>
        <w:textAlignment w:val="center"/>
        <w:rPr>
          <w:rFonts w:eastAsia="宋体"/>
          <w:b/>
          <w:bCs/>
          <w:sz w:val="24"/>
          <w:szCs w:val="21"/>
        </w:rPr>
      </w:pPr>
      <w:r w:rsidRPr="00347364">
        <w:rPr>
          <w:rFonts w:eastAsia="宋体"/>
          <w:b/>
          <w:bCs/>
          <w:sz w:val="24"/>
          <w:szCs w:val="21"/>
        </w:rPr>
        <w:t>应收账款转让通知书</w:t>
      </w:r>
    </w:p>
    <w:p w14:paraId="5DC9EF61" w14:textId="6B4B49B5" w:rsidR="00513CB9" w:rsidRPr="00347364" w:rsidRDefault="00947182" w:rsidP="002B61D3">
      <w:pPr>
        <w:wordWrap w:val="0"/>
        <w:spacing w:beforeLines="50" w:before="156" w:afterLines="50" w:after="156" w:line="440" w:lineRule="exact"/>
        <w:ind w:right="630" w:firstLineChars="200" w:firstLine="420"/>
        <w:contextualSpacing/>
        <w:jc w:val="right"/>
        <w:textAlignment w:val="center"/>
        <w:rPr>
          <w:rFonts w:eastAsia="宋体"/>
          <w:bCs/>
          <w:sz w:val="21"/>
          <w:szCs w:val="21"/>
        </w:rPr>
      </w:pPr>
      <w:r w:rsidRPr="00347364">
        <w:rPr>
          <w:rFonts w:eastAsia="宋体"/>
          <w:bCs/>
          <w:sz w:val="21"/>
          <w:szCs w:val="21"/>
        </w:rPr>
        <w:t xml:space="preserve">                          </w:t>
      </w:r>
      <w:r w:rsidR="00224B03" w:rsidRPr="00347364">
        <w:rPr>
          <w:rFonts w:eastAsia="宋体"/>
          <w:bCs/>
          <w:sz w:val="21"/>
          <w:szCs w:val="21"/>
        </w:rPr>
        <w:t>编号：</w:t>
      </w:r>
      <w:permStart w:id="1830694503" w:edGrp="everyone"/>
      <w:r w:rsidR="002B61D3" w:rsidRPr="00347364">
        <w:rPr>
          <w:rFonts w:eastAsia="宋体"/>
          <w:bCs/>
          <w:sz w:val="21"/>
          <w:szCs w:val="21"/>
        </w:rPr>
        <w:t xml:space="preserve"> </w:t>
      </w:r>
    </w:p>
    <w:permEnd w:id="1830694503"/>
    <w:p w14:paraId="1351D9CA" w14:textId="0312264C" w:rsidR="00925279" w:rsidRPr="00347364" w:rsidRDefault="005A5AF1" w:rsidP="00914FA8">
      <w:pPr>
        <w:adjustRightInd w:val="0"/>
        <w:snapToGrid w:val="0"/>
        <w:spacing w:beforeLines="50" w:before="156" w:afterLines="50" w:after="156" w:line="440" w:lineRule="exact"/>
        <w:ind w:firstLineChars="200" w:firstLine="422"/>
        <w:contextualSpacing/>
        <w:rPr>
          <w:rFonts w:eastAsia="宋体"/>
          <w:b/>
          <w:snapToGrid w:val="0"/>
          <w:sz w:val="21"/>
          <w:szCs w:val="21"/>
          <w:u w:val="single"/>
        </w:rPr>
      </w:pPr>
      <w:r w:rsidRPr="00347364">
        <w:rPr>
          <w:rFonts w:eastAsia="宋体"/>
          <w:b/>
          <w:snapToGrid w:val="0"/>
          <w:sz w:val="21"/>
          <w:szCs w:val="21"/>
        </w:rPr>
        <w:t>致</w:t>
      </w:r>
      <w:permStart w:id="47860353" w:edGrp="everyone"/>
      <w:r w:rsidR="00861DAD" w:rsidRPr="00347364">
        <w:rPr>
          <w:rFonts w:eastAsia="宋体"/>
          <w:i/>
          <w:snapToGrid w:val="0"/>
          <w:sz w:val="21"/>
          <w:szCs w:val="21"/>
        </w:rPr>
        <w:t>填入债务人名称</w:t>
      </w:r>
      <w:r w:rsidR="002B61D3" w:rsidRPr="00347364">
        <w:rPr>
          <w:rFonts w:eastAsia="宋体"/>
          <w:b/>
          <w:snapToGrid w:val="0"/>
          <w:sz w:val="21"/>
          <w:szCs w:val="21"/>
        </w:rPr>
        <w:t xml:space="preserve"> </w:t>
      </w:r>
      <w:permEnd w:id="47860353"/>
      <w:r w:rsidRPr="00347364">
        <w:rPr>
          <w:rFonts w:eastAsia="宋体"/>
          <w:b/>
          <w:snapToGrid w:val="0"/>
          <w:sz w:val="21"/>
          <w:szCs w:val="21"/>
        </w:rPr>
        <w:t>（债务人）</w:t>
      </w:r>
      <w:r w:rsidR="006814AA" w:rsidRPr="00347364">
        <w:rPr>
          <w:rFonts w:eastAsia="宋体"/>
          <w:b/>
          <w:snapToGrid w:val="0"/>
          <w:sz w:val="21"/>
          <w:szCs w:val="21"/>
        </w:rPr>
        <w:t>：</w:t>
      </w:r>
    </w:p>
    <w:p w14:paraId="5923AD54" w14:textId="107EB5DF" w:rsidR="00D540B5" w:rsidRPr="00347364" w:rsidRDefault="005A5AF1">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根据（</w:t>
      </w:r>
      <w:permStart w:id="102904007" w:edGrp="everyone"/>
      <w:r w:rsidR="00861DAD" w:rsidRPr="00347364">
        <w:rPr>
          <w:rFonts w:eastAsia="宋体"/>
          <w:i/>
          <w:snapToGrid w:val="0"/>
          <w:sz w:val="21"/>
          <w:szCs w:val="21"/>
        </w:rPr>
        <w:t>填入</w:t>
      </w:r>
      <w:r w:rsidR="00107E2A">
        <w:rPr>
          <w:rFonts w:eastAsia="宋体" w:hint="eastAsia"/>
          <w:i/>
          <w:snapToGrid w:val="0"/>
          <w:sz w:val="21"/>
          <w:szCs w:val="21"/>
        </w:rPr>
        <w:t>转让</w:t>
      </w:r>
      <w:r w:rsidR="00861DAD" w:rsidRPr="00347364">
        <w:rPr>
          <w:rFonts w:eastAsia="宋体"/>
          <w:i/>
          <w:snapToGrid w:val="0"/>
          <w:sz w:val="21"/>
          <w:szCs w:val="21"/>
        </w:rPr>
        <w:t>人名称</w:t>
      </w:r>
      <w:r w:rsidR="00172F42" w:rsidRPr="00347364">
        <w:rPr>
          <w:rFonts w:eastAsia="宋体"/>
          <w:snapToGrid w:val="0"/>
          <w:sz w:val="21"/>
          <w:szCs w:val="21"/>
        </w:rPr>
        <w:t xml:space="preserve"> </w:t>
      </w:r>
      <w:permEnd w:id="102904007"/>
      <w:r w:rsidRPr="00347364">
        <w:rPr>
          <w:rFonts w:eastAsia="宋体"/>
          <w:snapToGrid w:val="0"/>
          <w:sz w:val="21"/>
          <w:szCs w:val="21"/>
        </w:rPr>
        <w:t>）</w:t>
      </w:r>
      <w:r w:rsidR="006F37E8">
        <w:rPr>
          <w:rFonts w:eastAsia="宋体" w:hint="eastAsia"/>
          <w:snapToGrid w:val="0"/>
          <w:sz w:val="21"/>
          <w:szCs w:val="21"/>
        </w:rPr>
        <w:t>（以下简称“转让方”）</w:t>
      </w:r>
      <w:r w:rsidRPr="00347364">
        <w:rPr>
          <w:rFonts w:eastAsia="宋体"/>
          <w:snapToGrid w:val="0"/>
          <w:sz w:val="21"/>
          <w:szCs w:val="21"/>
        </w:rPr>
        <w:t>于</w:t>
      </w:r>
      <w:permStart w:id="2079469250" w:edGrp="everyone"/>
      <w:r w:rsidR="002B61D3" w:rsidRPr="00347364">
        <w:rPr>
          <w:rFonts w:eastAsia="宋体"/>
          <w:snapToGrid w:val="0"/>
          <w:sz w:val="21"/>
          <w:szCs w:val="21"/>
        </w:rPr>
        <w:t xml:space="preserve">  </w:t>
      </w:r>
      <w:r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月</w:t>
      </w:r>
      <w:r w:rsidR="00947182" w:rsidRPr="00347364">
        <w:rPr>
          <w:rFonts w:eastAsia="宋体"/>
          <w:snapToGrid w:val="0"/>
          <w:sz w:val="21"/>
          <w:szCs w:val="21"/>
        </w:rPr>
        <w:t xml:space="preserve">  </w:t>
      </w:r>
      <w:r w:rsidRPr="00347364">
        <w:rPr>
          <w:rFonts w:eastAsia="宋体"/>
          <w:snapToGrid w:val="0"/>
          <w:sz w:val="21"/>
          <w:szCs w:val="21"/>
        </w:rPr>
        <w:t>日</w:t>
      </w:r>
      <w:permEnd w:id="2079469250"/>
      <w:r w:rsidRPr="00347364">
        <w:rPr>
          <w:rFonts w:eastAsia="宋体"/>
          <w:snapToGrid w:val="0"/>
          <w:sz w:val="21"/>
          <w:szCs w:val="21"/>
        </w:rPr>
        <w:t>与</w:t>
      </w:r>
      <w:permStart w:id="2048608730" w:edGrp="everyone"/>
      <w:r w:rsidR="002B61D3" w:rsidRPr="00347364">
        <w:rPr>
          <w:rFonts w:eastAsia="宋体"/>
          <w:snapToGrid w:val="0"/>
          <w:sz w:val="21"/>
          <w:szCs w:val="21"/>
        </w:rPr>
        <w:t xml:space="preserve"> </w:t>
      </w:r>
      <w:r w:rsidR="00107E2A" w:rsidRPr="00347364">
        <w:rPr>
          <w:rFonts w:eastAsia="宋体"/>
          <w:i/>
          <w:snapToGrid w:val="0"/>
          <w:sz w:val="21"/>
          <w:szCs w:val="21"/>
        </w:rPr>
        <w:t>填入</w:t>
      </w:r>
      <w:r w:rsidR="00494CD5">
        <w:rPr>
          <w:rFonts w:eastAsia="宋体" w:hint="eastAsia"/>
          <w:i/>
          <w:snapToGrid w:val="0"/>
          <w:sz w:val="21"/>
          <w:szCs w:val="21"/>
        </w:rPr>
        <w:t>保理商</w:t>
      </w:r>
      <w:r w:rsidR="00107E2A" w:rsidRPr="00347364">
        <w:rPr>
          <w:rFonts w:eastAsia="宋体"/>
          <w:i/>
          <w:snapToGrid w:val="0"/>
          <w:sz w:val="21"/>
          <w:szCs w:val="21"/>
        </w:rPr>
        <w:t>名称</w:t>
      </w:r>
      <w:r w:rsidR="002B61D3" w:rsidRPr="00347364">
        <w:rPr>
          <w:rFonts w:eastAsia="宋体"/>
          <w:snapToGrid w:val="0"/>
          <w:sz w:val="21"/>
          <w:szCs w:val="21"/>
        </w:rPr>
        <w:t xml:space="preserve"> </w:t>
      </w:r>
      <w:permEnd w:id="2048608730"/>
      <w:r w:rsidRPr="00347364">
        <w:rPr>
          <w:rFonts w:eastAsia="宋体"/>
          <w:snapToGrid w:val="0"/>
          <w:sz w:val="21"/>
          <w:szCs w:val="21"/>
        </w:rPr>
        <w:t>（</w:t>
      </w:r>
      <w:r w:rsidR="00126D4E" w:rsidRPr="00347364">
        <w:rPr>
          <w:rFonts w:eastAsia="宋体"/>
          <w:snapToGrid w:val="0"/>
          <w:sz w:val="21"/>
          <w:szCs w:val="21"/>
        </w:rPr>
        <w:t>以</w:t>
      </w:r>
      <w:r w:rsidRPr="00347364">
        <w:rPr>
          <w:rFonts w:eastAsia="宋体"/>
          <w:snapToGrid w:val="0"/>
          <w:sz w:val="21"/>
          <w:szCs w:val="21"/>
        </w:rPr>
        <w:t>下</w:t>
      </w:r>
      <w:r w:rsidR="00126D4E" w:rsidRPr="00347364">
        <w:rPr>
          <w:rFonts w:eastAsia="宋体"/>
          <w:snapToGrid w:val="0"/>
          <w:sz w:val="21"/>
          <w:szCs w:val="21"/>
        </w:rPr>
        <w:t>简</w:t>
      </w:r>
      <w:r w:rsidRPr="00347364">
        <w:rPr>
          <w:rFonts w:eastAsia="宋体"/>
          <w:snapToGrid w:val="0"/>
          <w:sz w:val="21"/>
          <w:szCs w:val="21"/>
        </w:rPr>
        <w:t>称</w:t>
      </w:r>
      <w:r w:rsidR="00383500" w:rsidRPr="00347364">
        <w:rPr>
          <w:rFonts w:eastAsia="宋体"/>
          <w:snapToGrid w:val="0"/>
          <w:sz w:val="21"/>
          <w:szCs w:val="21"/>
        </w:rPr>
        <w:t>“</w:t>
      </w:r>
      <w:r w:rsidR="00494CD5">
        <w:rPr>
          <w:rFonts w:eastAsia="宋体" w:hint="eastAsia"/>
          <w:snapToGrid w:val="0"/>
          <w:sz w:val="21"/>
          <w:szCs w:val="21"/>
        </w:rPr>
        <w:t>保理商</w:t>
      </w:r>
      <w:r w:rsidR="00383500" w:rsidRPr="00347364">
        <w:rPr>
          <w:rFonts w:eastAsia="宋体"/>
          <w:snapToGrid w:val="0"/>
          <w:sz w:val="21"/>
          <w:szCs w:val="21"/>
        </w:rPr>
        <w:t>”</w:t>
      </w:r>
      <w:r w:rsidRPr="00347364">
        <w:rPr>
          <w:rFonts w:eastAsia="宋体"/>
          <w:snapToGrid w:val="0"/>
          <w:sz w:val="21"/>
          <w:szCs w:val="21"/>
        </w:rPr>
        <w:t>）</w:t>
      </w:r>
      <w:r w:rsidR="004E66FF" w:rsidRPr="00347364">
        <w:rPr>
          <w:rFonts w:eastAsia="宋体"/>
          <w:snapToGrid w:val="0"/>
          <w:sz w:val="21"/>
          <w:szCs w:val="21"/>
        </w:rPr>
        <w:t>签署</w:t>
      </w:r>
      <w:r w:rsidRPr="00347364">
        <w:rPr>
          <w:rFonts w:eastAsia="宋体"/>
          <w:snapToGrid w:val="0"/>
          <w:sz w:val="21"/>
          <w:szCs w:val="21"/>
        </w:rPr>
        <w:t>的</w:t>
      </w:r>
      <w:r w:rsidR="00107E2A">
        <w:rPr>
          <w:rFonts w:eastAsia="宋体" w:hint="eastAsia"/>
          <w:snapToGrid w:val="0"/>
          <w:sz w:val="21"/>
          <w:szCs w:val="21"/>
        </w:rPr>
        <w:t>编号【</w:t>
      </w:r>
      <w:r w:rsidR="00107E2A">
        <w:rPr>
          <w:rFonts w:eastAsia="宋体" w:hint="eastAsia"/>
          <w:snapToGrid w:val="0"/>
          <w:sz w:val="21"/>
          <w:szCs w:val="21"/>
        </w:rPr>
        <w:t xml:space="preserve"> </w:t>
      </w:r>
      <w:r w:rsidR="00107E2A">
        <w:rPr>
          <w:rFonts w:eastAsia="宋体"/>
          <w:snapToGrid w:val="0"/>
          <w:sz w:val="21"/>
          <w:szCs w:val="21"/>
        </w:rPr>
        <w:t xml:space="preserve">    </w:t>
      </w:r>
      <w:r w:rsidR="00107E2A">
        <w:rPr>
          <w:rFonts w:eastAsia="宋体" w:hint="eastAsia"/>
          <w:snapToGrid w:val="0"/>
          <w:sz w:val="21"/>
          <w:szCs w:val="21"/>
        </w:rPr>
        <w:t>】为</w:t>
      </w:r>
      <w:r w:rsidR="00473294" w:rsidRPr="00347364">
        <w:rPr>
          <w:rFonts w:eastAsia="宋体"/>
          <w:snapToGrid w:val="0"/>
          <w:sz w:val="21"/>
          <w:szCs w:val="21"/>
        </w:rPr>
        <w:t>《国内</w:t>
      </w:r>
      <w:r w:rsidR="00CF2898">
        <w:rPr>
          <w:rFonts w:eastAsia="宋体" w:hint="eastAsia"/>
          <w:snapToGrid w:val="0"/>
          <w:sz w:val="21"/>
          <w:szCs w:val="21"/>
        </w:rPr>
        <w:t>无</w:t>
      </w:r>
      <w:r w:rsidR="00473294" w:rsidRPr="00347364">
        <w:rPr>
          <w:rFonts w:eastAsia="宋体"/>
          <w:snapToGrid w:val="0"/>
          <w:sz w:val="21"/>
          <w:szCs w:val="21"/>
        </w:rPr>
        <w:t>追</w:t>
      </w:r>
      <w:r w:rsidR="00F1264A">
        <w:rPr>
          <w:rFonts w:eastAsia="宋体" w:hint="eastAsia"/>
          <w:snapToGrid w:val="0"/>
          <w:sz w:val="21"/>
          <w:szCs w:val="21"/>
        </w:rPr>
        <w:t>索</w:t>
      </w:r>
      <w:r w:rsidR="00473294" w:rsidRPr="00347364">
        <w:rPr>
          <w:rFonts w:eastAsia="宋体"/>
          <w:snapToGrid w:val="0"/>
          <w:sz w:val="21"/>
          <w:szCs w:val="21"/>
        </w:rPr>
        <w:t>权保理业务合同》</w:t>
      </w:r>
      <w:r w:rsidRPr="00347364">
        <w:rPr>
          <w:rFonts w:eastAsia="宋体"/>
          <w:snapToGrid w:val="0"/>
          <w:sz w:val="21"/>
          <w:szCs w:val="21"/>
        </w:rPr>
        <w:t>，</w:t>
      </w:r>
      <w:r w:rsidR="00F1264A" w:rsidRPr="00F1264A">
        <w:rPr>
          <w:rFonts w:eastAsia="宋体" w:hint="eastAsia"/>
          <w:snapToGrid w:val="0"/>
          <w:sz w:val="21"/>
          <w:szCs w:val="21"/>
        </w:rPr>
        <w:t>根据该合同约定，下列表格所述的应收账款债权已由</w:t>
      </w:r>
      <w:r w:rsidR="00494CD5">
        <w:rPr>
          <w:rFonts w:eastAsia="宋体" w:hint="eastAsia"/>
          <w:snapToGrid w:val="0"/>
          <w:sz w:val="21"/>
          <w:szCs w:val="21"/>
        </w:rPr>
        <w:t>转让方</w:t>
      </w:r>
      <w:r w:rsidR="00F1264A" w:rsidRPr="00F1264A">
        <w:rPr>
          <w:rFonts w:eastAsia="宋体" w:hint="eastAsia"/>
          <w:snapToGrid w:val="0"/>
          <w:sz w:val="21"/>
          <w:szCs w:val="21"/>
        </w:rPr>
        <w:t>转让予保理商并最终将由保理商转让</w:t>
      </w:r>
      <w:r w:rsidR="00F1264A" w:rsidRPr="00F1264A">
        <w:rPr>
          <w:rFonts w:eastAsia="宋体" w:hint="eastAsia"/>
          <w:snapToGrid w:val="0"/>
          <w:sz w:val="21"/>
          <w:szCs w:val="21"/>
        </w:rPr>
        <w:t>/</w:t>
      </w:r>
      <w:r w:rsidR="00F1264A" w:rsidRPr="00F1264A">
        <w:rPr>
          <w:rFonts w:eastAsia="宋体" w:hint="eastAsia"/>
          <w:snapToGrid w:val="0"/>
          <w:sz w:val="21"/>
          <w:szCs w:val="21"/>
        </w:rPr>
        <w:t>信托予证券公司、基金子公司、信托公司、银行、保险公司、北金所等第三方及</w:t>
      </w:r>
      <w:r w:rsidR="00F1264A" w:rsidRPr="00F1264A">
        <w:rPr>
          <w:rFonts w:eastAsia="宋体" w:hint="eastAsia"/>
          <w:snapToGrid w:val="0"/>
          <w:sz w:val="21"/>
          <w:szCs w:val="21"/>
        </w:rPr>
        <w:t>/</w:t>
      </w:r>
      <w:r w:rsidR="00F1264A" w:rsidRPr="00F1264A">
        <w:rPr>
          <w:rFonts w:eastAsia="宋体" w:hint="eastAsia"/>
          <w:snapToGrid w:val="0"/>
          <w:sz w:val="21"/>
          <w:szCs w:val="21"/>
        </w:rPr>
        <w:t>或其发行的产品（包括但不限于专项计划）</w:t>
      </w:r>
      <w:r w:rsidR="00494CD5">
        <w:rPr>
          <w:rFonts w:eastAsia="宋体" w:hint="eastAsia"/>
          <w:snapToGrid w:val="0"/>
          <w:sz w:val="21"/>
          <w:szCs w:val="21"/>
        </w:rPr>
        <w:t>：</w:t>
      </w:r>
      <w:bookmarkStart w:id="11" w:name="_Hlk531189168"/>
    </w:p>
    <w:tbl>
      <w:tblPr>
        <w:tblpPr w:leftFromText="180" w:rightFromText="180" w:vertAnchor="text" w:horzAnchor="margin" w:tblpY="101"/>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5A0" w:firstRow="1" w:lastRow="0" w:firstColumn="1" w:lastColumn="1" w:noHBand="0" w:noVBand="1"/>
      </w:tblPr>
      <w:tblGrid>
        <w:gridCol w:w="1145"/>
        <w:gridCol w:w="2536"/>
        <w:gridCol w:w="2126"/>
        <w:gridCol w:w="2835"/>
      </w:tblGrid>
      <w:tr w:rsidR="00107E2A" w:rsidRPr="00347364" w14:paraId="5DCBAA4C" w14:textId="5D4022D3" w:rsidTr="00285275">
        <w:trPr>
          <w:trHeight w:val="243"/>
        </w:trPr>
        <w:tc>
          <w:tcPr>
            <w:tcW w:w="1145" w:type="dxa"/>
            <w:vAlign w:val="center"/>
          </w:tcPr>
          <w:bookmarkEnd w:id="11"/>
          <w:p w14:paraId="500D7830" w14:textId="77777777"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sidRPr="00347364">
              <w:rPr>
                <w:rFonts w:eastAsia="宋体"/>
                <w:b/>
                <w:bCs/>
                <w:kern w:val="0"/>
                <w:sz w:val="21"/>
                <w:szCs w:val="21"/>
              </w:rPr>
              <w:t>序号</w:t>
            </w:r>
          </w:p>
        </w:tc>
        <w:tc>
          <w:tcPr>
            <w:tcW w:w="2536" w:type="dxa"/>
            <w:vAlign w:val="center"/>
          </w:tcPr>
          <w:p w14:paraId="2FC89CE9" w14:textId="6813E960"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rPr>
            </w:pPr>
            <w:r w:rsidRPr="00107E2A">
              <w:rPr>
                <w:rFonts w:eastAsia="宋体" w:hint="eastAsia"/>
                <w:b/>
                <w:bCs/>
                <w:kern w:val="0"/>
                <w:sz w:val="21"/>
                <w:szCs w:val="21"/>
              </w:rPr>
              <w:t>基础交易合同名称及编号</w:t>
            </w:r>
          </w:p>
        </w:tc>
        <w:tc>
          <w:tcPr>
            <w:tcW w:w="2126" w:type="dxa"/>
            <w:tcBorders>
              <w:right w:val="single" w:sz="4" w:space="0" w:color="auto"/>
            </w:tcBorders>
            <w:vAlign w:val="center"/>
          </w:tcPr>
          <w:p w14:paraId="128001EB" w14:textId="77777777" w:rsidR="00107E2A" w:rsidRPr="00347364" w:rsidRDefault="00107E2A" w:rsidP="0008573B">
            <w:pPr>
              <w:widowControl/>
              <w:spacing w:beforeLines="50" w:before="156" w:afterLines="50" w:after="156" w:line="440" w:lineRule="exact"/>
              <w:ind w:firstLineChars="200" w:firstLine="422"/>
              <w:contextualSpacing/>
              <w:rPr>
                <w:rFonts w:eastAsia="宋体"/>
                <w:b/>
                <w:bCs/>
                <w:kern w:val="0"/>
                <w:sz w:val="21"/>
                <w:szCs w:val="21"/>
              </w:rPr>
            </w:pPr>
            <w:r w:rsidRPr="00347364">
              <w:rPr>
                <w:rFonts w:eastAsia="宋体"/>
                <w:b/>
                <w:bCs/>
                <w:kern w:val="0"/>
                <w:sz w:val="21"/>
                <w:szCs w:val="21"/>
              </w:rPr>
              <w:t>应收账款金额</w:t>
            </w:r>
          </w:p>
        </w:tc>
        <w:tc>
          <w:tcPr>
            <w:tcW w:w="2835" w:type="dxa"/>
            <w:tcBorders>
              <w:right w:val="single" w:sz="4" w:space="0" w:color="auto"/>
            </w:tcBorders>
            <w:vAlign w:val="center"/>
          </w:tcPr>
          <w:p w14:paraId="0084DCC3" w14:textId="78DADC31" w:rsidR="00107E2A" w:rsidRPr="00347364" w:rsidRDefault="00107E2A" w:rsidP="00285275">
            <w:pPr>
              <w:widowControl/>
              <w:spacing w:beforeLines="50" w:before="156" w:afterLines="50" w:after="156" w:line="440" w:lineRule="exact"/>
              <w:contextualSpacing/>
              <w:jc w:val="center"/>
              <w:rPr>
                <w:rFonts w:eastAsia="宋体"/>
                <w:b/>
                <w:bCs/>
                <w:kern w:val="0"/>
                <w:sz w:val="21"/>
                <w:szCs w:val="21"/>
                <w:lang w:val="en-GB" w:eastAsia="en-US"/>
              </w:rPr>
            </w:pPr>
            <w:r>
              <w:rPr>
                <w:rFonts w:eastAsia="宋体" w:hint="eastAsia"/>
                <w:b/>
                <w:bCs/>
                <w:kern w:val="0"/>
                <w:sz w:val="21"/>
                <w:szCs w:val="21"/>
              </w:rPr>
              <w:t>应收账款到期日</w:t>
            </w:r>
          </w:p>
        </w:tc>
      </w:tr>
      <w:tr w:rsidR="00107E2A" w:rsidRPr="00347364" w14:paraId="18061A70" w14:textId="0415CBBB" w:rsidTr="00285275">
        <w:trPr>
          <w:trHeight w:val="154"/>
        </w:trPr>
        <w:tc>
          <w:tcPr>
            <w:tcW w:w="1145" w:type="dxa"/>
            <w:vAlign w:val="center"/>
          </w:tcPr>
          <w:p w14:paraId="69510AAF" w14:textId="5E985E9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ermStart w:id="2006258074" w:edGrp="everyone" w:colFirst="0" w:colLast="0"/>
            <w:permStart w:id="1682920309" w:edGrp="everyone" w:colFirst="1" w:colLast="1"/>
            <w:permStart w:id="822705047" w:edGrp="everyone" w:colFirst="2" w:colLast="2"/>
          </w:p>
        </w:tc>
        <w:tc>
          <w:tcPr>
            <w:tcW w:w="2536" w:type="dxa"/>
            <w:vAlign w:val="center"/>
          </w:tcPr>
          <w:p w14:paraId="6513DD0C" w14:textId="2A42C550" w:rsidR="00107E2A" w:rsidRPr="00347364" w:rsidRDefault="00107E2A" w:rsidP="00760390">
            <w:pPr>
              <w:widowControl/>
              <w:spacing w:beforeLines="50" w:before="156" w:afterLines="50" w:after="156" w:line="440" w:lineRule="exact"/>
              <w:contextualSpacing/>
              <w:rPr>
                <w:rFonts w:eastAsia="宋体"/>
                <w:kern w:val="0"/>
                <w:sz w:val="21"/>
                <w:szCs w:val="21"/>
              </w:rPr>
            </w:pPr>
          </w:p>
        </w:tc>
        <w:tc>
          <w:tcPr>
            <w:tcW w:w="2126" w:type="dxa"/>
            <w:tcBorders>
              <w:right w:val="single" w:sz="4" w:space="0" w:color="auto"/>
            </w:tcBorders>
            <w:vAlign w:val="center"/>
          </w:tcPr>
          <w:p w14:paraId="0AD40F44" w14:textId="3BC5B1CC"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c>
          <w:tcPr>
            <w:tcW w:w="2835" w:type="dxa"/>
            <w:tcBorders>
              <w:right w:val="single" w:sz="4" w:space="0" w:color="auto"/>
            </w:tcBorders>
          </w:tcPr>
          <w:p w14:paraId="533582D3" w14:textId="77777777" w:rsidR="00107E2A" w:rsidRPr="00347364" w:rsidRDefault="00107E2A" w:rsidP="00914FA8">
            <w:pPr>
              <w:widowControl/>
              <w:spacing w:beforeLines="50" w:before="156" w:afterLines="50" w:after="156" w:line="440" w:lineRule="exact"/>
              <w:ind w:firstLineChars="200" w:firstLine="420"/>
              <w:contextualSpacing/>
              <w:rPr>
                <w:rFonts w:eastAsia="宋体"/>
                <w:kern w:val="0"/>
                <w:sz w:val="21"/>
                <w:szCs w:val="21"/>
              </w:rPr>
            </w:pPr>
          </w:p>
        </w:tc>
      </w:tr>
    </w:tbl>
    <w:permEnd w:id="2006258074"/>
    <w:permEnd w:id="1682920309"/>
    <w:permEnd w:id="822705047"/>
    <w:p w14:paraId="635C4B9A" w14:textId="77777777"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请贵司将上述应收账款回款支付至下列指定银行账户：</w:t>
      </w:r>
    </w:p>
    <w:p w14:paraId="6CB6D917" w14:textId="288A9BCF" w:rsidR="0048088A" w:rsidRDefault="0048088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账</w:t>
      </w:r>
      <w:r w:rsidR="005A5AF1" w:rsidRPr="00347364">
        <w:rPr>
          <w:rFonts w:eastAsia="宋体"/>
          <w:snapToGrid w:val="0"/>
          <w:sz w:val="21"/>
          <w:szCs w:val="21"/>
        </w:rPr>
        <w:t>户名：</w:t>
      </w:r>
      <w:permStart w:id="1485457391" w:edGrp="everyone"/>
      <w:r w:rsidR="00172F42" w:rsidRPr="00347364">
        <w:rPr>
          <w:rFonts w:eastAsia="宋体"/>
          <w:snapToGrid w:val="0"/>
          <w:sz w:val="21"/>
          <w:szCs w:val="21"/>
        </w:rPr>
        <w:t xml:space="preserve">   </w:t>
      </w:r>
    </w:p>
    <w:permEnd w:id="1485457391"/>
    <w:p w14:paraId="1CC8246F" w14:textId="68881B74" w:rsidR="0048088A"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账号</w:t>
      </w:r>
      <w:r w:rsidR="004D3D92" w:rsidRPr="00347364">
        <w:rPr>
          <w:rFonts w:eastAsia="宋体"/>
          <w:snapToGrid w:val="0"/>
          <w:sz w:val="21"/>
          <w:szCs w:val="21"/>
        </w:rPr>
        <w:t>：</w:t>
      </w:r>
      <w:permStart w:id="660043067" w:edGrp="everyone"/>
      <w:r w:rsidR="00861DAD" w:rsidRPr="00347364">
        <w:rPr>
          <w:rFonts w:eastAsia="宋体"/>
          <w:snapToGrid w:val="0"/>
          <w:sz w:val="21"/>
          <w:szCs w:val="21"/>
        </w:rPr>
        <w:t xml:space="preserve">   </w:t>
      </w:r>
    </w:p>
    <w:permEnd w:id="660043067"/>
    <w:p w14:paraId="731D4D4C" w14:textId="0C77475B" w:rsidR="00634F5C"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开户行：</w:t>
      </w:r>
      <w:permStart w:id="1473907510" w:edGrp="everyone"/>
      <w:r w:rsidR="00172F42" w:rsidRPr="00347364">
        <w:rPr>
          <w:rFonts w:eastAsia="宋体"/>
          <w:snapToGrid w:val="0"/>
          <w:sz w:val="21"/>
          <w:szCs w:val="21"/>
        </w:rPr>
        <w:t xml:space="preserve">  </w:t>
      </w:r>
      <w:permEnd w:id="1473907510"/>
    </w:p>
    <w:p w14:paraId="45AA3B09" w14:textId="60DAF626" w:rsidR="00494CD5" w:rsidRDefault="00494CD5" w:rsidP="0048088A">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转让方在此</w:t>
      </w:r>
      <w:r w:rsidR="0048088A" w:rsidRPr="0048088A">
        <w:rPr>
          <w:rFonts w:eastAsia="宋体" w:hint="eastAsia"/>
          <w:snapToGrid w:val="0"/>
          <w:sz w:val="21"/>
          <w:szCs w:val="21"/>
        </w:rPr>
        <w:t>声明</w:t>
      </w:r>
      <w:r>
        <w:rPr>
          <w:rFonts w:eastAsia="宋体" w:hint="eastAsia"/>
          <w:snapToGrid w:val="0"/>
          <w:sz w:val="21"/>
          <w:szCs w:val="21"/>
        </w:rPr>
        <w:t>：</w:t>
      </w:r>
    </w:p>
    <w:p w14:paraId="7107A7A7" w14:textId="49AC8A3D" w:rsidR="0048088A"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1.</w:t>
      </w:r>
      <w:r>
        <w:rPr>
          <w:rFonts w:eastAsia="宋体"/>
          <w:snapToGrid w:val="0"/>
          <w:sz w:val="21"/>
          <w:szCs w:val="21"/>
        </w:rPr>
        <w:t xml:space="preserve"> </w:t>
      </w:r>
      <w:r w:rsidR="0048088A" w:rsidRPr="00285275">
        <w:rPr>
          <w:rFonts w:eastAsia="宋体" w:hint="eastAsia"/>
          <w:snapToGrid w:val="0"/>
          <w:sz w:val="21"/>
          <w:szCs w:val="21"/>
        </w:rPr>
        <w:t>未经</w:t>
      </w:r>
      <w:r w:rsidRPr="00285275">
        <w:rPr>
          <w:rFonts w:eastAsia="宋体" w:hint="eastAsia"/>
          <w:snapToGrid w:val="0"/>
          <w:sz w:val="21"/>
          <w:szCs w:val="21"/>
        </w:rPr>
        <w:t>保理商</w:t>
      </w:r>
      <w:r w:rsidR="0048088A" w:rsidRPr="00285275">
        <w:rPr>
          <w:rFonts w:eastAsia="宋体" w:hint="eastAsia"/>
          <w:snapToGrid w:val="0"/>
          <w:sz w:val="21"/>
          <w:szCs w:val="21"/>
        </w:rPr>
        <w:t>事先书面同意，自《</w:t>
      </w:r>
      <w:r w:rsidR="00F1264A" w:rsidRPr="00285275">
        <w:rPr>
          <w:rFonts w:eastAsia="宋体" w:hint="eastAsia"/>
          <w:snapToGrid w:val="0"/>
          <w:sz w:val="21"/>
          <w:szCs w:val="21"/>
        </w:rPr>
        <w:t>国内无追索权保理业务合同</w:t>
      </w:r>
      <w:r w:rsidR="0048088A" w:rsidRPr="00285275">
        <w:rPr>
          <w:rFonts w:eastAsia="宋体" w:hint="eastAsia"/>
          <w:snapToGrid w:val="0"/>
          <w:sz w:val="21"/>
          <w:szCs w:val="21"/>
        </w:rPr>
        <w:t>》签署之日起，任何第三方不得从贵司收取该应收账款项下的任何回款。</w:t>
      </w:r>
    </w:p>
    <w:p w14:paraId="47AA229E" w14:textId="765CA5BB" w:rsidR="00494CD5" w:rsidRPr="00285275" w:rsidRDefault="00494CD5" w:rsidP="0028527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2.</w:t>
      </w:r>
      <w:r>
        <w:rPr>
          <w:rFonts w:eastAsia="宋体"/>
          <w:snapToGrid w:val="0"/>
          <w:sz w:val="21"/>
          <w:szCs w:val="21"/>
        </w:rPr>
        <w:t xml:space="preserve"> </w:t>
      </w:r>
      <w:r w:rsidRPr="00285275">
        <w:rPr>
          <w:rFonts w:eastAsia="宋体" w:hint="eastAsia"/>
          <w:snapToGrid w:val="0"/>
          <w:sz w:val="21"/>
          <w:szCs w:val="21"/>
        </w:rPr>
        <w:t>通过上述转让，保理商已成为贵公司的债权人，享有转让方原作为该应收账款债权人的所有权利和权益。</w:t>
      </w:r>
    </w:p>
    <w:p w14:paraId="1403750B" w14:textId="04710965" w:rsidR="00494CD5" w:rsidRPr="00285275" w:rsidRDefault="00494CD5" w:rsidP="00494CD5">
      <w:pPr>
        <w:adjustRightInd w:val="0"/>
        <w:snapToGrid w:val="0"/>
        <w:spacing w:beforeLines="50" w:before="156" w:afterLines="50" w:after="156" w:line="440" w:lineRule="exact"/>
        <w:ind w:firstLineChars="200" w:firstLine="420"/>
        <w:contextualSpacing/>
        <w:rPr>
          <w:rFonts w:eastAsia="宋体"/>
          <w:snapToGrid w:val="0"/>
          <w:sz w:val="21"/>
          <w:szCs w:val="21"/>
        </w:rPr>
      </w:pPr>
      <w:r>
        <w:rPr>
          <w:rFonts w:eastAsia="宋体" w:hint="eastAsia"/>
          <w:snapToGrid w:val="0"/>
          <w:sz w:val="21"/>
          <w:szCs w:val="21"/>
        </w:rPr>
        <w:t>3.</w:t>
      </w:r>
      <w:r>
        <w:rPr>
          <w:rFonts w:eastAsia="宋体"/>
          <w:snapToGrid w:val="0"/>
          <w:sz w:val="21"/>
          <w:szCs w:val="21"/>
        </w:rPr>
        <w:t xml:space="preserve"> </w:t>
      </w:r>
      <w:r w:rsidRPr="00E07572">
        <w:rPr>
          <w:rFonts w:eastAsia="宋体" w:hint="eastAsia"/>
          <w:snapToGrid w:val="0"/>
          <w:sz w:val="21"/>
          <w:szCs w:val="21"/>
        </w:rPr>
        <w:t>转让方</w:t>
      </w:r>
      <w:r w:rsidRPr="00285275">
        <w:rPr>
          <w:rFonts w:eastAsia="宋体" w:hint="eastAsia"/>
          <w:snapToGrid w:val="0"/>
          <w:sz w:val="21"/>
          <w:szCs w:val="21"/>
        </w:rPr>
        <w:t>仅转让基础交易合同项下</w:t>
      </w:r>
      <w:r w:rsidRPr="00E07572">
        <w:rPr>
          <w:rFonts w:eastAsia="宋体" w:hint="eastAsia"/>
          <w:snapToGrid w:val="0"/>
          <w:sz w:val="21"/>
          <w:szCs w:val="21"/>
        </w:rPr>
        <w:t>转让方</w:t>
      </w:r>
      <w:r w:rsidRPr="00285275">
        <w:rPr>
          <w:rFonts w:eastAsia="宋体" w:hint="eastAsia"/>
          <w:snapToGrid w:val="0"/>
          <w:sz w:val="21"/>
          <w:szCs w:val="21"/>
        </w:rPr>
        <w:t>享有的应收账款及因该等应收账款享有的全部权利而不转让相关的义务及</w:t>
      </w:r>
      <w:r w:rsidRPr="00285275">
        <w:rPr>
          <w:rFonts w:eastAsia="宋体"/>
          <w:snapToGrid w:val="0"/>
          <w:sz w:val="21"/>
          <w:szCs w:val="21"/>
        </w:rPr>
        <w:t>/</w:t>
      </w:r>
      <w:r w:rsidRPr="00285275">
        <w:rPr>
          <w:rFonts w:eastAsia="宋体" w:hint="eastAsia"/>
          <w:snapToGrid w:val="0"/>
          <w:sz w:val="21"/>
          <w:szCs w:val="21"/>
        </w:rPr>
        <w:t>或责任，基础交易合同项下对贵公司的所有承诺、保证、义务和责任仍由</w:t>
      </w:r>
      <w:r w:rsidRPr="00E07572">
        <w:rPr>
          <w:rFonts w:eastAsia="宋体" w:hint="eastAsia"/>
          <w:snapToGrid w:val="0"/>
          <w:sz w:val="21"/>
          <w:szCs w:val="21"/>
        </w:rPr>
        <w:t>转让方</w:t>
      </w:r>
      <w:r w:rsidRPr="00285275">
        <w:rPr>
          <w:rFonts w:eastAsia="宋体" w:hint="eastAsia"/>
          <w:snapToGrid w:val="0"/>
          <w:sz w:val="21"/>
          <w:szCs w:val="21"/>
        </w:rPr>
        <w:t>向贵公司履行</w:t>
      </w:r>
    </w:p>
    <w:p w14:paraId="05F2C7E2" w14:textId="5FB58011" w:rsidR="00D540B5" w:rsidRPr="00347364" w:rsidRDefault="0048088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48088A">
        <w:rPr>
          <w:rFonts w:eastAsia="宋体" w:hint="eastAsia"/>
          <w:snapToGrid w:val="0"/>
          <w:sz w:val="21"/>
          <w:szCs w:val="21"/>
        </w:rPr>
        <w:t>特此通知，感谢您的</w:t>
      </w:r>
      <w:r>
        <w:rPr>
          <w:rFonts w:eastAsia="宋体" w:hint="eastAsia"/>
          <w:snapToGrid w:val="0"/>
          <w:sz w:val="21"/>
          <w:szCs w:val="21"/>
        </w:rPr>
        <w:t>配合！</w:t>
      </w:r>
    </w:p>
    <w:p w14:paraId="397EFEE8" w14:textId="5805CBFF"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716FCB94" w14:textId="77777777" w:rsidR="006814AA" w:rsidRPr="00347364" w:rsidRDefault="006814AA" w:rsidP="00914FA8">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4DEAEC03" w14:textId="4894F6BD" w:rsidR="00D540B5" w:rsidRPr="00347364" w:rsidRDefault="0091793D" w:rsidP="00861DAD">
      <w:pPr>
        <w:adjustRightInd w:val="0"/>
        <w:snapToGrid w:val="0"/>
        <w:spacing w:beforeLines="50" w:before="156" w:afterLines="50" w:after="156" w:line="440" w:lineRule="exact"/>
        <w:ind w:firstLineChars="200" w:firstLine="420"/>
        <w:contextualSpacing/>
        <w:rPr>
          <w:rFonts w:eastAsia="宋体"/>
          <w:snapToGrid w:val="0"/>
          <w:sz w:val="21"/>
          <w:szCs w:val="21"/>
        </w:rPr>
      </w:pPr>
      <w:permStart w:id="1931225366" w:edGrp="everyone"/>
      <w:r>
        <w:rPr>
          <w:rFonts w:eastAsia="宋体" w:hint="eastAsia"/>
          <w:snapToGrid w:val="0"/>
          <w:sz w:val="21"/>
          <w:szCs w:val="21"/>
        </w:rPr>
        <w:t>转让方</w:t>
      </w:r>
      <w:r w:rsidR="005A5AF1" w:rsidRPr="00347364">
        <w:rPr>
          <w:rFonts w:eastAsia="宋体"/>
          <w:snapToGrid w:val="0"/>
          <w:sz w:val="21"/>
          <w:szCs w:val="21"/>
        </w:rPr>
        <w:t>（盖章）：</w:t>
      </w:r>
      <w:r w:rsidR="00947182" w:rsidRPr="00347364">
        <w:rPr>
          <w:rFonts w:eastAsia="宋体"/>
          <w:snapToGrid w:val="0"/>
          <w:sz w:val="21"/>
          <w:szCs w:val="21"/>
        </w:rPr>
        <w:t xml:space="preserve">  </w:t>
      </w:r>
      <w:r w:rsidR="00A23344" w:rsidRPr="00347364">
        <w:rPr>
          <w:rFonts w:eastAsia="宋体"/>
          <w:snapToGrid w:val="0"/>
          <w:sz w:val="21"/>
          <w:szCs w:val="21"/>
        </w:rPr>
        <w:t xml:space="preserve">     </w:t>
      </w:r>
      <w:r w:rsidR="00947182" w:rsidRPr="00347364">
        <w:rPr>
          <w:rFonts w:eastAsia="宋体"/>
          <w:snapToGrid w:val="0"/>
          <w:sz w:val="21"/>
          <w:szCs w:val="21"/>
        </w:rPr>
        <w:t xml:space="preserve">  </w:t>
      </w:r>
      <w:r w:rsidR="005A5AF1" w:rsidRPr="00347364">
        <w:rPr>
          <w:rFonts w:eastAsia="宋体"/>
          <w:snapToGrid w:val="0"/>
          <w:sz w:val="21"/>
          <w:szCs w:val="21"/>
        </w:rPr>
        <w:t xml:space="preserve"> </w:t>
      </w:r>
      <w:r w:rsidR="0053739C" w:rsidRPr="00347364">
        <w:rPr>
          <w:rFonts w:eastAsia="宋体"/>
          <w:snapToGrid w:val="0"/>
          <w:sz w:val="21"/>
          <w:szCs w:val="21"/>
        </w:rPr>
        <w:t xml:space="preserve"> </w:t>
      </w:r>
      <w:r>
        <w:rPr>
          <w:rFonts w:eastAsia="宋体"/>
          <w:snapToGrid w:val="0"/>
          <w:sz w:val="21"/>
          <w:szCs w:val="21"/>
        </w:rPr>
        <w:t xml:space="preserve">  </w:t>
      </w:r>
      <w:r w:rsidR="00172F42" w:rsidRPr="00347364">
        <w:rPr>
          <w:rFonts w:eastAsia="宋体"/>
          <w:snapToGrid w:val="0"/>
          <w:sz w:val="21"/>
          <w:szCs w:val="21"/>
        </w:rPr>
        <w:t xml:space="preserve">                </w:t>
      </w:r>
      <w:r w:rsidR="00494CD5">
        <w:rPr>
          <w:rFonts w:eastAsia="宋体" w:hint="eastAsia"/>
          <w:snapToGrid w:val="0"/>
          <w:sz w:val="21"/>
          <w:szCs w:val="21"/>
        </w:rPr>
        <w:t>保理商</w:t>
      </w:r>
      <w:r w:rsidR="006814AA" w:rsidRPr="00347364">
        <w:rPr>
          <w:rFonts w:eastAsia="宋体"/>
          <w:snapToGrid w:val="0"/>
          <w:sz w:val="21"/>
          <w:szCs w:val="21"/>
        </w:rPr>
        <w:t>（</w:t>
      </w:r>
      <w:r w:rsidR="005A5AF1" w:rsidRPr="00347364">
        <w:rPr>
          <w:rFonts w:eastAsia="宋体"/>
          <w:snapToGrid w:val="0"/>
          <w:sz w:val="21"/>
          <w:szCs w:val="21"/>
        </w:rPr>
        <w:t>盖章</w:t>
      </w:r>
      <w:r w:rsidR="00172F42" w:rsidRPr="00347364">
        <w:rPr>
          <w:rFonts w:eastAsia="宋体"/>
          <w:snapToGrid w:val="0"/>
          <w:sz w:val="21"/>
          <w:szCs w:val="21"/>
        </w:rPr>
        <w:t>）：</w:t>
      </w:r>
    </w:p>
    <w:p w14:paraId="3D7BB443" w14:textId="4188250E" w:rsidR="00925279" w:rsidRPr="00347364" w:rsidRDefault="005A5AF1" w:rsidP="006814AA">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法定代表人或委托代理人</w:t>
      </w:r>
      <w:r w:rsidR="006814AA" w:rsidRPr="00347364">
        <w:rPr>
          <w:rFonts w:eastAsia="宋体"/>
          <w:snapToGrid w:val="0"/>
          <w:sz w:val="21"/>
          <w:szCs w:val="21"/>
        </w:rPr>
        <w:t>（签章）：</w:t>
      </w:r>
      <w:r w:rsidRPr="00347364">
        <w:rPr>
          <w:rFonts w:eastAsia="宋体"/>
          <w:snapToGrid w:val="0"/>
          <w:sz w:val="21"/>
          <w:szCs w:val="21"/>
        </w:rPr>
        <w:t xml:space="preserve">             </w:t>
      </w:r>
      <w:r w:rsidRPr="00347364">
        <w:rPr>
          <w:rFonts w:eastAsia="宋体"/>
          <w:snapToGrid w:val="0"/>
          <w:sz w:val="21"/>
          <w:szCs w:val="21"/>
        </w:rPr>
        <w:t>法定代表人或委托代理人</w:t>
      </w:r>
      <w:r w:rsidR="006814AA" w:rsidRPr="00347364">
        <w:rPr>
          <w:rFonts w:eastAsia="宋体"/>
          <w:snapToGrid w:val="0"/>
          <w:sz w:val="21"/>
          <w:szCs w:val="21"/>
        </w:rPr>
        <w:t>（签章）：</w:t>
      </w:r>
    </w:p>
    <w:p w14:paraId="4DBF3D8A" w14:textId="428FFCEF" w:rsidR="00D540B5"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年</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r w:rsidRPr="00347364">
        <w:rPr>
          <w:rFonts w:eastAsia="宋体"/>
          <w:snapToGrid w:val="0"/>
          <w:sz w:val="21"/>
          <w:szCs w:val="21"/>
        </w:rPr>
        <w:t xml:space="preserve">   </w:t>
      </w:r>
      <w:r w:rsidR="00947182" w:rsidRPr="00347364">
        <w:rPr>
          <w:rFonts w:eastAsia="宋体"/>
          <w:snapToGrid w:val="0"/>
          <w:sz w:val="21"/>
          <w:szCs w:val="21"/>
        </w:rPr>
        <w:t xml:space="preserve">                </w:t>
      </w:r>
      <w:r w:rsidR="002B61D3" w:rsidRPr="00347364">
        <w:rPr>
          <w:rFonts w:eastAsia="宋体"/>
          <w:snapToGrid w:val="0"/>
          <w:sz w:val="21"/>
          <w:szCs w:val="21"/>
        </w:rPr>
        <w:t xml:space="preserve">         </w:t>
      </w:r>
      <w:r w:rsidR="00947182" w:rsidRPr="00347364">
        <w:rPr>
          <w:rFonts w:eastAsia="宋体"/>
          <w:snapToGrid w:val="0"/>
          <w:sz w:val="21"/>
          <w:szCs w:val="21"/>
        </w:rPr>
        <w:t xml:space="preserve">     </w:t>
      </w:r>
      <w:r w:rsidRPr="00347364">
        <w:rPr>
          <w:rFonts w:eastAsia="宋体"/>
          <w:snapToGrid w:val="0"/>
          <w:sz w:val="21"/>
          <w:szCs w:val="21"/>
        </w:rPr>
        <w:t>年</w:t>
      </w:r>
      <w:r w:rsidRPr="00347364">
        <w:rPr>
          <w:rFonts w:eastAsia="宋体"/>
          <w:snapToGrid w:val="0"/>
          <w:sz w:val="21"/>
          <w:szCs w:val="21"/>
        </w:rPr>
        <w:t xml:space="preserve"> </w:t>
      </w:r>
      <w:r w:rsidR="0031327C" w:rsidRPr="00347364">
        <w:rPr>
          <w:rFonts w:eastAsia="宋体"/>
          <w:snapToGrid w:val="0"/>
          <w:sz w:val="21"/>
          <w:szCs w:val="21"/>
        </w:rPr>
        <w:t xml:space="preserve">  </w:t>
      </w:r>
      <w:r w:rsidRPr="00347364">
        <w:rPr>
          <w:rFonts w:eastAsia="宋体"/>
          <w:snapToGrid w:val="0"/>
          <w:sz w:val="21"/>
          <w:szCs w:val="21"/>
        </w:rPr>
        <w:t>月</w:t>
      </w:r>
      <w:r w:rsidR="008325D4" w:rsidRPr="00347364">
        <w:rPr>
          <w:rFonts w:eastAsia="宋体"/>
          <w:snapToGrid w:val="0"/>
          <w:sz w:val="21"/>
          <w:szCs w:val="21"/>
        </w:rPr>
        <w:t xml:space="preserve">   </w:t>
      </w:r>
      <w:r w:rsidRPr="00347364">
        <w:rPr>
          <w:rFonts w:eastAsia="宋体"/>
          <w:snapToGrid w:val="0"/>
          <w:sz w:val="21"/>
          <w:szCs w:val="21"/>
        </w:rPr>
        <w:t>日</w:t>
      </w:r>
    </w:p>
    <w:permEnd w:id="1931225366"/>
    <w:p w14:paraId="3B2C7FDF" w14:textId="77777777" w:rsidR="006814AA" w:rsidRPr="00347364" w:rsidRDefault="006814AA"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07E6402F" w14:textId="77777777" w:rsidR="006814AA" w:rsidRPr="00347364" w:rsidRDefault="006814AA">
      <w:pPr>
        <w:widowControl/>
        <w:jc w:val="left"/>
        <w:rPr>
          <w:rFonts w:eastAsia="宋体"/>
          <w:b/>
          <w:bCs/>
          <w:snapToGrid w:val="0"/>
          <w:sz w:val="21"/>
          <w:szCs w:val="21"/>
        </w:rPr>
      </w:pPr>
      <w:r w:rsidRPr="00347364">
        <w:rPr>
          <w:rFonts w:eastAsia="宋体"/>
          <w:b/>
          <w:bCs/>
          <w:snapToGrid w:val="0"/>
          <w:sz w:val="21"/>
          <w:szCs w:val="21"/>
        </w:rPr>
        <w:br w:type="page"/>
      </w:r>
    </w:p>
    <w:p w14:paraId="1CE317B5" w14:textId="7181494F" w:rsidR="00925279" w:rsidRPr="00347364" w:rsidRDefault="005A5AF1"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r w:rsidRPr="00347364">
        <w:rPr>
          <w:rFonts w:eastAsia="宋体"/>
          <w:b/>
          <w:bCs/>
          <w:snapToGrid w:val="0"/>
          <w:sz w:val="21"/>
          <w:szCs w:val="21"/>
        </w:rPr>
        <w:lastRenderedPageBreak/>
        <w:t>签收回执</w:t>
      </w:r>
    </w:p>
    <w:p w14:paraId="68E0F236" w14:textId="77777777" w:rsidR="006814AA" w:rsidRPr="00347364" w:rsidRDefault="006814AA" w:rsidP="006814AA">
      <w:pPr>
        <w:adjustRightInd w:val="0"/>
        <w:snapToGrid w:val="0"/>
        <w:spacing w:beforeLines="50" w:before="156" w:afterLines="50" w:after="156" w:line="440" w:lineRule="exact"/>
        <w:ind w:firstLineChars="200" w:firstLine="422"/>
        <w:contextualSpacing/>
        <w:jc w:val="center"/>
        <w:rPr>
          <w:rFonts w:eastAsia="宋体"/>
          <w:b/>
          <w:bCs/>
          <w:snapToGrid w:val="0"/>
          <w:sz w:val="21"/>
          <w:szCs w:val="21"/>
        </w:rPr>
      </w:pPr>
    </w:p>
    <w:p w14:paraId="4F1147DB" w14:textId="052E0107" w:rsidR="00CC2D39" w:rsidRPr="00347364" w:rsidRDefault="005A5AF1"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r w:rsidRPr="00347364">
        <w:rPr>
          <w:rFonts w:eastAsia="宋体"/>
          <w:snapToGrid w:val="0"/>
          <w:sz w:val="21"/>
          <w:szCs w:val="21"/>
        </w:rPr>
        <w:t>我司已收到</w:t>
      </w:r>
      <w:permStart w:id="1878145540" w:edGrp="everyone"/>
      <w:r w:rsidR="002B61D3" w:rsidRPr="00347364">
        <w:rPr>
          <w:rFonts w:eastAsia="宋体"/>
          <w:snapToGrid w:val="0"/>
          <w:sz w:val="21"/>
          <w:szCs w:val="21"/>
        </w:rPr>
        <w:t xml:space="preserve">  </w:t>
      </w:r>
      <w:permEnd w:id="1878145540"/>
      <w:r w:rsidR="00C317DA" w:rsidRPr="00347364">
        <w:rPr>
          <w:rFonts w:eastAsia="宋体"/>
          <w:snapToGrid w:val="0"/>
          <w:sz w:val="21"/>
          <w:szCs w:val="21"/>
        </w:rPr>
        <w:t>号</w:t>
      </w:r>
      <w:r w:rsidRPr="00347364">
        <w:rPr>
          <w:rFonts w:eastAsia="宋体"/>
          <w:snapToGrid w:val="0"/>
          <w:sz w:val="21"/>
          <w:szCs w:val="21"/>
        </w:rPr>
        <w:t>《应收账款转让通知书》，</w:t>
      </w:r>
      <w:permStart w:id="789593386" w:edGrp="everyone"/>
      <w:r w:rsidR="00861DAD" w:rsidRPr="00347364">
        <w:rPr>
          <w:rFonts w:eastAsia="宋体"/>
          <w:i/>
          <w:snapToGrid w:val="0"/>
          <w:sz w:val="21"/>
          <w:szCs w:val="21"/>
        </w:rPr>
        <w:t>填入申请人名称</w:t>
      </w:r>
      <w:r w:rsidR="00172F42" w:rsidRPr="00347364">
        <w:rPr>
          <w:rFonts w:eastAsia="宋体"/>
          <w:snapToGrid w:val="0"/>
          <w:sz w:val="21"/>
          <w:szCs w:val="21"/>
        </w:rPr>
        <w:t xml:space="preserve"> </w:t>
      </w:r>
      <w:permEnd w:id="789593386"/>
      <w:r w:rsidRPr="00347364">
        <w:rPr>
          <w:rFonts w:eastAsia="宋体"/>
          <w:snapToGrid w:val="0"/>
          <w:sz w:val="21"/>
          <w:szCs w:val="21"/>
        </w:rPr>
        <w:t>已完成上述</w:t>
      </w:r>
      <w:r w:rsidR="007E2D59" w:rsidRPr="00347364">
        <w:rPr>
          <w:rFonts w:eastAsia="宋体"/>
          <w:snapToGrid w:val="0"/>
          <w:sz w:val="21"/>
          <w:szCs w:val="21"/>
        </w:rPr>
        <w:t>基础合同</w:t>
      </w:r>
      <w:r w:rsidRPr="00347364">
        <w:rPr>
          <w:rFonts w:eastAsia="宋体"/>
          <w:snapToGrid w:val="0"/>
          <w:sz w:val="21"/>
          <w:szCs w:val="21"/>
        </w:rPr>
        <w:t>中的</w:t>
      </w:r>
      <w:r w:rsidR="009B4112" w:rsidRPr="00347364">
        <w:rPr>
          <w:rFonts w:eastAsia="宋体"/>
          <w:snapToGrid w:val="0"/>
          <w:sz w:val="21"/>
          <w:szCs w:val="21"/>
        </w:rPr>
        <w:t>全部</w:t>
      </w:r>
      <w:r w:rsidRPr="00347364">
        <w:rPr>
          <w:rFonts w:eastAsia="宋体"/>
          <w:snapToGrid w:val="0"/>
          <w:sz w:val="21"/>
          <w:szCs w:val="21"/>
        </w:rPr>
        <w:t>义务，应收账款金额无误，我司同意按照《应收账款转让通知书》所述要求执行。</w:t>
      </w:r>
    </w:p>
    <w:p w14:paraId="64FE72E0" w14:textId="77777777" w:rsidR="00925279" w:rsidRPr="00347364" w:rsidRDefault="00925279"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1089DECF" w14:textId="07D311E4" w:rsidR="00CC2D39" w:rsidRPr="00347364" w:rsidRDefault="00A80178" w:rsidP="00861DAD">
      <w:pPr>
        <w:adjustRightInd w:val="0"/>
        <w:snapToGrid w:val="0"/>
        <w:spacing w:beforeLines="50" w:before="156" w:afterLines="50" w:after="156" w:line="440" w:lineRule="exact"/>
        <w:ind w:right="1050" w:firstLineChars="200" w:firstLine="420"/>
        <w:contextualSpacing/>
        <w:jc w:val="right"/>
        <w:rPr>
          <w:rFonts w:eastAsia="宋体"/>
          <w:snapToGrid w:val="0"/>
          <w:sz w:val="21"/>
          <w:szCs w:val="21"/>
        </w:rPr>
      </w:pPr>
      <w:permStart w:id="1167420691" w:edGrp="everyone"/>
      <w:r w:rsidRPr="00347364">
        <w:rPr>
          <w:rFonts w:eastAsia="宋体"/>
          <w:snapToGrid w:val="0"/>
          <w:sz w:val="21"/>
          <w:szCs w:val="21"/>
        </w:rPr>
        <w:t>债务人</w:t>
      </w:r>
      <w:r w:rsidR="00861DAD" w:rsidRPr="00347364">
        <w:rPr>
          <w:rFonts w:eastAsia="宋体"/>
          <w:snapToGrid w:val="0"/>
          <w:sz w:val="21"/>
          <w:szCs w:val="21"/>
        </w:rPr>
        <w:t xml:space="preserve">   </w:t>
      </w:r>
      <w:r w:rsidR="005A5AF1" w:rsidRPr="00347364">
        <w:rPr>
          <w:rFonts w:eastAsia="宋体"/>
          <w:snapToGrid w:val="0"/>
          <w:sz w:val="21"/>
          <w:szCs w:val="21"/>
        </w:rPr>
        <w:t>（盖章）</w:t>
      </w:r>
      <w:r w:rsidR="00861DAD" w:rsidRPr="00347364">
        <w:rPr>
          <w:rFonts w:eastAsia="宋体"/>
          <w:snapToGrid w:val="0"/>
          <w:sz w:val="21"/>
          <w:szCs w:val="21"/>
        </w:rPr>
        <w:t>：</w:t>
      </w:r>
    </w:p>
    <w:p w14:paraId="1435601A" w14:textId="77777777" w:rsidR="0003305F" w:rsidRPr="00347364" w:rsidRDefault="00E71247" w:rsidP="006814AA">
      <w:pPr>
        <w:adjustRightInd w:val="0"/>
        <w:snapToGrid w:val="0"/>
        <w:spacing w:beforeLines="50" w:before="156" w:afterLines="50" w:after="156" w:line="440" w:lineRule="exact"/>
        <w:ind w:right="420" w:firstLineChars="200" w:firstLine="420"/>
        <w:contextualSpacing/>
        <w:jc w:val="right"/>
        <w:rPr>
          <w:rFonts w:eastAsia="宋体"/>
          <w:snapToGrid w:val="0"/>
          <w:sz w:val="21"/>
          <w:szCs w:val="21"/>
        </w:rPr>
      </w:pPr>
      <w:r w:rsidRPr="00347364">
        <w:rPr>
          <w:rFonts w:eastAsia="宋体"/>
          <w:snapToGrid w:val="0"/>
          <w:sz w:val="21"/>
          <w:szCs w:val="21"/>
        </w:rPr>
        <w:t>法定代表人（签字</w:t>
      </w:r>
      <w:r w:rsidRPr="00347364">
        <w:rPr>
          <w:rFonts w:eastAsia="宋体"/>
          <w:snapToGrid w:val="0"/>
          <w:sz w:val="21"/>
          <w:szCs w:val="21"/>
        </w:rPr>
        <w:t>/</w:t>
      </w:r>
      <w:r w:rsidRPr="00347364">
        <w:rPr>
          <w:rFonts w:eastAsia="宋体"/>
          <w:snapToGrid w:val="0"/>
          <w:sz w:val="21"/>
          <w:szCs w:val="21"/>
        </w:rPr>
        <w:t>盖章）：</w:t>
      </w:r>
      <w:permEnd w:id="1167420691"/>
      <w:r w:rsidR="0022090A" w:rsidRPr="00347364">
        <w:rPr>
          <w:rFonts w:eastAsia="宋体"/>
          <w:snapToGrid w:val="0"/>
          <w:sz w:val="21"/>
          <w:szCs w:val="21"/>
        </w:rPr>
        <w:t xml:space="preserve">       </w:t>
      </w:r>
    </w:p>
    <w:p w14:paraId="0ECDCE67" w14:textId="37E53020" w:rsidR="00A23344" w:rsidRPr="00347364" w:rsidRDefault="006814AA" w:rsidP="002B61D3">
      <w:pPr>
        <w:tabs>
          <w:tab w:val="left" w:pos="5550"/>
          <w:tab w:val="right" w:pos="8096"/>
        </w:tabs>
        <w:adjustRightInd w:val="0"/>
        <w:snapToGrid w:val="0"/>
        <w:spacing w:beforeLines="50" w:before="156" w:afterLines="50" w:after="156" w:line="440" w:lineRule="exact"/>
        <w:ind w:right="210" w:firstLineChars="200" w:firstLine="420"/>
        <w:contextualSpacing/>
        <w:jc w:val="left"/>
        <w:rPr>
          <w:rFonts w:eastAsia="宋体"/>
          <w:snapToGrid w:val="0"/>
          <w:sz w:val="21"/>
          <w:szCs w:val="21"/>
        </w:rPr>
      </w:pPr>
      <w:r w:rsidRPr="00347364">
        <w:rPr>
          <w:rFonts w:eastAsia="宋体"/>
          <w:snapToGrid w:val="0"/>
          <w:sz w:val="21"/>
          <w:szCs w:val="21"/>
        </w:rPr>
        <w:tab/>
      </w:r>
      <w:permStart w:id="603875612" w:edGrp="everyone"/>
      <w:r w:rsidR="00947182" w:rsidRPr="00347364">
        <w:rPr>
          <w:rFonts w:eastAsia="宋体"/>
          <w:snapToGrid w:val="0"/>
          <w:sz w:val="21"/>
          <w:szCs w:val="21"/>
        </w:rPr>
        <w:t>年</w:t>
      </w:r>
      <w:r w:rsidR="00947182" w:rsidRPr="00347364">
        <w:rPr>
          <w:rFonts w:eastAsia="宋体"/>
          <w:snapToGrid w:val="0"/>
          <w:sz w:val="21"/>
          <w:szCs w:val="21"/>
        </w:rPr>
        <w:t xml:space="preserve"> </w:t>
      </w:r>
      <w:r w:rsidR="0031327C" w:rsidRPr="00347364">
        <w:rPr>
          <w:rFonts w:eastAsia="宋体"/>
          <w:snapToGrid w:val="0"/>
          <w:sz w:val="21"/>
          <w:szCs w:val="21"/>
        </w:rPr>
        <w:t xml:space="preserve">  </w:t>
      </w:r>
      <w:r w:rsidR="00947182" w:rsidRPr="00347364">
        <w:rPr>
          <w:rFonts w:eastAsia="宋体"/>
          <w:snapToGrid w:val="0"/>
          <w:sz w:val="21"/>
          <w:szCs w:val="21"/>
        </w:rPr>
        <w:t>月</w:t>
      </w:r>
      <w:r w:rsidR="008325D4" w:rsidRPr="00347364">
        <w:rPr>
          <w:rFonts w:eastAsia="宋体"/>
          <w:snapToGrid w:val="0"/>
          <w:sz w:val="21"/>
          <w:szCs w:val="21"/>
        </w:rPr>
        <w:t xml:space="preserve">   </w:t>
      </w:r>
      <w:r w:rsidR="00947182" w:rsidRPr="00347364">
        <w:rPr>
          <w:rFonts w:eastAsia="宋体"/>
          <w:snapToGrid w:val="0"/>
          <w:sz w:val="21"/>
          <w:szCs w:val="21"/>
        </w:rPr>
        <w:t>日</w:t>
      </w:r>
      <w:permEnd w:id="603875612"/>
    </w:p>
    <w:p w14:paraId="0C1D437E" w14:textId="705E1E32" w:rsidR="00D66918" w:rsidRPr="00347364" w:rsidRDefault="00D66918"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65B95FA5" w14:textId="77777777" w:rsidR="006307CF" w:rsidRPr="00347364" w:rsidRDefault="006307CF" w:rsidP="00904B87">
      <w:pPr>
        <w:adjustRightInd w:val="0"/>
        <w:snapToGrid w:val="0"/>
        <w:spacing w:beforeLines="50" w:before="156" w:afterLines="50" w:after="156" w:line="440" w:lineRule="exact"/>
        <w:ind w:firstLineChars="200" w:firstLine="420"/>
        <w:contextualSpacing/>
        <w:rPr>
          <w:rFonts w:eastAsia="宋体"/>
          <w:snapToGrid w:val="0"/>
          <w:sz w:val="21"/>
          <w:szCs w:val="21"/>
        </w:rPr>
      </w:pPr>
    </w:p>
    <w:p w14:paraId="23BFC147" w14:textId="56AFE36B" w:rsidR="00914FA8" w:rsidRPr="00347364" w:rsidRDefault="00914FA8">
      <w:pPr>
        <w:widowControl/>
        <w:jc w:val="left"/>
        <w:rPr>
          <w:rFonts w:eastAsia="宋体"/>
          <w:b/>
          <w:sz w:val="21"/>
          <w:szCs w:val="21"/>
        </w:rPr>
      </w:pPr>
    </w:p>
    <w:sectPr w:rsidR="00914FA8" w:rsidRPr="00347364" w:rsidSect="00CF289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400AB" w14:textId="77777777" w:rsidR="00A412D6" w:rsidRDefault="00A412D6" w:rsidP="00A6583C">
      <w:r>
        <w:separator/>
      </w:r>
    </w:p>
  </w:endnote>
  <w:endnote w:type="continuationSeparator" w:id="0">
    <w:p w14:paraId="1978374C" w14:textId="77777777" w:rsidR="00A412D6" w:rsidRDefault="00A412D6" w:rsidP="00A65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2"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71E0" w14:textId="77777777" w:rsidR="00077B5D" w:rsidRDefault="00077B5D">
    <w:pPr>
      <w:pStyle w:val="ab"/>
      <w:framePr w:wrap="around" w:vAnchor="text" w:hAnchor="margin" w:xAlign="outside" w:y="1"/>
      <w:rPr>
        <w:rStyle w:val="af"/>
      </w:rPr>
    </w:pPr>
    <w:r>
      <w:fldChar w:fldCharType="begin"/>
    </w:r>
    <w:r>
      <w:rPr>
        <w:rStyle w:val="af"/>
      </w:rPr>
      <w:instrText xml:space="preserve">PAGE  </w:instrText>
    </w:r>
    <w:r>
      <w:fldChar w:fldCharType="end"/>
    </w:r>
  </w:p>
  <w:p w14:paraId="214794FD" w14:textId="77777777" w:rsidR="00077B5D" w:rsidRDefault="00077B5D">
    <w:pPr>
      <w:pStyle w:val="ab"/>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891934"/>
      <w:docPartObj>
        <w:docPartGallery w:val="Page Numbers (Bottom of Page)"/>
        <w:docPartUnique/>
      </w:docPartObj>
    </w:sdtPr>
    <w:sdtEndPr/>
    <w:sdtContent>
      <w:sdt>
        <w:sdtPr>
          <w:id w:val="1728636285"/>
          <w:docPartObj>
            <w:docPartGallery w:val="Page Numbers (Top of Page)"/>
            <w:docPartUnique/>
          </w:docPartObj>
        </w:sdtPr>
        <w:sdtEndPr/>
        <w:sdtContent>
          <w:p w14:paraId="6E4ADA89" w14:textId="3F2010D9" w:rsidR="00077B5D" w:rsidRDefault="00077B5D" w:rsidP="00904B87">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285275">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85275">
              <w:rPr>
                <w:b/>
                <w:bCs/>
                <w:noProof/>
              </w:rPr>
              <w:t>21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5792C" w14:textId="77777777" w:rsidR="00A412D6" w:rsidRDefault="00A412D6" w:rsidP="00A6583C">
      <w:r>
        <w:separator/>
      </w:r>
    </w:p>
  </w:footnote>
  <w:footnote w:type="continuationSeparator" w:id="0">
    <w:p w14:paraId="48EEB757" w14:textId="77777777" w:rsidR="00A412D6" w:rsidRDefault="00A412D6" w:rsidP="00A65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07C55" w14:textId="634A626A" w:rsidR="00077B5D" w:rsidRDefault="00077B5D" w:rsidP="004D3D92">
    <w:pPr>
      <w:pStyle w:val="ad"/>
      <w:jc w:val="right"/>
    </w:pPr>
    <w:r w:rsidRPr="004D3D92">
      <w:t>Ca001-2019-v1.0</w:t>
    </w:r>
  </w:p>
  <w:p w14:paraId="58311A28" w14:textId="5D192BC1" w:rsidR="00077B5D" w:rsidRPr="002060C5" w:rsidRDefault="00077B5D" w:rsidP="002060C5">
    <w:pPr>
      <w:widowControl/>
      <w:spacing w:line="360" w:lineRule="auto"/>
      <w:ind w:right="420"/>
      <w:jc w:val="right"/>
      <w:rPr>
        <w:rFonts w:eastAsiaTheme="minorEastAsia"/>
        <w:bCs/>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decimal"/>
      <w:pStyle w:val="KWheading1"/>
      <w:suff w:val="nothing"/>
      <w:lvlText w:val="%1、"/>
      <w:lvlJc w:val="left"/>
    </w:lvl>
  </w:abstractNum>
  <w:abstractNum w:abstractNumId="1" w15:restartNumberingAfterBreak="0">
    <w:nsid w:val="00000002"/>
    <w:multiLevelType w:val="singleLevel"/>
    <w:tmpl w:val="00000002"/>
    <w:lvl w:ilvl="0">
      <w:start w:val="1"/>
      <w:numFmt w:val="decimal"/>
      <w:pStyle w:val="FWParties"/>
      <w:suff w:val="nothing"/>
      <w:lvlText w:val="%1、"/>
      <w:lvlJc w:val="left"/>
    </w:lvl>
  </w:abstractNum>
  <w:abstractNum w:abstractNumId="2" w15:restartNumberingAfterBreak="0">
    <w:nsid w:val="0000000E"/>
    <w:multiLevelType w:val="singleLevel"/>
    <w:tmpl w:val="0000000E"/>
    <w:lvl w:ilvl="0">
      <w:start w:val="1"/>
      <w:numFmt w:val="decimal"/>
      <w:suff w:val="nothing"/>
      <w:lvlText w:val="%1、"/>
      <w:lvlJc w:val="left"/>
    </w:lvl>
  </w:abstractNum>
  <w:abstractNum w:abstractNumId="3" w15:restartNumberingAfterBreak="0">
    <w:nsid w:val="00000018"/>
    <w:multiLevelType w:val="multilevel"/>
    <w:tmpl w:val="00000018"/>
    <w:lvl w:ilvl="0">
      <w:start w:val="1"/>
      <w:numFmt w:val="decimal"/>
      <w:pStyle w:val="FWSL1"/>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CF537F0"/>
    <w:multiLevelType w:val="hybridMultilevel"/>
    <w:tmpl w:val="94E0BE24"/>
    <w:lvl w:ilvl="0" w:tplc="BCF0C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5900E5"/>
    <w:multiLevelType w:val="hybridMultilevel"/>
    <w:tmpl w:val="02BAFB04"/>
    <w:lvl w:ilvl="0" w:tplc="8070BE88">
      <w:start w:val="1"/>
      <w:numFmt w:val="decimal"/>
      <w:suff w:val="nothing"/>
      <w:lvlText w:val="%1."/>
      <w:lvlJc w:val="left"/>
      <w:pPr>
        <w:ind w:left="284" w:firstLine="141"/>
      </w:pPr>
      <w:rPr>
        <w:rFonts w:hint="eastAsia"/>
        <w:u w:val="none"/>
      </w:rPr>
    </w:lvl>
    <w:lvl w:ilvl="1" w:tplc="04090019">
      <w:start w:val="1"/>
      <w:numFmt w:val="lowerLetter"/>
      <w:pStyle w:val="FWBL2"/>
      <w:lvlText w:val="%2)"/>
      <w:lvlJc w:val="left"/>
      <w:pPr>
        <w:ind w:left="1348" w:hanging="420"/>
      </w:pPr>
    </w:lvl>
    <w:lvl w:ilvl="2" w:tplc="0409001B" w:tentative="1">
      <w:start w:val="1"/>
      <w:numFmt w:val="lowerRoman"/>
      <w:pStyle w:val="FWBL3"/>
      <w:lvlText w:val="%3."/>
      <w:lvlJc w:val="right"/>
      <w:pPr>
        <w:ind w:left="1768" w:hanging="420"/>
      </w:pPr>
    </w:lvl>
    <w:lvl w:ilvl="3" w:tplc="0409000F">
      <w:start w:val="1"/>
      <w:numFmt w:val="decimal"/>
      <w:pStyle w:val="FWBL4"/>
      <w:lvlText w:val="%4."/>
      <w:lvlJc w:val="left"/>
      <w:pPr>
        <w:ind w:left="2188" w:hanging="420"/>
      </w:pPr>
    </w:lvl>
    <w:lvl w:ilvl="4" w:tplc="04090019" w:tentative="1">
      <w:start w:val="1"/>
      <w:numFmt w:val="lowerLetter"/>
      <w:pStyle w:val="FWBL5"/>
      <w:lvlText w:val="%5)"/>
      <w:lvlJc w:val="left"/>
      <w:pPr>
        <w:ind w:left="2608" w:hanging="420"/>
      </w:pPr>
    </w:lvl>
    <w:lvl w:ilvl="5" w:tplc="0409001B" w:tentative="1">
      <w:start w:val="1"/>
      <w:numFmt w:val="lowerRoman"/>
      <w:pStyle w:val="FWBL6"/>
      <w:lvlText w:val="%6."/>
      <w:lvlJc w:val="right"/>
      <w:pPr>
        <w:ind w:left="3028" w:hanging="420"/>
      </w:pPr>
    </w:lvl>
    <w:lvl w:ilvl="6" w:tplc="0409000F" w:tentative="1">
      <w:start w:val="1"/>
      <w:numFmt w:val="decimal"/>
      <w:pStyle w:val="FWBL7"/>
      <w:lvlText w:val="%7."/>
      <w:lvlJc w:val="left"/>
      <w:pPr>
        <w:ind w:left="3448" w:hanging="420"/>
      </w:pPr>
    </w:lvl>
    <w:lvl w:ilvl="7" w:tplc="04090019" w:tentative="1">
      <w:start w:val="1"/>
      <w:numFmt w:val="lowerLetter"/>
      <w:pStyle w:val="FWBL8"/>
      <w:lvlText w:val="%8)"/>
      <w:lvlJc w:val="left"/>
      <w:pPr>
        <w:ind w:left="3868" w:hanging="420"/>
      </w:pPr>
    </w:lvl>
    <w:lvl w:ilvl="8" w:tplc="0409001B" w:tentative="1">
      <w:start w:val="1"/>
      <w:numFmt w:val="lowerRoman"/>
      <w:lvlText w:val="%9."/>
      <w:lvlJc w:val="right"/>
      <w:pPr>
        <w:ind w:left="4288" w:hanging="420"/>
      </w:pPr>
    </w:lvl>
  </w:abstractNum>
  <w:abstractNum w:abstractNumId="6" w15:restartNumberingAfterBreak="0">
    <w:nsid w:val="55764248"/>
    <w:multiLevelType w:val="singleLevel"/>
    <w:tmpl w:val="55764248"/>
    <w:lvl w:ilvl="0">
      <w:start w:val="2"/>
      <w:numFmt w:val="chineseCounting"/>
      <w:pStyle w:val="FWRecital"/>
      <w:suff w:val="space"/>
      <w:lvlText w:val="第%1条"/>
      <w:lvlJc w:val="left"/>
    </w:lvl>
  </w:abstractNum>
  <w:num w:numId="1">
    <w:abstractNumId w:val="2"/>
  </w:num>
  <w:num w:numId="2">
    <w:abstractNumId w:val="6"/>
  </w:num>
  <w:num w:numId="3">
    <w:abstractNumId w:val="1"/>
  </w:num>
  <w:num w:numId="4">
    <w:abstractNumId w:val="0"/>
  </w:num>
  <w:num w:numId="5">
    <w:abstractNumId w:val="5"/>
  </w:num>
  <w:num w:numId="6">
    <w:abstractNumId w:val="3"/>
  </w:num>
  <w:num w:numId="7">
    <w:abstractNumId w:val="4"/>
  </w:num>
  <w:num w:numId="8">
    <w:abstractNumId w:val="5"/>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bordersDoNotSurroundHeader/>
  <w:bordersDoNotSurroundFooter/>
  <w:hideSpellingErrors/>
  <w:hideGrammaticalErrors/>
  <w:proofState w:spelling="clean" w:grammar="clean"/>
  <w:documentProtection w:edit="readOnly" w:enforcement="0"/>
  <w:defaultTabStop w:val="420"/>
  <w:drawingGridHorizontalSpacing w:val="158"/>
  <w:drawingGridVerticalSpacing w:val="29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20"/>
    <w:rsid w:val="00002420"/>
    <w:rsid w:val="0000384E"/>
    <w:rsid w:val="00004634"/>
    <w:rsid w:val="000058B3"/>
    <w:rsid w:val="00006461"/>
    <w:rsid w:val="00006C29"/>
    <w:rsid w:val="00006D5E"/>
    <w:rsid w:val="00011ECA"/>
    <w:rsid w:val="00013D4D"/>
    <w:rsid w:val="00013EA5"/>
    <w:rsid w:val="0001412E"/>
    <w:rsid w:val="000145EE"/>
    <w:rsid w:val="000220C5"/>
    <w:rsid w:val="00022538"/>
    <w:rsid w:val="00032FCA"/>
    <w:rsid w:val="0003305F"/>
    <w:rsid w:val="00034B3F"/>
    <w:rsid w:val="00035AD3"/>
    <w:rsid w:val="00035F7C"/>
    <w:rsid w:val="00041C65"/>
    <w:rsid w:val="00043F96"/>
    <w:rsid w:val="0004452E"/>
    <w:rsid w:val="0004576A"/>
    <w:rsid w:val="00045C7E"/>
    <w:rsid w:val="00046B29"/>
    <w:rsid w:val="000471C3"/>
    <w:rsid w:val="000475F5"/>
    <w:rsid w:val="00047935"/>
    <w:rsid w:val="0005144A"/>
    <w:rsid w:val="00054161"/>
    <w:rsid w:val="00060914"/>
    <w:rsid w:val="00062C64"/>
    <w:rsid w:val="000677B8"/>
    <w:rsid w:val="00067AC2"/>
    <w:rsid w:val="000772AC"/>
    <w:rsid w:val="00077543"/>
    <w:rsid w:val="00077B5D"/>
    <w:rsid w:val="0008247F"/>
    <w:rsid w:val="0008573B"/>
    <w:rsid w:val="00092326"/>
    <w:rsid w:val="00093D85"/>
    <w:rsid w:val="000961CD"/>
    <w:rsid w:val="000A1436"/>
    <w:rsid w:val="000A2B98"/>
    <w:rsid w:val="000A46DE"/>
    <w:rsid w:val="000A4C53"/>
    <w:rsid w:val="000A50F9"/>
    <w:rsid w:val="000A650B"/>
    <w:rsid w:val="000A6672"/>
    <w:rsid w:val="000B300B"/>
    <w:rsid w:val="000B527F"/>
    <w:rsid w:val="000C1FB9"/>
    <w:rsid w:val="000C3213"/>
    <w:rsid w:val="000C373E"/>
    <w:rsid w:val="000C4A87"/>
    <w:rsid w:val="000D2784"/>
    <w:rsid w:val="000E754C"/>
    <w:rsid w:val="000F4F75"/>
    <w:rsid w:val="000F7158"/>
    <w:rsid w:val="000F783A"/>
    <w:rsid w:val="000F7BEE"/>
    <w:rsid w:val="00107D2F"/>
    <w:rsid w:val="00107E2A"/>
    <w:rsid w:val="001140F3"/>
    <w:rsid w:val="00115686"/>
    <w:rsid w:val="001159EA"/>
    <w:rsid w:val="00115E38"/>
    <w:rsid w:val="001218C9"/>
    <w:rsid w:val="00122646"/>
    <w:rsid w:val="00125A4F"/>
    <w:rsid w:val="00125E22"/>
    <w:rsid w:val="00126C5F"/>
    <w:rsid w:val="00126D4E"/>
    <w:rsid w:val="00126FC6"/>
    <w:rsid w:val="0012764D"/>
    <w:rsid w:val="0013065E"/>
    <w:rsid w:val="00130D02"/>
    <w:rsid w:val="00131B43"/>
    <w:rsid w:val="00132B49"/>
    <w:rsid w:val="00135EC6"/>
    <w:rsid w:val="00135FEB"/>
    <w:rsid w:val="001367C9"/>
    <w:rsid w:val="00137D54"/>
    <w:rsid w:val="001400B3"/>
    <w:rsid w:val="001502F6"/>
    <w:rsid w:val="00153CE2"/>
    <w:rsid w:val="001548EF"/>
    <w:rsid w:val="00154F91"/>
    <w:rsid w:val="001643F4"/>
    <w:rsid w:val="001645CB"/>
    <w:rsid w:val="00165548"/>
    <w:rsid w:val="00165586"/>
    <w:rsid w:val="00167B99"/>
    <w:rsid w:val="00172F42"/>
    <w:rsid w:val="0017394E"/>
    <w:rsid w:val="001752E4"/>
    <w:rsid w:val="00175529"/>
    <w:rsid w:val="00180C14"/>
    <w:rsid w:val="0018107F"/>
    <w:rsid w:val="00181E83"/>
    <w:rsid w:val="00186CD3"/>
    <w:rsid w:val="00192382"/>
    <w:rsid w:val="001938F4"/>
    <w:rsid w:val="00193C30"/>
    <w:rsid w:val="00195BA3"/>
    <w:rsid w:val="00195C5E"/>
    <w:rsid w:val="001A04E2"/>
    <w:rsid w:val="001B124A"/>
    <w:rsid w:val="001B5085"/>
    <w:rsid w:val="001B5252"/>
    <w:rsid w:val="001C0A29"/>
    <w:rsid w:val="001C0E4B"/>
    <w:rsid w:val="001C132E"/>
    <w:rsid w:val="001C23C1"/>
    <w:rsid w:val="001C594A"/>
    <w:rsid w:val="001D27B4"/>
    <w:rsid w:val="001D470B"/>
    <w:rsid w:val="001D6E29"/>
    <w:rsid w:val="001E1B61"/>
    <w:rsid w:val="001E36E2"/>
    <w:rsid w:val="001E3C62"/>
    <w:rsid w:val="001E75B5"/>
    <w:rsid w:val="001E765C"/>
    <w:rsid w:val="001F1D4E"/>
    <w:rsid w:val="001F3595"/>
    <w:rsid w:val="001F5540"/>
    <w:rsid w:val="001F5DE5"/>
    <w:rsid w:val="00200ED2"/>
    <w:rsid w:val="00201A6D"/>
    <w:rsid w:val="002024BD"/>
    <w:rsid w:val="002050B8"/>
    <w:rsid w:val="002060C5"/>
    <w:rsid w:val="002065FD"/>
    <w:rsid w:val="00212868"/>
    <w:rsid w:val="002178CA"/>
    <w:rsid w:val="0022090A"/>
    <w:rsid w:val="00224B03"/>
    <w:rsid w:val="0022657F"/>
    <w:rsid w:val="00226C2F"/>
    <w:rsid w:val="00227357"/>
    <w:rsid w:val="00230353"/>
    <w:rsid w:val="002306D2"/>
    <w:rsid w:val="00230775"/>
    <w:rsid w:val="00231699"/>
    <w:rsid w:val="0023259E"/>
    <w:rsid w:val="00240E73"/>
    <w:rsid w:val="00244E65"/>
    <w:rsid w:val="002453F6"/>
    <w:rsid w:val="00246034"/>
    <w:rsid w:val="00246FB2"/>
    <w:rsid w:val="002508CE"/>
    <w:rsid w:val="00256F0D"/>
    <w:rsid w:val="00257C1F"/>
    <w:rsid w:val="002673D2"/>
    <w:rsid w:val="0026752D"/>
    <w:rsid w:val="0027241D"/>
    <w:rsid w:val="00272EE8"/>
    <w:rsid w:val="00281704"/>
    <w:rsid w:val="00285275"/>
    <w:rsid w:val="002856E5"/>
    <w:rsid w:val="00290469"/>
    <w:rsid w:val="00292D6B"/>
    <w:rsid w:val="00293930"/>
    <w:rsid w:val="002940B0"/>
    <w:rsid w:val="002944F7"/>
    <w:rsid w:val="00294712"/>
    <w:rsid w:val="00295354"/>
    <w:rsid w:val="002A64EE"/>
    <w:rsid w:val="002A765D"/>
    <w:rsid w:val="002B61D3"/>
    <w:rsid w:val="002B6964"/>
    <w:rsid w:val="002B7D87"/>
    <w:rsid w:val="002C2837"/>
    <w:rsid w:val="002C671A"/>
    <w:rsid w:val="002C6C39"/>
    <w:rsid w:val="002C7222"/>
    <w:rsid w:val="002D013B"/>
    <w:rsid w:val="002D37FC"/>
    <w:rsid w:val="002D48DB"/>
    <w:rsid w:val="002D4D0C"/>
    <w:rsid w:val="002E160E"/>
    <w:rsid w:val="002E1701"/>
    <w:rsid w:val="002E4264"/>
    <w:rsid w:val="002E6578"/>
    <w:rsid w:val="002F0824"/>
    <w:rsid w:val="002F180D"/>
    <w:rsid w:val="002F37B5"/>
    <w:rsid w:val="002F3C43"/>
    <w:rsid w:val="002F43C7"/>
    <w:rsid w:val="002F7760"/>
    <w:rsid w:val="00305ACD"/>
    <w:rsid w:val="0031327C"/>
    <w:rsid w:val="003207CA"/>
    <w:rsid w:val="00323908"/>
    <w:rsid w:val="00323BE8"/>
    <w:rsid w:val="0032492C"/>
    <w:rsid w:val="00325323"/>
    <w:rsid w:val="0032762B"/>
    <w:rsid w:val="003279C8"/>
    <w:rsid w:val="00327FD7"/>
    <w:rsid w:val="00331709"/>
    <w:rsid w:val="00331CB8"/>
    <w:rsid w:val="00335977"/>
    <w:rsid w:val="00335E99"/>
    <w:rsid w:val="003402EC"/>
    <w:rsid w:val="00344085"/>
    <w:rsid w:val="00344E2F"/>
    <w:rsid w:val="0034520A"/>
    <w:rsid w:val="00347364"/>
    <w:rsid w:val="003533F1"/>
    <w:rsid w:val="00354CA1"/>
    <w:rsid w:val="00357E31"/>
    <w:rsid w:val="00360F8D"/>
    <w:rsid w:val="0036241C"/>
    <w:rsid w:val="003649D3"/>
    <w:rsid w:val="0036607A"/>
    <w:rsid w:val="00367DD1"/>
    <w:rsid w:val="00370AD1"/>
    <w:rsid w:val="0037216D"/>
    <w:rsid w:val="00373F95"/>
    <w:rsid w:val="00383500"/>
    <w:rsid w:val="00384FAF"/>
    <w:rsid w:val="0038568A"/>
    <w:rsid w:val="003869E3"/>
    <w:rsid w:val="00391CD8"/>
    <w:rsid w:val="0039211E"/>
    <w:rsid w:val="003949ED"/>
    <w:rsid w:val="00396500"/>
    <w:rsid w:val="0039794B"/>
    <w:rsid w:val="003A098F"/>
    <w:rsid w:val="003A7850"/>
    <w:rsid w:val="003B0197"/>
    <w:rsid w:val="003B083B"/>
    <w:rsid w:val="003B6A73"/>
    <w:rsid w:val="003C0835"/>
    <w:rsid w:val="003C1295"/>
    <w:rsid w:val="003C4AA5"/>
    <w:rsid w:val="003D2BCA"/>
    <w:rsid w:val="003D3D4A"/>
    <w:rsid w:val="003D4233"/>
    <w:rsid w:val="003E1192"/>
    <w:rsid w:val="003E24F6"/>
    <w:rsid w:val="003E52FF"/>
    <w:rsid w:val="003E7DFD"/>
    <w:rsid w:val="003F0AA0"/>
    <w:rsid w:val="003F6739"/>
    <w:rsid w:val="003F6899"/>
    <w:rsid w:val="004033B2"/>
    <w:rsid w:val="00404B25"/>
    <w:rsid w:val="0040520D"/>
    <w:rsid w:val="00410E7C"/>
    <w:rsid w:val="00416755"/>
    <w:rsid w:val="004173A2"/>
    <w:rsid w:val="00431665"/>
    <w:rsid w:val="00432670"/>
    <w:rsid w:val="004368A5"/>
    <w:rsid w:val="00437335"/>
    <w:rsid w:val="00440E31"/>
    <w:rsid w:val="00444D8B"/>
    <w:rsid w:val="00445530"/>
    <w:rsid w:val="00447BB7"/>
    <w:rsid w:val="00455098"/>
    <w:rsid w:val="0045734A"/>
    <w:rsid w:val="0046434B"/>
    <w:rsid w:val="00465626"/>
    <w:rsid w:val="00466E3E"/>
    <w:rsid w:val="004725EE"/>
    <w:rsid w:val="00473294"/>
    <w:rsid w:val="004764CA"/>
    <w:rsid w:val="0048088A"/>
    <w:rsid w:val="004830D5"/>
    <w:rsid w:val="00484792"/>
    <w:rsid w:val="00493349"/>
    <w:rsid w:val="00494CD5"/>
    <w:rsid w:val="004965FB"/>
    <w:rsid w:val="00497723"/>
    <w:rsid w:val="00497CAD"/>
    <w:rsid w:val="004A0C5D"/>
    <w:rsid w:val="004A51B0"/>
    <w:rsid w:val="004A523E"/>
    <w:rsid w:val="004A6766"/>
    <w:rsid w:val="004A7D66"/>
    <w:rsid w:val="004B02FA"/>
    <w:rsid w:val="004B0F01"/>
    <w:rsid w:val="004C1C1A"/>
    <w:rsid w:val="004C463E"/>
    <w:rsid w:val="004C66D8"/>
    <w:rsid w:val="004D0566"/>
    <w:rsid w:val="004D1B90"/>
    <w:rsid w:val="004D3D92"/>
    <w:rsid w:val="004D70C6"/>
    <w:rsid w:val="004E0CB9"/>
    <w:rsid w:val="004E2746"/>
    <w:rsid w:val="004E66FF"/>
    <w:rsid w:val="004F0132"/>
    <w:rsid w:val="004F0948"/>
    <w:rsid w:val="004F15BA"/>
    <w:rsid w:val="004F1FD8"/>
    <w:rsid w:val="004F5CDF"/>
    <w:rsid w:val="00502405"/>
    <w:rsid w:val="00502642"/>
    <w:rsid w:val="00502EFD"/>
    <w:rsid w:val="00503666"/>
    <w:rsid w:val="005037D3"/>
    <w:rsid w:val="00504CFA"/>
    <w:rsid w:val="00505AC4"/>
    <w:rsid w:val="00506095"/>
    <w:rsid w:val="00506A7D"/>
    <w:rsid w:val="0050703B"/>
    <w:rsid w:val="00510D57"/>
    <w:rsid w:val="00511328"/>
    <w:rsid w:val="00513CB9"/>
    <w:rsid w:val="005174C8"/>
    <w:rsid w:val="00520259"/>
    <w:rsid w:val="0052288D"/>
    <w:rsid w:val="00523059"/>
    <w:rsid w:val="00523362"/>
    <w:rsid w:val="0052438A"/>
    <w:rsid w:val="00525183"/>
    <w:rsid w:val="0052544C"/>
    <w:rsid w:val="00526DD4"/>
    <w:rsid w:val="00530C61"/>
    <w:rsid w:val="005357AE"/>
    <w:rsid w:val="0053739C"/>
    <w:rsid w:val="0054242E"/>
    <w:rsid w:val="00542E53"/>
    <w:rsid w:val="00544505"/>
    <w:rsid w:val="00555973"/>
    <w:rsid w:val="00555992"/>
    <w:rsid w:val="00555A04"/>
    <w:rsid w:val="00560873"/>
    <w:rsid w:val="00560B04"/>
    <w:rsid w:val="00561093"/>
    <w:rsid w:val="00563475"/>
    <w:rsid w:val="005648C5"/>
    <w:rsid w:val="00570D93"/>
    <w:rsid w:val="0057332C"/>
    <w:rsid w:val="005748A4"/>
    <w:rsid w:val="00580FF8"/>
    <w:rsid w:val="005822FB"/>
    <w:rsid w:val="00587109"/>
    <w:rsid w:val="005873AA"/>
    <w:rsid w:val="005908A5"/>
    <w:rsid w:val="00591E7F"/>
    <w:rsid w:val="005941CA"/>
    <w:rsid w:val="005951AD"/>
    <w:rsid w:val="0059557B"/>
    <w:rsid w:val="005955C7"/>
    <w:rsid w:val="00596C38"/>
    <w:rsid w:val="00597C78"/>
    <w:rsid w:val="005A01B9"/>
    <w:rsid w:val="005A0D58"/>
    <w:rsid w:val="005A5AF1"/>
    <w:rsid w:val="005A6D4E"/>
    <w:rsid w:val="005B19AF"/>
    <w:rsid w:val="005B1AD7"/>
    <w:rsid w:val="005B77ED"/>
    <w:rsid w:val="005C1901"/>
    <w:rsid w:val="005C2D39"/>
    <w:rsid w:val="005C4C3B"/>
    <w:rsid w:val="005D4B45"/>
    <w:rsid w:val="005D4D8F"/>
    <w:rsid w:val="005E2625"/>
    <w:rsid w:val="005E2B55"/>
    <w:rsid w:val="005E2E8B"/>
    <w:rsid w:val="005F0BD3"/>
    <w:rsid w:val="005F1CF9"/>
    <w:rsid w:val="005F2279"/>
    <w:rsid w:val="005F36BB"/>
    <w:rsid w:val="005F54D7"/>
    <w:rsid w:val="006022AC"/>
    <w:rsid w:val="00604F74"/>
    <w:rsid w:val="00610E51"/>
    <w:rsid w:val="00611567"/>
    <w:rsid w:val="006139F9"/>
    <w:rsid w:val="00614DA7"/>
    <w:rsid w:val="0062063D"/>
    <w:rsid w:val="006241E7"/>
    <w:rsid w:val="00625E47"/>
    <w:rsid w:val="00627BB4"/>
    <w:rsid w:val="006307CF"/>
    <w:rsid w:val="00630AFD"/>
    <w:rsid w:val="00631682"/>
    <w:rsid w:val="006337A2"/>
    <w:rsid w:val="006337E6"/>
    <w:rsid w:val="00633E28"/>
    <w:rsid w:val="00633E34"/>
    <w:rsid w:val="0063418F"/>
    <w:rsid w:val="00634F5C"/>
    <w:rsid w:val="006354DD"/>
    <w:rsid w:val="00636199"/>
    <w:rsid w:val="00640F49"/>
    <w:rsid w:val="0065223D"/>
    <w:rsid w:val="006557A5"/>
    <w:rsid w:val="0065675D"/>
    <w:rsid w:val="00660A38"/>
    <w:rsid w:val="006646F2"/>
    <w:rsid w:val="006657CE"/>
    <w:rsid w:val="00671A47"/>
    <w:rsid w:val="00676BA1"/>
    <w:rsid w:val="006811B0"/>
    <w:rsid w:val="006814AA"/>
    <w:rsid w:val="00682CF5"/>
    <w:rsid w:val="0068455E"/>
    <w:rsid w:val="00684B95"/>
    <w:rsid w:val="00692590"/>
    <w:rsid w:val="006935F0"/>
    <w:rsid w:val="00695B5D"/>
    <w:rsid w:val="00697B13"/>
    <w:rsid w:val="00697E87"/>
    <w:rsid w:val="006A04D1"/>
    <w:rsid w:val="006A14EC"/>
    <w:rsid w:val="006A30C3"/>
    <w:rsid w:val="006A3758"/>
    <w:rsid w:val="006A410A"/>
    <w:rsid w:val="006A416B"/>
    <w:rsid w:val="006B4C10"/>
    <w:rsid w:val="006C404E"/>
    <w:rsid w:val="006D027A"/>
    <w:rsid w:val="006D06FA"/>
    <w:rsid w:val="006D0D4D"/>
    <w:rsid w:val="006D1B7C"/>
    <w:rsid w:val="006D2C06"/>
    <w:rsid w:val="006D311B"/>
    <w:rsid w:val="006D5B5F"/>
    <w:rsid w:val="006E0F78"/>
    <w:rsid w:val="006E222F"/>
    <w:rsid w:val="006E3617"/>
    <w:rsid w:val="006E6B5C"/>
    <w:rsid w:val="006F0996"/>
    <w:rsid w:val="006F36AA"/>
    <w:rsid w:val="006F37E8"/>
    <w:rsid w:val="006F5020"/>
    <w:rsid w:val="006F6445"/>
    <w:rsid w:val="006F72E9"/>
    <w:rsid w:val="0070013A"/>
    <w:rsid w:val="00707476"/>
    <w:rsid w:val="0071093A"/>
    <w:rsid w:val="00712F9C"/>
    <w:rsid w:val="00713090"/>
    <w:rsid w:val="0071366E"/>
    <w:rsid w:val="0071377C"/>
    <w:rsid w:val="00716474"/>
    <w:rsid w:val="00720F8C"/>
    <w:rsid w:val="0072151C"/>
    <w:rsid w:val="007218F4"/>
    <w:rsid w:val="00722F0F"/>
    <w:rsid w:val="00724FE7"/>
    <w:rsid w:val="00730F1C"/>
    <w:rsid w:val="007319C5"/>
    <w:rsid w:val="00733FF5"/>
    <w:rsid w:val="0073625A"/>
    <w:rsid w:val="00740A4D"/>
    <w:rsid w:val="00742384"/>
    <w:rsid w:val="007432AC"/>
    <w:rsid w:val="00745294"/>
    <w:rsid w:val="00746886"/>
    <w:rsid w:val="0075694E"/>
    <w:rsid w:val="00756DCE"/>
    <w:rsid w:val="00760390"/>
    <w:rsid w:val="00761191"/>
    <w:rsid w:val="0076143C"/>
    <w:rsid w:val="00761D40"/>
    <w:rsid w:val="0076340A"/>
    <w:rsid w:val="00763E61"/>
    <w:rsid w:val="007643E5"/>
    <w:rsid w:val="00766ABE"/>
    <w:rsid w:val="00766D72"/>
    <w:rsid w:val="00767F66"/>
    <w:rsid w:val="00771DDE"/>
    <w:rsid w:val="0077258F"/>
    <w:rsid w:val="00772C38"/>
    <w:rsid w:val="007740EC"/>
    <w:rsid w:val="0077513A"/>
    <w:rsid w:val="00781D9E"/>
    <w:rsid w:val="00783E26"/>
    <w:rsid w:val="0078633D"/>
    <w:rsid w:val="00786DD6"/>
    <w:rsid w:val="007928DF"/>
    <w:rsid w:val="00795ECC"/>
    <w:rsid w:val="007A22CE"/>
    <w:rsid w:val="007A2BA4"/>
    <w:rsid w:val="007A34C4"/>
    <w:rsid w:val="007A383D"/>
    <w:rsid w:val="007A5375"/>
    <w:rsid w:val="007A554D"/>
    <w:rsid w:val="007B0B9B"/>
    <w:rsid w:val="007B23A0"/>
    <w:rsid w:val="007B43B0"/>
    <w:rsid w:val="007B4E3A"/>
    <w:rsid w:val="007B6662"/>
    <w:rsid w:val="007C080E"/>
    <w:rsid w:val="007D3A7B"/>
    <w:rsid w:val="007E0408"/>
    <w:rsid w:val="007E2D59"/>
    <w:rsid w:val="007E4480"/>
    <w:rsid w:val="007E4F28"/>
    <w:rsid w:val="007F1720"/>
    <w:rsid w:val="007F26DF"/>
    <w:rsid w:val="007F56E1"/>
    <w:rsid w:val="007F65AD"/>
    <w:rsid w:val="007F74B3"/>
    <w:rsid w:val="00800C09"/>
    <w:rsid w:val="00802625"/>
    <w:rsid w:val="00802B23"/>
    <w:rsid w:val="00803708"/>
    <w:rsid w:val="00804389"/>
    <w:rsid w:val="0081129B"/>
    <w:rsid w:val="0081622A"/>
    <w:rsid w:val="00817026"/>
    <w:rsid w:val="00820A80"/>
    <w:rsid w:val="00825CAB"/>
    <w:rsid w:val="0082637C"/>
    <w:rsid w:val="0083007C"/>
    <w:rsid w:val="0083202B"/>
    <w:rsid w:val="008325D4"/>
    <w:rsid w:val="00832A8B"/>
    <w:rsid w:val="008353F7"/>
    <w:rsid w:val="00835B4E"/>
    <w:rsid w:val="0083682B"/>
    <w:rsid w:val="00836987"/>
    <w:rsid w:val="0083785C"/>
    <w:rsid w:val="00840700"/>
    <w:rsid w:val="00841926"/>
    <w:rsid w:val="00842BDE"/>
    <w:rsid w:val="008465E1"/>
    <w:rsid w:val="00851C7A"/>
    <w:rsid w:val="00853406"/>
    <w:rsid w:val="00855096"/>
    <w:rsid w:val="00861DAD"/>
    <w:rsid w:val="00863879"/>
    <w:rsid w:val="00864E1E"/>
    <w:rsid w:val="0087260B"/>
    <w:rsid w:val="0088078F"/>
    <w:rsid w:val="00881509"/>
    <w:rsid w:val="008848C1"/>
    <w:rsid w:val="00886398"/>
    <w:rsid w:val="00886666"/>
    <w:rsid w:val="0088676D"/>
    <w:rsid w:val="00887BE7"/>
    <w:rsid w:val="00892E4A"/>
    <w:rsid w:val="00896A03"/>
    <w:rsid w:val="00896EAC"/>
    <w:rsid w:val="00897BB2"/>
    <w:rsid w:val="00897BC6"/>
    <w:rsid w:val="008A0C67"/>
    <w:rsid w:val="008A4774"/>
    <w:rsid w:val="008A520A"/>
    <w:rsid w:val="008A7093"/>
    <w:rsid w:val="008A7AEF"/>
    <w:rsid w:val="008B2740"/>
    <w:rsid w:val="008B569D"/>
    <w:rsid w:val="008C052E"/>
    <w:rsid w:val="008C1FC6"/>
    <w:rsid w:val="008C2051"/>
    <w:rsid w:val="008C58F9"/>
    <w:rsid w:val="008C5BD6"/>
    <w:rsid w:val="008C6CBC"/>
    <w:rsid w:val="008C722F"/>
    <w:rsid w:val="008D2EC8"/>
    <w:rsid w:val="008D3CE4"/>
    <w:rsid w:val="008D3DB2"/>
    <w:rsid w:val="008D5F51"/>
    <w:rsid w:val="008D6B88"/>
    <w:rsid w:val="008D6D64"/>
    <w:rsid w:val="008E03A9"/>
    <w:rsid w:val="008E3D3C"/>
    <w:rsid w:val="008E4CFD"/>
    <w:rsid w:val="008F2C09"/>
    <w:rsid w:val="008F6702"/>
    <w:rsid w:val="008F6E6D"/>
    <w:rsid w:val="00900D43"/>
    <w:rsid w:val="0090136F"/>
    <w:rsid w:val="009014F6"/>
    <w:rsid w:val="00901FEE"/>
    <w:rsid w:val="00904B87"/>
    <w:rsid w:val="009075D8"/>
    <w:rsid w:val="009107D2"/>
    <w:rsid w:val="009131C4"/>
    <w:rsid w:val="00914FA8"/>
    <w:rsid w:val="0091793D"/>
    <w:rsid w:val="00917D60"/>
    <w:rsid w:val="00920AF1"/>
    <w:rsid w:val="00920C6E"/>
    <w:rsid w:val="00925279"/>
    <w:rsid w:val="00927CA0"/>
    <w:rsid w:val="00930818"/>
    <w:rsid w:val="00935664"/>
    <w:rsid w:val="00937177"/>
    <w:rsid w:val="0093757D"/>
    <w:rsid w:val="0094456A"/>
    <w:rsid w:val="009455DB"/>
    <w:rsid w:val="00947182"/>
    <w:rsid w:val="009473EB"/>
    <w:rsid w:val="00961504"/>
    <w:rsid w:val="009645A2"/>
    <w:rsid w:val="0096498E"/>
    <w:rsid w:val="009653B0"/>
    <w:rsid w:val="009770C6"/>
    <w:rsid w:val="0098696C"/>
    <w:rsid w:val="00986E96"/>
    <w:rsid w:val="009935A4"/>
    <w:rsid w:val="009942DC"/>
    <w:rsid w:val="00994429"/>
    <w:rsid w:val="0099499A"/>
    <w:rsid w:val="00996390"/>
    <w:rsid w:val="009A1557"/>
    <w:rsid w:val="009A4055"/>
    <w:rsid w:val="009A5EA3"/>
    <w:rsid w:val="009B4112"/>
    <w:rsid w:val="009C0C94"/>
    <w:rsid w:val="009C206E"/>
    <w:rsid w:val="009C253B"/>
    <w:rsid w:val="009C301A"/>
    <w:rsid w:val="009C6C5D"/>
    <w:rsid w:val="009C722C"/>
    <w:rsid w:val="009D47A9"/>
    <w:rsid w:val="009D5F44"/>
    <w:rsid w:val="009E15AF"/>
    <w:rsid w:val="009E4033"/>
    <w:rsid w:val="009E726E"/>
    <w:rsid w:val="009F1654"/>
    <w:rsid w:val="009F3391"/>
    <w:rsid w:val="009F36A7"/>
    <w:rsid w:val="009F5264"/>
    <w:rsid w:val="009F7594"/>
    <w:rsid w:val="009F768C"/>
    <w:rsid w:val="00A0242A"/>
    <w:rsid w:val="00A06E45"/>
    <w:rsid w:val="00A07A63"/>
    <w:rsid w:val="00A07C19"/>
    <w:rsid w:val="00A14EED"/>
    <w:rsid w:val="00A170CC"/>
    <w:rsid w:val="00A20AE0"/>
    <w:rsid w:val="00A212CA"/>
    <w:rsid w:val="00A23344"/>
    <w:rsid w:val="00A242EF"/>
    <w:rsid w:val="00A258AE"/>
    <w:rsid w:val="00A32A88"/>
    <w:rsid w:val="00A33235"/>
    <w:rsid w:val="00A3398A"/>
    <w:rsid w:val="00A33E51"/>
    <w:rsid w:val="00A412D6"/>
    <w:rsid w:val="00A45F6B"/>
    <w:rsid w:val="00A461B4"/>
    <w:rsid w:val="00A53867"/>
    <w:rsid w:val="00A53DE3"/>
    <w:rsid w:val="00A5552C"/>
    <w:rsid w:val="00A565CD"/>
    <w:rsid w:val="00A573A3"/>
    <w:rsid w:val="00A623CE"/>
    <w:rsid w:val="00A62FA5"/>
    <w:rsid w:val="00A641FE"/>
    <w:rsid w:val="00A64D69"/>
    <w:rsid w:val="00A64FA6"/>
    <w:rsid w:val="00A6583C"/>
    <w:rsid w:val="00A669F0"/>
    <w:rsid w:val="00A66AE4"/>
    <w:rsid w:val="00A70127"/>
    <w:rsid w:val="00A72F96"/>
    <w:rsid w:val="00A75CEA"/>
    <w:rsid w:val="00A767C1"/>
    <w:rsid w:val="00A80178"/>
    <w:rsid w:val="00A82333"/>
    <w:rsid w:val="00A827D7"/>
    <w:rsid w:val="00A84699"/>
    <w:rsid w:val="00A84B24"/>
    <w:rsid w:val="00A8695E"/>
    <w:rsid w:val="00A86D0F"/>
    <w:rsid w:val="00A87634"/>
    <w:rsid w:val="00A912AB"/>
    <w:rsid w:val="00A9292B"/>
    <w:rsid w:val="00A938BE"/>
    <w:rsid w:val="00A97935"/>
    <w:rsid w:val="00AA41F3"/>
    <w:rsid w:val="00AB0A60"/>
    <w:rsid w:val="00AB3851"/>
    <w:rsid w:val="00AB684A"/>
    <w:rsid w:val="00AB6C07"/>
    <w:rsid w:val="00AB6E9C"/>
    <w:rsid w:val="00AC4479"/>
    <w:rsid w:val="00AC459B"/>
    <w:rsid w:val="00AD0887"/>
    <w:rsid w:val="00AE7F58"/>
    <w:rsid w:val="00AF1B3A"/>
    <w:rsid w:val="00B02AE8"/>
    <w:rsid w:val="00B04958"/>
    <w:rsid w:val="00B0656D"/>
    <w:rsid w:val="00B111B3"/>
    <w:rsid w:val="00B11416"/>
    <w:rsid w:val="00B14D7E"/>
    <w:rsid w:val="00B1523B"/>
    <w:rsid w:val="00B158E0"/>
    <w:rsid w:val="00B176DA"/>
    <w:rsid w:val="00B17A48"/>
    <w:rsid w:val="00B20BD9"/>
    <w:rsid w:val="00B22EE4"/>
    <w:rsid w:val="00B27231"/>
    <w:rsid w:val="00B279C3"/>
    <w:rsid w:val="00B3277D"/>
    <w:rsid w:val="00B35611"/>
    <w:rsid w:val="00B358BA"/>
    <w:rsid w:val="00B36386"/>
    <w:rsid w:val="00B36DAE"/>
    <w:rsid w:val="00B436CE"/>
    <w:rsid w:val="00B44FAC"/>
    <w:rsid w:val="00B46049"/>
    <w:rsid w:val="00B46504"/>
    <w:rsid w:val="00B519AB"/>
    <w:rsid w:val="00B63CB6"/>
    <w:rsid w:val="00B714E9"/>
    <w:rsid w:val="00B71D63"/>
    <w:rsid w:val="00B73167"/>
    <w:rsid w:val="00B80338"/>
    <w:rsid w:val="00B80C8F"/>
    <w:rsid w:val="00B8134F"/>
    <w:rsid w:val="00B81386"/>
    <w:rsid w:val="00B86B55"/>
    <w:rsid w:val="00B90A3C"/>
    <w:rsid w:val="00B96D03"/>
    <w:rsid w:val="00B96EC6"/>
    <w:rsid w:val="00B9705D"/>
    <w:rsid w:val="00B97314"/>
    <w:rsid w:val="00BA18EA"/>
    <w:rsid w:val="00BA6B2E"/>
    <w:rsid w:val="00BB3D67"/>
    <w:rsid w:val="00BB51E2"/>
    <w:rsid w:val="00BB700C"/>
    <w:rsid w:val="00BC0606"/>
    <w:rsid w:val="00BC2B4F"/>
    <w:rsid w:val="00BC53DE"/>
    <w:rsid w:val="00BC7572"/>
    <w:rsid w:val="00BD115C"/>
    <w:rsid w:val="00BD1752"/>
    <w:rsid w:val="00BD208D"/>
    <w:rsid w:val="00BD39F3"/>
    <w:rsid w:val="00BD5443"/>
    <w:rsid w:val="00BD6940"/>
    <w:rsid w:val="00BD7C5A"/>
    <w:rsid w:val="00BE4B3E"/>
    <w:rsid w:val="00BF133F"/>
    <w:rsid w:val="00BF22E5"/>
    <w:rsid w:val="00BF61F0"/>
    <w:rsid w:val="00C11A5A"/>
    <w:rsid w:val="00C11C36"/>
    <w:rsid w:val="00C13B9C"/>
    <w:rsid w:val="00C16ADF"/>
    <w:rsid w:val="00C17484"/>
    <w:rsid w:val="00C2225C"/>
    <w:rsid w:val="00C317DA"/>
    <w:rsid w:val="00C32994"/>
    <w:rsid w:val="00C3449A"/>
    <w:rsid w:val="00C34988"/>
    <w:rsid w:val="00C3515A"/>
    <w:rsid w:val="00C4035F"/>
    <w:rsid w:val="00C40622"/>
    <w:rsid w:val="00C41998"/>
    <w:rsid w:val="00C43E76"/>
    <w:rsid w:val="00C45A76"/>
    <w:rsid w:val="00C52D9A"/>
    <w:rsid w:val="00C54BCD"/>
    <w:rsid w:val="00C5547E"/>
    <w:rsid w:val="00C55BD8"/>
    <w:rsid w:val="00C57324"/>
    <w:rsid w:val="00C57C90"/>
    <w:rsid w:val="00C642A4"/>
    <w:rsid w:val="00C67357"/>
    <w:rsid w:val="00C76095"/>
    <w:rsid w:val="00C80BC7"/>
    <w:rsid w:val="00C813E3"/>
    <w:rsid w:val="00C81FEE"/>
    <w:rsid w:val="00C83340"/>
    <w:rsid w:val="00CA033D"/>
    <w:rsid w:val="00CA0373"/>
    <w:rsid w:val="00CA04EF"/>
    <w:rsid w:val="00CA23E7"/>
    <w:rsid w:val="00CA2846"/>
    <w:rsid w:val="00CA2EDA"/>
    <w:rsid w:val="00CB0660"/>
    <w:rsid w:val="00CB2657"/>
    <w:rsid w:val="00CB75F0"/>
    <w:rsid w:val="00CC0922"/>
    <w:rsid w:val="00CC0D15"/>
    <w:rsid w:val="00CC1011"/>
    <w:rsid w:val="00CC1065"/>
    <w:rsid w:val="00CC11DC"/>
    <w:rsid w:val="00CC1AEF"/>
    <w:rsid w:val="00CC24DB"/>
    <w:rsid w:val="00CC2D39"/>
    <w:rsid w:val="00CC35B1"/>
    <w:rsid w:val="00CC46FB"/>
    <w:rsid w:val="00CC4A6B"/>
    <w:rsid w:val="00CC5146"/>
    <w:rsid w:val="00CC547F"/>
    <w:rsid w:val="00CC7424"/>
    <w:rsid w:val="00CC7F8C"/>
    <w:rsid w:val="00CD0940"/>
    <w:rsid w:val="00CD2043"/>
    <w:rsid w:val="00CD386E"/>
    <w:rsid w:val="00CD3D4D"/>
    <w:rsid w:val="00CE0B33"/>
    <w:rsid w:val="00CE140F"/>
    <w:rsid w:val="00CE248A"/>
    <w:rsid w:val="00CE29B7"/>
    <w:rsid w:val="00CE2D06"/>
    <w:rsid w:val="00CE4AA1"/>
    <w:rsid w:val="00CF0759"/>
    <w:rsid w:val="00CF0B0F"/>
    <w:rsid w:val="00CF13ED"/>
    <w:rsid w:val="00CF2898"/>
    <w:rsid w:val="00CF6D5F"/>
    <w:rsid w:val="00D01483"/>
    <w:rsid w:val="00D01D9D"/>
    <w:rsid w:val="00D02214"/>
    <w:rsid w:val="00D05FDD"/>
    <w:rsid w:val="00D0693A"/>
    <w:rsid w:val="00D11CD6"/>
    <w:rsid w:val="00D203C2"/>
    <w:rsid w:val="00D21EFA"/>
    <w:rsid w:val="00D221CE"/>
    <w:rsid w:val="00D2471C"/>
    <w:rsid w:val="00D24EC8"/>
    <w:rsid w:val="00D26289"/>
    <w:rsid w:val="00D3038E"/>
    <w:rsid w:val="00D303E0"/>
    <w:rsid w:val="00D30947"/>
    <w:rsid w:val="00D445E2"/>
    <w:rsid w:val="00D44C84"/>
    <w:rsid w:val="00D47068"/>
    <w:rsid w:val="00D50150"/>
    <w:rsid w:val="00D5148D"/>
    <w:rsid w:val="00D527C7"/>
    <w:rsid w:val="00D540B5"/>
    <w:rsid w:val="00D602BB"/>
    <w:rsid w:val="00D6292B"/>
    <w:rsid w:val="00D632B3"/>
    <w:rsid w:val="00D650B5"/>
    <w:rsid w:val="00D66918"/>
    <w:rsid w:val="00D700C8"/>
    <w:rsid w:val="00D7169B"/>
    <w:rsid w:val="00D7256E"/>
    <w:rsid w:val="00D72C19"/>
    <w:rsid w:val="00D741C7"/>
    <w:rsid w:val="00D74763"/>
    <w:rsid w:val="00D77D9E"/>
    <w:rsid w:val="00D82682"/>
    <w:rsid w:val="00D84F97"/>
    <w:rsid w:val="00D85B64"/>
    <w:rsid w:val="00D85F92"/>
    <w:rsid w:val="00D92325"/>
    <w:rsid w:val="00D9315E"/>
    <w:rsid w:val="00D9332C"/>
    <w:rsid w:val="00D975EC"/>
    <w:rsid w:val="00DA2B47"/>
    <w:rsid w:val="00DA43E1"/>
    <w:rsid w:val="00DA4C56"/>
    <w:rsid w:val="00DA7329"/>
    <w:rsid w:val="00DB2120"/>
    <w:rsid w:val="00DB3BBC"/>
    <w:rsid w:val="00DB6A08"/>
    <w:rsid w:val="00DC12BA"/>
    <w:rsid w:val="00DC1F60"/>
    <w:rsid w:val="00DC40BE"/>
    <w:rsid w:val="00DC48D6"/>
    <w:rsid w:val="00DC5442"/>
    <w:rsid w:val="00DC72C2"/>
    <w:rsid w:val="00DD33F4"/>
    <w:rsid w:val="00DE4305"/>
    <w:rsid w:val="00DE4CB0"/>
    <w:rsid w:val="00DE63E0"/>
    <w:rsid w:val="00DF0899"/>
    <w:rsid w:val="00DF0E8B"/>
    <w:rsid w:val="00DF18D3"/>
    <w:rsid w:val="00DF2DFA"/>
    <w:rsid w:val="00DF40A7"/>
    <w:rsid w:val="00DF4AD2"/>
    <w:rsid w:val="00DF4DEF"/>
    <w:rsid w:val="00DF652D"/>
    <w:rsid w:val="00DF6E0B"/>
    <w:rsid w:val="00E03B0F"/>
    <w:rsid w:val="00E0601A"/>
    <w:rsid w:val="00E067C3"/>
    <w:rsid w:val="00E1216F"/>
    <w:rsid w:val="00E14381"/>
    <w:rsid w:val="00E224DC"/>
    <w:rsid w:val="00E22CEC"/>
    <w:rsid w:val="00E24CDC"/>
    <w:rsid w:val="00E25261"/>
    <w:rsid w:val="00E25FB9"/>
    <w:rsid w:val="00E31E19"/>
    <w:rsid w:val="00E373D0"/>
    <w:rsid w:val="00E37972"/>
    <w:rsid w:val="00E47B50"/>
    <w:rsid w:val="00E50F03"/>
    <w:rsid w:val="00E51E52"/>
    <w:rsid w:val="00E52888"/>
    <w:rsid w:val="00E54B11"/>
    <w:rsid w:val="00E55A51"/>
    <w:rsid w:val="00E57A72"/>
    <w:rsid w:val="00E60A9B"/>
    <w:rsid w:val="00E67A5B"/>
    <w:rsid w:val="00E71247"/>
    <w:rsid w:val="00E73488"/>
    <w:rsid w:val="00E740DB"/>
    <w:rsid w:val="00E74342"/>
    <w:rsid w:val="00E76433"/>
    <w:rsid w:val="00E77C2D"/>
    <w:rsid w:val="00E81E5D"/>
    <w:rsid w:val="00E86C81"/>
    <w:rsid w:val="00E90DC2"/>
    <w:rsid w:val="00E927F5"/>
    <w:rsid w:val="00EA0DBC"/>
    <w:rsid w:val="00EA127D"/>
    <w:rsid w:val="00EA1B0A"/>
    <w:rsid w:val="00EA2E94"/>
    <w:rsid w:val="00EA49AC"/>
    <w:rsid w:val="00EA6184"/>
    <w:rsid w:val="00EA7DD6"/>
    <w:rsid w:val="00EB1265"/>
    <w:rsid w:val="00EB153D"/>
    <w:rsid w:val="00EB3BDF"/>
    <w:rsid w:val="00EB4E38"/>
    <w:rsid w:val="00EB60B5"/>
    <w:rsid w:val="00EB6C81"/>
    <w:rsid w:val="00EC3DFD"/>
    <w:rsid w:val="00EC4160"/>
    <w:rsid w:val="00ED1FCA"/>
    <w:rsid w:val="00ED24C2"/>
    <w:rsid w:val="00ED2831"/>
    <w:rsid w:val="00ED6886"/>
    <w:rsid w:val="00EE3E2E"/>
    <w:rsid w:val="00EF074A"/>
    <w:rsid w:val="00EF24B2"/>
    <w:rsid w:val="00EF5919"/>
    <w:rsid w:val="00EF68BC"/>
    <w:rsid w:val="00EF7030"/>
    <w:rsid w:val="00EF7E76"/>
    <w:rsid w:val="00F0105E"/>
    <w:rsid w:val="00F10715"/>
    <w:rsid w:val="00F1264A"/>
    <w:rsid w:val="00F16AD1"/>
    <w:rsid w:val="00F17AC9"/>
    <w:rsid w:val="00F20B31"/>
    <w:rsid w:val="00F25E3E"/>
    <w:rsid w:val="00F26073"/>
    <w:rsid w:val="00F277FD"/>
    <w:rsid w:val="00F316A9"/>
    <w:rsid w:val="00F33A4A"/>
    <w:rsid w:val="00F33CA3"/>
    <w:rsid w:val="00F42313"/>
    <w:rsid w:val="00F44553"/>
    <w:rsid w:val="00F45A18"/>
    <w:rsid w:val="00F467AB"/>
    <w:rsid w:val="00F477E3"/>
    <w:rsid w:val="00F51630"/>
    <w:rsid w:val="00F528DE"/>
    <w:rsid w:val="00F56D25"/>
    <w:rsid w:val="00F60EDF"/>
    <w:rsid w:val="00F64389"/>
    <w:rsid w:val="00F73A63"/>
    <w:rsid w:val="00F73AE2"/>
    <w:rsid w:val="00F73B21"/>
    <w:rsid w:val="00F750BB"/>
    <w:rsid w:val="00F75978"/>
    <w:rsid w:val="00F778B0"/>
    <w:rsid w:val="00F77F76"/>
    <w:rsid w:val="00F80F7F"/>
    <w:rsid w:val="00F83EC3"/>
    <w:rsid w:val="00F84B50"/>
    <w:rsid w:val="00F8778A"/>
    <w:rsid w:val="00F8799E"/>
    <w:rsid w:val="00F9683E"/>
    <w:rsid w:val="00FA0F24"/>
    <w:rsid w:val="00FA100D"/>
    <w:rsid w:val="00FA3669"/>
    <w:rsid w:val="00FA6A0B"/>
    <w:rsid w:val="00FB087A"/>
    <w:rsid w:val="00FB5572"/>
    <w:rsid w:val="00FB5FC9"/>
    <w:rsid w:val="00FB7D7D"/>
    <w:rsid w:val="00FC2420"/>
    <w:rsid w:val="00FC4907"/>
    <w:rsid w:val="00FC4B6F"/>
    <w:rsid w:val="00FC57EB"/>
    <w:rsid w:val="00FD41B5"/>
    <w:rsid w:val="00FD685A"/>
    <w:rsid w:val="00FE0408"/>
    <w:rsid w:val="00FE4F81"/>
    <w:rsid w:val="00FF0E23"/>
    <w:rsid w:val="00FF1D25"/>
    <w:rsid w:val="00FF23F2"/>
    <w:rsid w:val="00FF3470"/>
    <w:rsid w:val="00FF3B47"/>
    <w:rsid w:val="01420A1F"/>
    <w:rsid w:val="025078D7"/>
    <w:rsid w:val="054134AD"/>
    <w:rsid w:val="054E05C4"/>
    <w:rsid w:val="08362206"/>
    <w:rsid w:val="08EA20E7"/>
    <w:rsid w:val="090360D7"/>
    <w:rsid w:val="0A5D760D"/>
    <w:rsid w:val="0B2A34DD"/>
    <w:rsid w:val="0B2B6D61"/>
    <w:rsid w:val="0B3C4A7C"/>
    <w:rsid w:val="0B491B94"/>
    <w:rsid w:val="0B5F3D37"/>
    <w:rsid w:val="0C09094D"/>
    <w:rsid w:val="0C165A64"/>
    <w:rsid w:val="0DC0001E"/>
    <w:rsid w:val="0DD71E42"/>
    <w:rsid w:val="0FAF52CB"/>
    <w:rsid w:val="0FCB3577"/>
    <w:rsid w:val="115A5307"/>
    <w:rsid w:val="13340090"/>
    <w:rsid w:val="136B5FEC"/>
    <w:rsid w:val="13D23411"/>
    <w:rsid w:val="15AA689B"/>
    <w:rsid w:val="168B5B89"/>
    <w:rsid w:val="19576FA0"/>
    <w:rsid w:val="1AE554AD"/>
    <w:rsid w:val="1BA47E6A"/>
    <w:rsid w:val="1C543106"/>
    <w:rsid w:val="1DA608B4"/>
    <w:rsid w:val="1EC55489"/>
    <w:rsid w:val="224F46D5"/>
    <w:rsid w:val="226E080D"/>
    <w:rsid w:val="23150C1B"/>
    <w:rsid w:val="238060CC"/>
    <w:rsid w:val="246E5D54"/>
    <w:rsid w:val="258D2929"/>
    <w:rsid w:val="25B96C70"/>
    <w:rsid w:val="26F0476E"/>
    <w:rsid w:val="279A2A09"/>
    <w:rsid w:val="27E04077"/>
    <w:rsid w:val="296576F6"/>
    <w:rsid w:val="29DD60BB"/>
    <w:rsid w:val="2C547DC9"/>
    <w:rsid w:val="2CAD1F7F"/>
    <w:rsid w:val="2D311D35"/>
    <w:rsid w:val="307C0198"/>
    <w:rsid w:val="33724973"/>
    <w:rsid w:val="33BE6FF0"/>
    <w:rsid w:val="35913B7D"/>
    <w:rsid w:val="360714B4"/>
    <w:rsid w:val="361B0154"/>
    <w:rsid w:val="368B0408"/>
    <w:rsid w:val="36DA3A0A"/>
    <w:rsid w:val="38815040"/>
    <w:rsid w:val="39B20C35"/>
    <w:rsid w:val="3A572A48"/>
    <w:rsid w:val="3ADE2921"/>
    <w:rsid w:val="3DA20EAA"/>
    <w:rsid w:val="3DB114C5"/>
    <w:rsid w:val="41456AA2"/>
    <w:rsid w:val="42145E76"/>
    <w:rsid w:val="440F4D37"/>
    <w:rsid w:val="451C7473"/>
    <w:rsid w:val="462F49B1"/>
    <w:rsid w:val="48C35FF0"/>
    <w:rsid w:val="49A76262"/>
    <w:rsid w:val="4A096307"/>
    <w:rsid w:val="4AB467A0"/>
    <w:rsid w:val="4B3237EB"/>
    <w:rsid w:val="4C2A5F81"/>
    <w:rsid w:val="4D3E25C6"/>
    <w:rsid w:val="4FEE1EAF"/>
    <w:rsid w:val="500478D6"/>
    <w:rsid w:val="5091713A"/>
    <w:rsid w:val="50CB601A"/>
    <w:rsid w:val="50F413DD"/>
    <w:rsid w:val="51171A6D"/>
    <w:rsid w:val="52DD6CFF"/>
    <w:rsid w:val="540D4E72"/>
    <w:rsid w:val="553E2FE6"/>
    <w:rsid w:val="57BC687D"/>
    <w:rsid w:val="5860738B"/>
    <w:rsid w:val="59AA153B"/>
    <w:rsid w:val="5B245915"/>
    <w:rsid w:val="5B2D07A3"/>
    <w:rsid w:val="5B335F2F"/>
    <w:rsid w:val="5C044F83"/>
    <w:rsid w:val="5C060486"/>
    <w:rsid w:val="5CF86B15"/>
    <w:rsid w:val="5D333476"/>
    <w:rsid w:val="5E843D1D"/>
    <w:rsid w:val="5F833C40"/>
    <w:rsid w:val="619117A1"/>
    <w:rsid w:val="61F55C43"/>
    <w:rsid w:val="61FB33CF"/>
    <w:rsid w:val="631728A2"/>
    <w:rsid w:val="64480A16"/>
    <w:rsid w:val="68596C41"/>
    <w:rsid w:val="68B40255"/>
    <w:rsid w:val="6A652199"/>
    <w:rsid w:val="6AC25DB6"/>
    <w:rsid w:val="6C5938CE"/>
    <w:rsid w:val="6CA32A49"/>
    <w:rsid w:val="6DB90012"/>
    <w:rsid w:val="6DC6512A"/>
    <w:rsid w:val="6E457BF6"/>
    <w:rsid w:val="6E7561C7"/>
    <w:rsid w:val="6F123AC7"/>
    <w:rsid w:val="6F422098"/>
    <w:rsid w:val="6F7C56F5"/>
    <w:rsid w:val="716D5EA5"/>
    <w:rsid w:val="740A36A8"/>
    <w:rsid w:val="76521EAA"/>
    <w:rsid w:val="76B80955"/>
    <w:rsid w:val="78353345"/>
    <w:rsid w:val="79196E3A"/>
    <w:rsid w:val="7A7A357F"/>
    <w:rsid w:val="7AA22138"/>
    <w:rsid w:val="7C556308"/>
    <w:rsid w:val="7CAB1295"/>
    <w:rsid w:val="7D002024"/>
    <w:rsid w:val="7D19734A"/>
    <w:rsid w:val="7F055B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shapeDefaults>
  <w:decimalSymbol w:val="."/>
  <w:listSeparator w:val=","/>
  <w14:docId w14:val="132FCF6F"/>
  <w15:docId w15:val="{F2CCC4A0-CD85-9C40-8205-72DD36296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6583C"/>
    <w:pPr>
      <w:widowControl w:val="0"/>
      <w:jc w:val="both"/>
    </w:pPr>
    <w:rPr>
      <w:rFonts w:eastAsia="仿宋_GB2312"/>
      <w:kern w:val="2"/>
      <w:sz w:val="32"/>
      <w:szCs w:val="24"/>
    </w:rPr>
  </w:style>
  <w:style w:type="paragraph" w:styleId="1">
    <w:name w:val="heading 1"/>
    <w:basedOn w:val="a0"/>
    <w:next w:val="a0"/>
    <w:link w:val="10"/>
    <w:qFormat/>
    <w:rsid w:val="00A33235"/>
    <w:pPr>
      <w:keepNext/>
      <w:keepLines/>
      <w:widowControl/>
      <w:spacing w:after="240"/>
      <w:jc w:val="left"/>
      <w:outlineLvl w:val="0"/>
    </w:pPr>
    <w:rPr>
      <w:rFonts w:eastAsia="宋体"/>
      <w:b/>
      <w:caps/>
      <w:kern w:val="0"/>
      <w:sz w:val="24"/>
      <w:lang w:val="en-GB" w:eastAsia="en-US"/>
    </w:rPr>
  </w:style>
  <w:style w:type="paragraph" w:styleId="2">
    <w:name w:val="heading 2"/>
    <w:basedOn w:val="a0"/>
    <w:next w:val="a0"/>
    <w:link w:val="20"/>
    <w:qFormat/>
    <w:rsid w:val="00A33235"/>
    <w:pPr>
      <w:keepNext/>
      <w:keepLines/>
      <w:widowControl/>
      <w:spacing w:after="240"/>
      <w:jc w:val="left"/>
      <w:outlineLvl w:val="1"/>
    </w:pPr>
    <w:rPr>
      <w:rFonts w:eastAsia="宋体"/>
      <w:b/>
      <w:smallCaps/>
      <w:kern w:val="0"/>
      <w:sz w:val="24"/>
      <w:lang w:val="en-GB" w:eastAsia="en-US"/>
    </w:rPr>
  </w:style>
  <w:style w:type="paragraph" w:styleId="3">
    <w:name w:val="heading 3"/>
    <w:basedOn w:val="a0"/>
    <w:next w:val="a0"/>
    <w:link w:val="30"/>
    <w:qFormat/>
    <w:rsid w:val="00A33235"/>
    <w:pPr>
      <w:keepNext/>
      <w:keepLines/>
      <w:widowControl/>
      <w:spacing w:after="240"/>
      <w:jc w:val="left"/>
      <w:outlineLvl w:val="2"/>
    </w:pPr>
    <w:rPr>
      <w:rFonts w:eastAsia="宋体"/>
      <w:b/>
      <w:kern w:val="0"/>
      <w:sz w:val="24"/>
      <w:lang w:val="en-GB" w:eastAsia="en-US"/>
    </w:rPr>
  </w:style>
  <w:style w:type="paragraph" w:styleId="4">
    <w:name w:val="heading 4"/>
    <w:basedOn w:val="3"/>
    <w:next w:val="a0"/>
    <w:link w:val="40"/>
    <w:qFormat/>
    <w:rsid w:val="00A33235"/>
    <w:pPr>
      <w:outlineLvl w:val="3"/>
    </w:pPr>
  </w:style>
  <w:style w:type="paragraph" w:styleId="5">
    <w:name w:val="heading 5"/>
    <w:basedOn w:val="a0"/>
    <w:next w:val="a0"/>
    <w:link w:val="50"/>
    <w:qFormat/>
    <w:rsid w:val="00A33235"/>
    <w:pPr>
      <w:keepNext/>
      <w:keepLines/>
      <w:widowControl/>
      <w:spacing w:after="240"/>
      <w:jc w:val="center"/>
      <w:outlineLvl w:val="4"/>
    </w:pPr>
    <w:rPr>
      <w:rFonts w:eastAsia="宋体"/>
      <w:b/>
      <w:caps/>
      <w:kern w:val="0"/>
      <w:sz w:val="24"/>
      <w:lang w:val="en-GB" w:eastAsia="en-US"/>
    </w:rPr>
  </w:style>
  <w:style w:type="paragraph" w:styleId="6">
    <w:name w:val="heading 6"/>
    <w:basedOn w:val="a0"/>
    <w:next w:val="a0"/>
    <w:link w:val="60"/>
    <w:qFormat/>
    <w:rsid w:val="00A33235"/>
    <w:pPr>
      <w:keepNext/>
      <w:widowControl/>
      <w:spacing w:after="240"/>
      <w:jc w:val="center"/>
      <w:outlineLvl w:val="5"/>
    </w:pPr>
    <w:rPr>
      <w:rFonts w:eastAsia="宋体"/>
      <w:b/>
      <w:kern w:val="0"/>
      <w:sz w:val="24"/>
      <w:lang w:val="en-GB" w:eastAsia="en-US"/>
    </w:rPr>
  </w:style>
  <w:style w:type="paragraph" w:styleId="7">
    <w:name w:val="heading 7"/>
    <w:basedOn w:val="a0"/>
    <w:next w:val="a0"/>
    <w:link w:val="70"/>
    <w:qFormat/>
    <w:rsid w:val="00A33235"/>
    <w:pPr>
      <w:keepNext/>
      <w:keepLines/>
      <w:widowControl/>
      <w:spacing w:after="240"/>
      <w:outlineLvl w:val="6"/>
    </w:pPr>
    <w:rPr>
      <w:rFonts w:eastAsia="宋体"/>
      <w:kern w:val="0"/>
      <w:sz w:val="24"/>
      <w:lang w:val="en-GB" w:eastAsia="en-US"/>
    </w:rPr>
  </w:style>
  <w:style w:type="paragraph" w:styleId="8">
    <w:name w:val="heading 8"/>
    <w:basedOn w:val="a0"/>
    <w:next w:val="a0"/>
    <w:link w:val="80"/>
    <w:qFormat/>
    <w:rsid w:val="00A33235"/>
    <w:pPr>
      <w:widowControl/>
      <w:spacing w:after="240"/>
      <w:jc w:val="left"/>
      <w:outlineLvl w:val="7"/>
    </w:pPr>
    <w:rPr>
      <w:rFonts w:eastAsia="宋体"/>
      <w:kern w:val="0"/>
      <w:sz w:val="24"/>
      <w:lang w:val="en-GB" w:eastAsia="en-US"/>
    </w:rPr>
  </w:style>
  <w:style w:type="paragraph" w:styleId="9">
    <w:name w:val="heading 9"/>
    <w:basedOn w:val="a0"/>
    <w:next w:val="a"/>
    <w:link w:val="90"/>
    <w:qFormat/>
    <w:rsid w:val="00A33235"/>
    <w:pPr>
      <w:widowControl/>
      <w:spacing w:after="240"/>
      <w:outlineLvl w:val="8"/>
    </w:pPr>
    <w:rPr>
      <w:rFonts w:eastAsia="宋体" w:cs="Arial"/>
      <w:kern w:val="0"/>
      <w:sz w:val="24"/>
      <w:szCs w:val="22"/>
      <w:lang w:val="en-GB"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unhideWhenUsed/>
    <w:rsid w:val="005648C5"/>
    <w:pPr>
      <w:spacing w:after="120"/>
    </w:pPr>
  </w:style>
  <w:style w:type="character" w:customStyle="1" w:styleId="a4">
    <w:name w:val="正文文本 字符"/>
    <w:basedOn w:val="a1"/>
    <w:link w:val="a0"/>
    <w:rsid w:val="005648C5"/>
    <w:rPr>
      <w:rFonts w:eastAsia="仿宋_GB2312"/>
      <w:kern w:val="2"/>
      <w:sz w:val="32"/>
      <w:szCs w:val="24"/>
    </w:rPr>
  </w:style>
  <w:style w:type="character" w:customStyle="1" w:styleId="10">
    <w:name w:val="标题 1 字符"/>
    <w:basedOn w:val="a1"/>
    <w:link w:val="1"/>
    <w:rsid w:val="00A33235"/>
    <w:rPr>
      <w:b/>
      <w:caps/>
      <w:sz w:val="24"/>
      <w:szCs w:val="24"/>
      <w:lang w:val="en-GB" w:eastAsia="en-US"/>
    </w:rPr>
  </w:style>
  <w:style w:type="character" w:customStyle="1" w:styleId="20">
    <w:name w:val="标题 2 字符"/>
    <w:basedOn w:val="a1"/>
    <w:link w:val="2"/>
    <w:rsid w:val="00A33235"/>
    <w:rPr>
      <w:b/>
      <w:smallCaps/>
      <w:sz w:val="24"/>
      <w:szCs w:val="24"/>
      <w:lang w:val="en-GB" w:eastAsia="en-US"/>
    </w:rPr>
  </w:style>
  <w:style w:type="character" w:customStyle="1" w:styleId="30">
    <w:name w:val="标题 3 字符"/>
    <w:basedOn w:val="a1"/>
    <w:link w:val="3"/>
    <w:rsid w:val="00A33235"/>
    <w:rPr>
      <w:b/>
      <w:sz w:val="24"/>
      <w:szCs w:val="24"/>
      <w:lang w:val="en-GB" w:eastAsia="en-US"/>
    </w:rPr>
  </w:style>
  <w:style w:type="character" w:customStyle="1" w:styleId="40">
    <w:name w:val="标题 4 字符"/>
    <w:basedOn w:val="a1"/>
    <w:link w:val="4"/>
    <w:rsid w:val="00A33235"/>
    <w:rPr>
      <w:b/>
      <w:sz w:val="24"/>
      <w:szCs w:val="24"/>
      <w:lang w:val="en-GB" w:eastAsia="en-US"/>
    </w:rPr>
  </w:style>
  <w:style w:type="character" w:customStyle="1" w:styleId="50">
    <w:name w:val="标题 5 字符"/>
    <w:basedOn w:val="a1"/>
    <w:link w:val="5"/>
    <w:rsid w:val="00A33235"/>
    <w:rPr>
      <w:b/>
      <w:caps/>
      <w:sz w:val="24"/>
      <w:szCs w:val="24"/>
      <w:lang w:val="en-GB" w:eastAsia="en-US"/>
    </w:rPr>
  </w:style>
  <w:style w:type="character" w:customStyle="1" w:styleId="60">
    <w:name w:val="标题 6 字符"/>
    <w:basedOn w:val="a1"/>
    <w:link w:val="6"/>
    <w:rsid w:val="00A33235"/>
    <w:rPr>
      <w:b/>
      <w:sz w:val="24"/>
      <w:szCs w:val="24"/>
      <w:lang w:val="en-GB" w:eastAsia="en-US"/>
    </w:rPr>
  </w:style>
  <w:style w:type="character" w:customStyle="1" w:styleId="70">
    <w:name w:val="标题 7 字符"/>
    <w:basedOn w:val="a1"/>
    <w:link w:val="7"/>
    <w:rsid w:val="00A33235"/>
    <w:rPr>
      <w:sz w:val="24"/>
      <w:szCs w:val="24"/>
      <w:lang w:val="en-GB" w:eastAsia="en-US"/>
    </w:rPr>
  </w:style>
  <w:style w:type="character" w:customStyle="1" w:styleId="80">
    <w:name w:val="标题 8 字符"/>
    <w:basedOn w:val="a1"/>
    <w:link w:val="8"/>
    <w:rsid w:val="00A33235"/>
    <w:rPr>
      <w:sz w:val="24"/>
      <w:szCs w:val="24"/>
      <w:lang w:val="en-GB" w:eastAsia="en-US"/>
    </w:rPr>
  </w:style>
  <w:style w:type="character" w:customStyle="1" w:styleId="90">
    <w:name w:val="标题 9 字符"/>
    <w:basedOn w:val="a1"/>
    <w:link w:val="9"/>
    <w:rsid w:val="00A33235"/>
    <w:rPr>
      <w:rFonts w:cs="Arial"/>
      <w:sz w:val="24"/>
      <w:szCs w:val="22"/>
      <w:lang w:val="en-GB" w:eastAsia="en-US"/>
    </w:rPr>
  </w:style>
  <w:style w:type="paragraph" w:styleId="a5">
    <w:name w:val="annotation text"/>
    <w:basedOn w:val="a"/>
    <w:link w:val="a6"/>
    <w:rsid w:val="00A6583C"/>
    <w:pPr>
      <w:jc w:val="left"/>
    </w:pPr>
  </w:style>
  <w:style w:type="character" w:customStyle="1" w:styleId="a6">
    <w:name w:val="批注文字 字符"/>
    <w:link w:val="a5"/>
    <w:rsid w:val="00A6583C"/>
    <w:rPr>
      <w:rFonts w:ascii="Times New Roman" w:eastAsia="仿宋_GB2312" w:hAnsi="Times New Roman" w:cs="Times New Roman"/>
      <w:sz w:val="32"/>
      <w:szCs w:val="24"/>
    </w:rPr>
  </w:style>
  <w:style w:type="paragraph" w:styleId="a7">
    <w:name w:val="Body Text Indent"/>
    <w:basedOn w:val="a"/>
    <w:link w:val="a8"/>
    <w:rsid w:val="00A6583C"/>
    <w:pPr>
      <w:adjustRightInd w:val="0"/>
      <w:snapToGrid w:val="0"/>
      <w:spacing w:line="580" w:lineRule="atLeast"/>
      <w:ind w:firstLine="645"/>
      <w:textAlignment w:val="baseline"/>
    </w:pPr>
    <w:rPr>
      <w:rFonts w:ascii="仿宋_GB2312"/>
      <w:kern w:val="0"/>
      <w:szCs w:val="20"/>
    </w:rPr>
  </w:style>
  <w:style w:type="character" w:customStyle="1" w:styleId="a8">
    <w:name w:val="正文文本缩进 字符"/>
    <w:link w:val="a7"/>
    <w:rsid w:val="00A6583C"/>
    <w:rPr>
      <w:rFonts w:ascii="仿宋_GB2312" w:eastAsia="仿宋_GB2312" w:hAnsi="Times New Roman" w:cs="Times New Roman"/>
      <w:kern w:val="0"/>
      <w:sz w:val="32"/>
      <w:szCs w:val="20"/>
    </w:rPr>
  </w:style>
  <w:style w:type="paragraph" w:styleId="21">
    <w:name w:val="Body Text Indent 2"/>
    <w:basedOn w:val="a"/>
    <w:link w:val="22"/>
    <w:rsid w:val="00A6583C"/>
    <w:pPr>
      <w:spacing w:after="120" w:line="480" w:lineRule="auto"/>
      <w:ind w:leftChars="200" w:left="420"/>
    </w:pPr>
  </w:style>
  <w:style w:type="character" w:customStyle="1" w:styleId="22">
    <w:name w:val="正文文本缩进 2 字符"/>
    <w:link w:val="21"/>
    <w:rsid w:val="00A6583C"/>
    <w:rPr>
      <w:rFonts w:ascii="Times New Roman" w:eastAsia="仿宋_GB2312" w:hAnsi="Times New Roman" w:cs="Times New Roman"/>
      <w:sz w:val="32"/>
      <w:szCs w:val="24"/>
    </w:rPr>
  </w:style>
  <w:style w:type="paragraph" w:styleId="a9">
    <w:name w:val="Balloon Text"/>
    <w:basedOn w:val="a"/>
    <w:link w:val="aa"/>
    <w:rsid w:val="00A6583C"/>
    <w:rPr>
      <w:sz w:val="18"/>
      <w:szCs w:val="18"/>
    </w:rPr>
  </w:style>
  <w:style w:type="character" w:customStyle="1" w:styleId="aa">
    <w:name w:val="批注框文本 字符"/>
    <w:link w:val="a9"/>
    <w:rsid w:val="00A6583C"/>
    <w:rPr>
      <w:rFonts w:ascii="Times New Roman" w:eastAsia="仿宋_GB2312" w:hAnsi="Times New Roman" w:cs="Times New Roman"/>
      <w:sz w:val="18"/>
      <w:szCs w:val="18"/>
    </w:rPr>
  </w:style>
  <w:style w:type="paragraph" w:styleId="ab">
    <w:name w:val="footer"/>
    <w:basedOn w:val="a"/>
    <w:link w:val="ac"/>
    <w:uiPriority w:val="99"/>
    <w:unhideWhenUsed/>
    <w:rsid w:val="00A6583C"/>
    <w:pPr>
      <w:tabs>
        <w:tab w:val="center" w:pos="4153"/>
        <w:tab w:val="right" w:pos="8306"/>
      </w:tabs>
      <w:snapToGrid w:val="0"/>
      <w:jc w:val="left"/>
    </w:pPr>
    <w:rPr>
      <w:sz w:val="18"/>
      <w:szCs w:val="18"/>
    </w:rPr>
  </w:style>
  <w:style w:type="character" w:customStyle="1" w:styleId="ac">
    <w:name w:val="页脚 字符"/>
    <w:link w:val="ab"/>
    <w:uiPriority w:val="99"/>
    <w:rsid w:val="00A6583C"/>
    <w:rPr>
      <w:sz w:val="18"/>
      <w:szCs w:val="18"/>
    </w:rPr>
  </w:style>
  <w:style w:type="paragraph" w:styleId="ad">
    <w:name w:val="header"/>
    <w:basedOn w:val="a"/>
    <w:link w:val="ae"/>
    <w:uiPriority w:val="99"/>
    <w:unhideWhenUsed/>
    <w:rsid w:val="00A6583C"/>
    <w:pPr>
      <w:pBdr>
        <w:bottom w:val="single" w:sz="6" w:space="1" w:color="auto"/>
      </w:pBdr>
      <w:tabs>
        <w:tab w:val="center" w:pos="4153"/>
        <w:tab w:val="right" w:pos="8306"/>
      </w:tabs>
      <w:snapToGrid w:val="0"/>
      <w:jc w:val="center"/>
    </w:pPr>
    <w:rPr>
      <w:sz w:val="18"/>
      <w:szCs w:val="18"/>
    </w:rPr>
  </w:style>
  <w:style w:type="character" w:customStyle="1" w:styleId="ae">
    <w:name w:val="页眉 字符"/>
    <w:link w:val="ad"/>
    <w:uiPriority w:val="99"/>
    <w:rsid w:val="00A6583C"/>
    <w:rPr>
      <w:sz w:val="18"/>
      <w:szCs w:val="18"/>
    </w:rPr>
  </w:style>
  <w:style w:type="character" w:styleId="af">
    <w:name w:val="page number"/>
    <w:basedOn w:val="a1"/>
    <w:rsid w:val="00A6583C"/>
  </w:style>
  <w:style w:type="table" w:styleId="af0">
    <w:name w:val="Table Grid"/>
    <w:basedOn w:val="a2"/>
    <w:uiPriority w:val="59"/>
    <w:rsid w:val="00A658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修订1"/>
    <w:rsid w:val="00A6583C"/>
    <w:rPr>
      <w:rFonts w:eastAsia="仿宋_GB2312"/>
      <w:kern w:val="2"/>
      <w:sz w:val="32"/>
      <w:szCs w:val="24"/>
    </w:rPr>
  </w:style>
  <w:style w:type="paragraph" w:customStyle="1" w:styleId="Char">
    <w:name w:val="Char"/>
    <w:basedOn w:val="a"/>
    <w:rsid w:val="00A6583C"/>
    <w:pPr>
      <w:widowControl/>
      <w:spacing w:after="160" w:line="240" w:lineRule="exact"/>
      <w:jc w:val="left"/>
    </w:pPr>
    <w:rPr>
      <w:rFonts w:ascii="Verdana" w:hAnsi="Verdana"/>
      <w:kern w:val="0"/>
      <w:sz w:val="20"/>
      <w:szCs w:val="20"/>
      <w:lang w:eastAsia="en-US"/>
    </w:rPr>
  </w:style>
  <w:style w:type="paragraph" w:customStyle="1" w:styleId="12">
    <w:name w:val="列出段落1"/>
    <w:basedOn w:val="a"/>
    <w:uiPriority w:val="34"/>
    <w:qFormat/>
    <w:rsid w:val="00A6583C"/>
    <w:pPr>
      <w:ind w:firstLineChars="200" w:firstLine="420"/>
    </w:pPr>
  </w:style>
  <w:style w:type="character" w:styleId="af1">
    <w:name w:val="annotation reference"/>
    <w:basedOn w:val="a1"/>
    <w:unhideWhenUsed/>
    <w:rsid w:val="004033B2"/>
    <w:rPr>
      <w:sz w:val="21"/>
      <w:szCs w:val="21"/>
    </w:rPr>
  </w:style>
  <w:style w:type="paragraph" w:styleId="af2">
    <w:name w:val="annotation subject"/>
    <w:basedOn w:val="a5"/>
    <w:next w:val="a5"/>
    <w:link w:val="af3"/>
    <w:unhideWhenUsed/>
    <w:rsid w:val="004033B2"/>
    <w:rPr>
      <w:b/>
      <w:bCs/>
    </w:rPr>
  </w:style>
  <w:style w:type="character" w:customStyle="1" w:styleId="af3">
    <w:name w:val="批注主题 字符"/>
    <w:basedOn w:val="a6"/>
    <w:link w:val="af2"/>
    <w:rsid w:val="004033B2"/>
    <w:rPr>
      <w:rFonts w:ascii="Times New Roman" w:eastAsia="仿宋_GB2312" w:hAnsi="Times New Roman" w:cs="Times New Roman"/>
      <w:b/>
      <w:bCs/>
      <w:kern w:val="2"/>
      <w:sz w:val="32"/>
      <w:szCs w:val="24"/>
    </w:rPr>
  </w:style>
  <w:style w:type="paragraph" w:styleId="af4">
    <w:name w:val="Revision"/>
    <w:hidden/>
    <w:rsid w:val="00D7256E"/>
    <w:rPr>
      <w:rFonts w:eastAsia="仿宋_GB2312"/>
      <w:kern w:val="2"/>
      <w:sz w:val="32"/>
      <w:szCs w:val="24"/>
    </w:rPr>
  </w:style>
  <w:style w:type="paragraph" w:styleId="af5">
    <w:name w:val="Document Map"/>
    <w:basedOn w:val="a"/>
    <w:link w:val="af6"/>
    <w:semiHidden/>
    <w:unhideWhenUsed/>
    <w:rsid w:val="005E2625"/>
    <w:rPr>
      <w:rFonts w:ascii="宋体" w:eastAsia="宋体"/>
      <w:sz w:val="24"/>
    </w:rPr>
  </w:style>
  <w:style w:type="character" w:customStyle="1" w:styleId="af6">
    <w:name w:val="文档结构图 字符"/>
    <w:basedOn w:val="a1"/>
    <w:link w:val="af5"/>
    <w:semiHidden/>
    <w:rsid w:val="005E2625"/>
    <w:rPr>
      <w:rFonts w:ascii="宋体"/>
      <w:kern w:val="2"/>
      <w:sz w:val="24"/>
      <w:szCs w:val="24"/>
    </w:rPr>
  </w:style>
  <w:style w:type="character" w:styleId="af7">
    <w:name w:val="Hyperlink"/>
    <w:basedOn w:val="a1"/>
    <w:uiPriority w:val="99"/>
    <w:unhideWhenUsed/>
    <w:rsid w:val="00FF1D25"/>
    <w:rPr>
      <w:color w:val="0000FF"/>
      <w:u w:val="single"/>
    </w:rPr>
  </w:style>
  <w:style w:type="paragraph" w:styleId="af8">
    <w:name w:val="List Paragraph"/>
    <w:basedOn w:val="a"/>
    <w:qFormat/>
    <w:rsid w:val="00BB3D67"/>
    <w:pPr>
      <w:ind w:firstLineChars="200" w:firstLine="420"/>
    </w:pPr>
  </w:style>
  <w:style w:type="table" w:customStyle="1" w:styleId="13">
    <w:name w:val="网格型浅色1"/>
    <w:basedOn w:val="a2"/>
    <w:uiPriority w:val="40"/>
    <w:rsid w:val="009C20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无格式表格 11"/>
    <w:basedOn w:val="a2"/>
    <w:uiPriority w:val="41"/>
    <w:rsid w:val="001F5DE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sHidden">
    <w:name w:val="FsHidden"/>
    <w:rsid w:val="00A33235"/>
    <w:rPr>
      <w:vanish/>
      <w:color w:val="FFFF00"/>
    </w:rPr>
  </w:style>
  <w:style w:type="character" w:styleId="af9">
    <w:name w:val="footnote reference"/>
    <w:rsid w:val="00A33235"/>
    <w:rPr>
      <w:vertAlign w:val="superscript"/>
    </w:rPr>
  </w:style>
  <w:style w:type="character" w:styleId="afa">
    <w:name w:val="Strong"/>
    <w:qFormat/>
    <w:rsid w:val="00A33235"/>
    <w:rPr>
      <w:b/>
    </w:rPr>
  </w:style>
  <w:style w:type="character" w:styleId="afb">
    <w:name w:val="FollowedHyperlink"/>
    <w:uiPriority w:val="99"/>
    <w:rsid w:val="00A33235"/>
    <w:rPr>
      <w:color w:val="800080"/>
      <w:u w:val="single"/>
    </w:rPr>
  </w:style>
  <w:style w:type="character" w:customStyle="1" w:styleId="DeltaViewInsertion">
    <w:name w:val="DeltaView Insertion"/>
    <w:rsid w:val="00A33235"/>
    <w:rPr>
      <w:color w:val="0000FF"/>
      <w:u w:val="double"/>
    </w:rPr>
  </w:style>
  <w:style w:type="character" w:customStyle="1" w:styleId="apple-style-span">
    <w:name w:val="apple-style-span"/>
    <w:basedOn w:val="a1"/>
    <w:rsid w:val="00A33235"/>
  </w:style>
  <w:style w:type="character" w:customStyle="1" w:styleId="Char0">
    <w:name w:val="页脚 Char"/>
    <w:rsid w:val="00A33235"/>
    <w:rPr>
      <w:sz w:val="16"/>
      <w:szCs w:val="24"/>
      <w:lang w:val="en-GB" w:eastAsia="en-US"/>
    </w:rPr>
  </w:style>
  <w:style w:type="paragraph" w:styleId="TOC8">
    <w:name w:val="toc 8"/>
    <w:basedOn w:val="a0"/>
    <w:rsid w:val="00A33235"/>
    <w:pPr>
      <w:widowControl/>
      <w:tabs>
        <w:tab w:val="right" w:leader="dot" w:pos="8309"/>
      </w:tabs>
      <w:spacing w:after="240"/>
      <w:ind w:left="1440" w:right="720"/>
    </w:pPr>
    <w:rPr>
      <w:rFonts w:eastAsia="宋体"/>
      <w:i/>
      <w:kern w:val="0"/>
      <w:sz w:val="24"/>
      <w:lang w:val="en-GB" w:eastAsia="en-US"/>
    </w:rPr>
  </w:style>
  <w:style w:type="paragraph" w:styleId="14">
    <w:name w:val="index 1"/>
    <w:basedOn w:val="a"/>
    <w:next w:val="a"/>
    <w:autoRedefine/>
    <w:unhideWhenUsed/>
    <w:rsid w:val="00A33235"/>
  </w:style>
  <w:style w:type="paragraph" w:styleId="afc">
    <w:name w:val="index heading"/>
    <w:basedOn w:val="a"/>
    <w:next w:val="14"/>
    <w:rsid w:val="00A33235"/>
    <w:pPr>
      <w:widowControl/>
      <w:spacing w:after="480"/>
      <w:jc w:val="center"/>
    </w:pPr>
    <w:rPr>
      <w:rFonts w:eastAsia="宋体"/>
      <w:b/>
      <w:caps/>
      <w:kern w:val="0"/>
      <w:sz w:val="24"/>
      <w:lang w:val="en-GB" w:eastAsia="en-US"/>
    </w:rPr>
  </w:style>
  <w:style w:type="paragraph" w:styleId="TOC4">
    <w:name w:val="toc 4"/>
    <w:basedOn w:val="a0"/>
    <w:next w:val="a0"/>
    <w:rsid w:val="00A33235"/>
    <w:pPr>
      <w:widowControl/>
      <w:tabs>
        <w:tab w:val="right" w:leader="dot" w:pos="8309"/>
      </w:tabs>
      <w:spacing w:after="0"/>
      <w:ind w:left="1440" w:right="720"/>
    </w:pPr>
    <w:rPr>
      <w:rFonts w:eastAsia="宋体"/>
      <w:kern w:val="0"/>
      <w:sz w:val="24"/>
      <w:lang w:val="en-GB" w:eastAsia="en-US"/>
    </w:rPr>
  </w:style>
  <w:style w:type="paragraph" w:styleId="TOC7">
    <w:name w:val="toc 7"/>
    <w:basedOn w:val="a0"/>
    <w:rsid w:val="00A33235"/>
    <w:pPr>
      <w:widowControl/>
      <w:tabs>
        <w:tab w:val="right" w:leader="dot" w:pos="8309"/>
      </w:tabs>
      <w:spacing w:after="240"/>
      <w:ind w:left="1080" w:right="720"/>
    </w:pPr>
    <w:rPr>
      <w:rFonts w:eastAsia="宋体"/>
      <w:i/>
      <w:kern w:val="0"/>
      <w:sz w:val="24"/>
      <w:lang w:val="en-GB" w:eastAsia="en-US"/>
    </w:rPr>
  </w:style>
  <w:style w:type="paragraph" w:customStyle="1" w:styleId="FWBCont3">
    <w:name w:val="FWB Cont 3"/>
    <w:basedOn w:val="FWBCont2"/>
    <w:rsid w:val="00A33235"/>
    <w:pPr>
      <w:ind w:left="720"/>
    </w:pPr>
  </w:style>
  <w:style w:type="paragraph" w:customStyle="1" w:styleId="FWBCont2">
    <w:name w:val="FWB Cont 2"/>
    <w:basedOn w:val="FWBCont1"/>
    <w:rsid w:val="00A33235"/>
  </w:style>
  <w:style w:type="paragraph" w:customStyle="1" w:styleId="FWBCont1">
    <w:name w:val="FWB Cont 1"/>
    <w:basedOn w:val="a"/>
    <w:rsid w:val="00A33235"/>
    <w:pPr>
      <w:widowControl/>
      <w:spacing w:after="240"/>
    </w:pPr>
    <w:rPr>
      <w:rFonts w:eastAsia="宋体"/>
      <w:kern w:val="0"/>
      <w:sz w:val="24"/>
      <w:szCs w:val="20"/>
      <w:lang w:val="en-GB" w:eastAsia="en-US"/>
    </w:rPr>
  </w:style>
  <w:style w:type="paragraph" w:customStyle="1" w:styleId="Char1">
    <w:name w:val="Char1"/>
    <w:basedOn w:val="a"/>
    <w:rsid w:val="00A33235"/>
    <w:pPr>
      <w:widowControl/>
      <w:jc w:val="left"/>
    </w:pPr>
    <w:rPr>
      <w:rFonts w:eastAsia="宋体"/>
      <w:kern w:val="0"/>
      <w:sz w:val="24"/>
      <w:lang w:val="en-GB" w:eastAsia="en-US"/>
    </w:rPr>
  </w:style>
  <w:style w:type="paragraph" w:customStyle="1" w:styleId="FWBL1">
    <w:name w:val="FWB_L1"/>
    <w:basedOn w:val="a"/>
    <w:next w:val="FWBL2"/>
    <w:rsid w:val="00A33235"/>
    <w:pPr>
      <w:keepNext/>
      <w:keepLines/>
      <w:widowControl/>
      <w:spacing w:after="240"/>
      <w:jc w:val="left"/>
      <w:outlineLvl w:val="0"/>
    </w:pPr>
    <w:rPr>
      <w:rFonts w:eastAsia="宋体"/>
      <w:b/>
      <w:smallCaps/>
      <w:kern w:val="0"/>
      <w:sz w:val="24"/>
      <w:szCs w:val="20"/>
      <w:lang w:val="en-GB" w:eastAsia="en-US"/>
    </w:rPr>
  </w:style>
  <w:style w:type="paragraph" w:customStyle="1" w:styleId="FWBL2">
    <w:name w:val="FWB_L2"/>
    <w:basedOn w:val="FWBL1"/>
    <w:rsid w:val="00A33235"/>
    <w:pPr>
      <w:keepNext w:val="0"/>
      <w:keepLines w:val="0"/>
      <w:numPr>
        <w:ilvl w:val="1"/>
        <w:numId w:val="5"/>
      </w:numPr>
      <w:tabs>
        <w:tab w:val="left" w:pos="720"/>
      </w:tabs>
      <w:jc w:val="both"/>
      <w:outlineLvl w:val="9"/>
    </w:pPr>
    <w:rPr>
      <w:b w:val="0"/>
      <w:smallCaps w:val="0"/>
    </w:rPr>
  </w:style>
  <w:style w:type="paragraph" w:customStyle="1" w:styleId="FsTable">
    <w:name w:val="FsTable"/>
    <w:basedOn w:val="a0"/>
    <w:rsid w:val="00A33235"/>
    <w:pPr>
      <w:widowControl/>
      <w:spacing w:before="120"/>
      <w:jc w:val="left"/>
    </w:pPr>
    <w:rPr>
      <w:rFonts w:eastAsia="宋体"/>
      <w:kern w:val="0"/>
      <w:sz w:val="24"/>
      <w:lang w:val="en-GB" w:eastAsia="en-US"/>
    </w:rPr>
  </w:style>
  <w:style w:type="paragraph" w:customStyle="1" w:styleId="FWBCont4">
    <w:name w:val="FWB Cont 4"/>
    <w:basedOn w:val="FWBCont3"/>
    <w:rsid w:val="00A33235"/>
    <w:pPr>
      <w:ind w:left="1440"/>
    </w:pPr>
  </w:style>
  <w:style w:type="paragraph" w:customStyle="1" w:styleId="FWBCont6">
    <w:name w:val="FWB Cont 6"/>
    <w:basedOn w:val="FWBCont5"/>
    <w:rsid w:val="00A33235"/>
    <w:pPr>
      <w:ind w:left="2880"/>
    </w:pPr>
  </w:style>
  <w:style w:type="paragraph" w:customStyle="1" w:styleId="FWBCont5">
    <w:name w:val="FWB Cont 5"/>
    <w:basedOn w:val="FWBCont4"/>
    <w:rsid w:val="00A33235"/>
    <w:pPr>
      <w:ind w:left="2160"/>
    </w:pPr>
  </w:style>
  <w:style w:type="paragraph" w:customStyle="1" w:styleId="FWSL1">
    <w:name w:val="FWS_L1"/>
    <w:basedOn w:val="a"/>
    <w:next w:val="FWSL2"/>
    <w:rsid w:val="00A33235"/>
    <w:pPr>
      <w:keepNext/>
      <w:keepLines/>
      <w:pageBreakBefore/>
      <w:widowControl/>
      <w:numPr>
        <w:numId w:val="6"/>
      </w:numPr>
      <w:tabs>
        <w:tab w:val="clear" w:pos="720"/>
        <w:tab w:val="left" w:pos="360"/>
      </w:tabs>
      <w:spacing w:after="240" w:line="480" w:lineRule="auto"/>
      <w:ind w:left="0" w:firstLine="0"/>
      <w:jc w:val="center"/>
      <w:outlineLvl w:val="0"/>
    </w:pPr>
    <w:rPr>
      <w:rFonts w:eastAsia="Times New Roman"/>
      <w:b/>
      <w:caps/>
      <w:kern w:val="0"/>
      <w:sz w:val="24"/>
      <w:szCs w:val="20"/>
      <w:lang w:val="en-GB" w:eastAsia="en-US"/>
    </w:rPr>
  </w:style>
  <w:style w:type="paragraph" w:customStyle="1" w:styleId="FWSL2">
    <w:name w:val="FWS_L2"/>
    <w:basedOn w:val="FWSL1"/>
    <w:next w:val="FWSL3"/>
    <w:rsid w:val="00A33235"/>
    <w:pPr>
      <w:pageBreakBefore w:val="0"/>
      <w:numPr>
        <w:numId w:val="0"/>
      </w:numPr>
      <w:tabs>
        <w:tab w:val="clear" w:pos="360"/>
        <w:tab w:val="left" w:pos="0"/>
      </w:tabs>
      <w:spacing w:line="240" w:lineRule="auto"/>
      <w:ind w:left="1440" w:hanging="360"/>
      <w:outlineLvl w:val="1"/>
    </w:pPr>
    <w:rPr>
      <w:caps w:val="0"/>
    </w:rPr>
  </w:style>
  <w:style w:type="paragraph" w:customStyle="1" w:styleId="FWSL3">
    <w:name w:val="FWS_L3"/>
    <w:basedOn w:val="FWSL2"/>
    <w:next w:val="FWSL5"/>
    <w:rsid w:val="00A33235"/>
    <w:pPr>
      <w:numPr>
        <w:ilvl w:val="2"/>
      </w:numPr>
      <w:tabs>
        <w:tab w:val="clear" w:pos="0"/>
        <w:tab w:val="left" w:pos="720"/>
      </w:tabs>
      <w:ind w:left="1440" w:hanging="360"/>
      <w:jc w:val="left"/>
      <w:outlineLvl w:val="2"/>
    </w:pPr>
    <w:rPr>
      <w:smallCaps/>
    </w:rPr>
  </w:style>
  <w:style w:type="paragraph" w:customStyle="1" w:styleId="FWSL5">
    <w:name w:val="FWS_L5"/>
    <w:basedOn w:val="FWSL4"/>
    <w:rsid w:val="00A33235"/>
    <w:pPr>
      <w:numPr>
        <w:ilvl w:val="4"/>
      </w:numPr>
      <w:ind w:left="1440" w:hanging="360"/>
    </w:pPr>
  </w:style>
  <w:style w:type="paragraph" w:customStyle="1" w:styleId="FWSL4">
    <w:name w:val="FWS_L4"/>
    <w:basedOn w:val="FWSL3"/>
    <w:rsid w:val="00A33235"/>
    <w:pPr>
      <w:keepNext w:val="0"/>
      <w:keepLines w:val="0"/>
      <w:numPr>
        <w:ilvl w:val="3"/>
      </w:numPr>
      <w:ind w:left="1440" w:hanging="360"/>
      <w:jc w:val="both"/>
      <w:outlineLvl w:val="9"/>
    </w:pPr>
    <w:rPr>
      <w:b w:val="0"/>
      <w:smallCaps w:val="0"/>
    </w:rPr>
  </w:style>
  <w:style w:type="paragraph" w:customStyle="1" w:styleId="Sealing">
    <w:name w:val="Sealing"/>
    <w:basedOn w:val="a0"/>
    <w:rsid w:val="00A33235"/>
    <w:pPr>
      <w:keepLines/>
      <w:widowControl/>
      <w:tabs>
        <w:tab w:val="left" w:pos="1728"/>
        <w:tab w:val="left" w:pos="4320"/>
      </w:tabs>
      <w:spacing w:after="480"/>
    </w:pPr>
    <w:rPr>
      <w:rFonts w:eastAsia="宋体"/>
      <w:kern w:val="0"/>
      <w:sz w:val="24"/>
      <w:lang w:val="en-GB" w:eastAsia="en-US"/>
    </w:rPr>
  </w:style>
  <w:style w:type="paragraph" w:customStyle="1" w:styleId="MarginalNote">
    <w:name w:val="Marginal Note"/>
    <w:basedOn w:val="a0"/>
    <w:next w:val="a0"/>
    <w:rsid w:val="00A33235"/>
    <w:pPr>
      <w:keepNext/>
      <w:keepLines/>
      <w:widowControl/>
      <w:spacing w:before="40" w:after="240" w:line="180" w:lineRule="exact"/>
    </w:pPr>
    <w:rPr>
      <w:rFonts w:eastAsia="宋体"/>
      <w:b/>
      <w:kern w:val="0"/>
      <w:sz w:val="16"/>
      <w:lang w:val="en-GB" w:eastAsia="en-US"/>
    </w:rPr>
  </w:style>
  <w:style w:type="paragraph" w:customStyle="1" w:styleId="IndexHeading2">
    <w:name w:val="Index Heading 2"/>
    <w:basedOn w:val="afc"/>
    <w:rsid w:val="00A33235"/>
    <w:pPr>
      <w:tabs>
        <w:tab w:val="right" w:pos="8280"/>
      </w:tabs>
      <w:jc w:val="left"/>
    </w:pPr>
  </w:style>
  <w:style w:type="paragraph" w:customStyle="1" w:styleId="FWRecital">
    <w:name w:val="FWRecital"/>
    <w:basedOn w:val="a0"/>
    <w:rsid w:val="00A33235"/>
    <w:pPr>
      <w:widowControl/>
      <w:numPr>
        <w:numId w:val="2"/>
      </w:numPr>
      <w:tabs>
        <w:tab w:val="left" w:pos="720"/>
      </w:tabs>
      <w:spacing w:after="240"/>
    </w:pPr>
    <w:rPr>
      <w:rFonts w:eastAsia="宋体"/>
      <w:kern w:val="0"/>
      <w:sz w:val="24"/>
      <w:lang w:val="en-GB" w:eastAsia="en-US"/>
    </w:rPr>
  </w:style>
  <w:style w:type="paragraph" w:customStyle="1" w:styleId="FWParties">
    <w:name w:val="FWParties"/>
    <w:basedOn w:val="a0"/>
    <w:rsid w:val="00A33235"/>
    <w:pPr>
      <w:widowControl/>
      <w:numPr>
        <w:numId w:val="3"/>
      </w:numPr>
      <w:spacing w:after="240"/>
    </w:pPr>
    <w:rPr>
      <w:rFonts w:eastAsia="宋体"/>
      <w:kern w:val="0"/>
      <w:sz w:val="24"/>
      <w:lang w:val="en-GB" w:eastAsia="en-US"/>
    </w:rPr>
  </w:style>
  <w:style w:type="paragraph" w:customStyle="1" w:styleId="FsTableHeading">
    <w:name w:val="FsTableHeading"/>
    <w:basedOn w:val="a0"/>
    <w:next w:val="FsTable"/>
    <w:rsid w:val="00A33235"/>
    <w:pPr>
      <w:keepNext/>
      <w:keepLines/>
      <w:widowControl/>
      <w:spacing w:before="120"/>
      <w:jc w:val="left"/>
    </w:pPr>
    <w:rPr>
      <w:rFonts w:eastAsia="宋体"/>
      <w:b/>
      <w:kern w:val="0"/>
      <w:sz w:val="24"/>
      <w:lang w:val="en-GB" w:eastAsia="en-US"/>
    </w:rPr>
  </w:style>
  <w:style w:type="paragraph" w:customStyle="1" w:styleId="FWBCont7">
    <w:name w:val="FWB Cont 7"/>
    <w:basedOn w:val="FWBCont6"/>
    <w:rsid w:val="00A33235"/>
    <w:pPr>
      <w:ind w:left="3600"/>
    </w:pPr>
  </w:style>
  <w:style w:type="paragraph" w:customStyle="1" w:styleId="p0">
    <w:name w:val="p0"/>
    <w:basedOn w:val="a"/>
    <w:rsid w:val="00A33235"/>
    <w:pPr>
      <w:widowControl/>
      <w:jc w:val="left"/>
    </w:pPr>
    <w:rPr>
      <w:rFonts w:eastAsia="宋体"/>
      <w:kern w:val="0"/>
      <w:sz w:val="21"/>
      <w:szCs w:val="21"/>
    </w:rPr>
  </w:style>
  <w:style w:type="paragraph" w:customStyle="1" w:styleId="KWNormal">
    <w:name w:val="K&amp;W Normal"/>
    <w:rsid w:val="00A33235"/>
    <w:pPr>
      <w:spacing w:after="280" w:line="240" w:lineRule="atLeast"/>
      <w:jc w:val="both"/>
    </w:pPr>
    <w:rPr>
      <w:rFonts w:ascii="Arial" w:hAnsi="Arial"/>
      <w:color w:val="000000"/>
      <w:lang w:eastAsia="en-US"/>
    </w:rPr>
  </w:style>
  <w:style w:type="paragraph" w:customStyle="1" w:styleId="KWheading1">
    <w:name w:val="K&amp;W heading 1"/>
    <w:basedOn w:val="KWNormal"/>
    <w:next w:val="KWBodytext"/>
    <w:rsid w:val="00A33235"/>
    <w:pPr>
      <w:keepNext/>
      <w:widowControl w:val="0"/>
      <w:numPr>
        <w:numId w:val="4"/>
      </w:numPr>
      <w:tabs>
        <w:tab w:val="left" w:pos="567"/>
      </w:tabs>
      <w:spacing w:line="280" w:lineRule="exact"/>
      <w:ind w:left="567" w:hanging="567"/>
      <w:outlineLvl w:val="0"/>
    </w:pPr>
    <w:rPr>
      <w:b/>
      <w:color w:val="auto"/>
      <w:sz w:val="24"/>
    </w:rPr>
  </w:style>
  <w:style w:type="paragraph" w:customStyle="1" w:styleId="KWBodytext">
    <w:name w:val="K&amp;W Body text"/>
    <w:basedOn w:val="KWNormal"/>
    <w:rsid w:val="00A33235"/>
    <w:rPr>
      <w:color w:val="auto"/>
    </w:rPr>
  </w:style>
  <w:style w:type="paragraph" w:customStyle="1" w:styleId="FWSL8">
    <w:name w:val="FWS_L8"/>
    <w:basedOn w:val="FWSL7"/>
    <w:rsid w:val="00A33235"/>
    <w:pPr>
      <w:numPr>
        <w:ilvl w:val="7"/>
      </w:numPr>
      <w:tabs>
        <w:tab w:val="clear" w:pos="1440"/>
        <w:tab w:val="left" w:pos="2160"/>
      </w:tabs>
      <w:ind w:left="1440" w:hanging="360"/>
    </w:pPr>
  </w:style>
  <w:style w:type="paragraph" w:customStyle="1" w:styleId="FWSL7">
    <w:name w:val="FWS_L7"/>
    <w:basedOn w:val="FWSL6"/>
    <w:rsid w:val="00A33235"/>
    <w:pPr>
      <w:numPr>
        <w:ilvl w:val="6"/>
      </w:numPr>
      <w:tabs>
        <w:tab w:val="clear" w:pos="720"/>
        <w:tab w:val="left" w:pos="1440"/>
      </w:tabs>
      <w:ind w:left="1440" w:hanging="360"/>
    </w:pPr>
  </w:style>
  <w:style w:type="paragraph" w:customStyle="1" w:styleId="FWSL6">
    <w:name w:val="FWS_L6"/>
    <w:basedOn w:val="FWSL5"/>
    <w:rsid w:val="00A33235"/>
    <w:pPr>
      <w:numPr>
        <w:ilvl w:val="5"/>
      </w:numPr>
      <w:ind w:left="1440" w:hanging="360"/>
    </w:pPr>
  </w:style>
  <w:style w:type="paragraph" w:customStyle="1" w:styleId="FWSL9">
    <w:name w:val="FWS_L9"/>
    <w:basedOn w:val="FWSL8"/>
    <w:rsid w:val="00A33235"/>
    <w:pPr>
      <w:numPr>
        <w:ilvl w:val="8"/>
      </w:numPr>
      <w:tabs>
        <w:tab w:val="clear" w:pos="2160"/>
        <w:tab w:val="left" w:pos="2880"/>
      </w:tabs>
      <w:ind w:left="1440" w:hanging="360"/>
    </w:pPr>
  </w:style>
  <w:style w:type="paragraph" w:customStyle="1" w:styleId="i">
    <w:name w:val="(i)"/>
    <w:basedOn w:val="a0"/>
    <w:rsid w:val="00A33235"/>
    <w:pPr>
      <w:widowControl/>
      <w:tabs>
        <w:tab w:val="right" w:pos="1296"/>
      </w:tabs>
      <w:spacing w:after="240"/>
      <w:ind w:left="1440" w:hanging="1440"/>
    </w:pPr>
    <w:rPr>
      <w:rFonts w:eastAsia="宋体"/>
      <w:kern w:val="0"/>
      <w:sz w:val="24"/>
      <w:lang w:val="en-GB" w:eastAsia="en-US"/>
    </w:rPr>
  </w:style>
  <w:style w:type="paragraph" w:customStyle="1" w:styleId="FWBL4">
    <w:name w:val="FWB_L4"/>
    <w:basedOn w:val="FWBL3"/>
    <w:rsid w:val="00A33235"/>
    <w:pPr>
      <w:numPr>
        <w:ilvl w:val="3"/>
      </w:numPr>
      <w:tabs>
        <w:tab w:val="clear" w:pos="720"/>
        <w:tab w:val="left" w:pos="1440"/>
      </w:tabs>
    </w:pPr>
  </w:style>
  <w:style w:type="paragraph" w:customStyle="1" w:styleId="FWBL3">
    <w:name w:val="FWB_L3"/>
    <w:basedOn w:val="FWBL2"/>
    <w:rsid w:val="00A33235"/>
    <w:pPr>
      <w:numPr>
        <w:ilvl w:val="2"/>
      </w:numPr>
    </w:pPr>
  </w:style>
  <w:style w:type="paragraph" w:customStyle="1" w:styleId="FWBL5">
    <w:name w:val="FWB_L5"/>
    <w:basedOn w:val="FWBL4"/>
    <w:rsid w:val="00A33235"/>
    <w:pPr>
      <w:numPr>
        <w:ilvl w:val="4"/>
      </w:numPr>
      <w:tabs>
        <w:tab w:val="clear" w:pos="1440"/>
        <w:tab w:val="left" w:pos="2160"/>
      </w:tabs>
    </w:pPr>
  </w:style>
  <w:style w:type="paragraph" w:customStyle="1" w:styleId="FWBCont8">
    <w:name w:val="FWB Cont 8"/>
    <w:basedOn w:val="FWBCont7"/>
    <w:rsid w:val="00A33235"/>
    <w:pPr>
      <w:ind w:left="4321"/>
    </w:pPr>
  </w:style>
  <w:style w:type="paragraph" w:customStyle="1" w:styleId="FootNoteSeparator">
    <w:name w:val="FootNote Separator"/>
    <w:basedOn w:val="a"/>
    <w:rsid w:val="00A33235"/>
    <w:pPr>
      <w:widowControl/>
      <w:pBdr>
        <w:top w:val="single" w:sz="4" w:space="1" w:color="auto"/>
      </w:pBdr>
      <w:jc w:val="left"/>
    </w:pPr>
    <w:rPr>
      <w:rFonts w:eastAsia="宋体"/>
      <w:kern w:val="0"/>
      <w:sz w:val="24"/>
      <w:lang w:val="en-GB" w:eastAsia="en-US"/>
    </w:rPr>
  </w:style>
  <w:style w:type="paragraph" w:styleId="afd">
    <w:name w:val="Plain Text"/>
    <w:basedOn w:val="a"/>
    <w:link w:val="afe"/>
    <w:rsid w:val="00A33235"/>
    <w:rPr>
      <w:rFonts w:ascii="宋体" w:eastAsia="宋体" w:hAnsi="Courier New"/>
      <w:sz w:val="21"/>
      <w:szCs w:val="20"/>
    </w:rPr>
  </w:style>
  <w:style w:type="character" w:customStyle="1" w:styleId="afe">
    <w:name w:val="纯文本 字符"/>
    <w:basedOn w:val="a1"/>
    <w:link w:val="afd"/>
    <w:rsid w:val="00A33235"/>
    <w:rPr>
      <w:rFonts w:ascii="宋体" w:hAnsi="Courier New"/>
      <w:kern w:val="2"/>
      <w:sz w:val="21"/>
    </w:rPr>
  </w:style>
  <w:style w:type="paragraph" w:styleId="TOC1">
    <w:name w:val="toc 1"/>
    <w:basedOn w:val="a0"/>
    <w:next w:val="a0"/>
    <w:rsid w:val="00A33235"/>
    <w:pPr>
      <w:keepLines/>
      <w:widowControl/>
      <w:tabs>
        <w:tab w:val="right" w:leader="dot" w:pos="8309"/>
      </w:tabs>
      <w:spacing w:before="120" w:after="0"/>
      <w:ind w:left="720" w:right="720" w:hanging="720"/>
      <w:jc w:val="left"/>
    </w:pPr>
    <w:rPr>
      <w:rFonts w:eastAsia="宋体"/>
      <w:caps/>
      <w:kern w:val="0"/>
      <w:sz w:val="24"/>
      <w:lang w:val="en-GB" w:eastAsia="en-US"/>
    </w:rPr>
  </w:style>
  <w:style w:type="paragraph" w:styleId="TOC5">
    <w:name w:val="toc 5"/>
    <w:basedOn w:val="a0"/>
    <w:rsid w:val="00A33235"/>
    <w:pPr>
      <w:widowControl/>
      <w:tabs>
        <w:tab w:val="right" w:leader="dot" w:pos="8309"/>
      </w:tabs>
      <w:spacing w:before="120"/>
      <w:ind w:left="720" w:right="720" w:hanging="720"/>
    </w:pPr>
    <w:rPr>
      <w:rFonts w:eastAsia="宋体"/>
      <w:caps/>
      <w:kern w:val="0"/>
      <w:sz w:val="24"/>
      <w:lang w:val="en-GB" w:eastAsia="en-US"/>
    </w:rPr>
  </w:style>
  <w:style w:type="paragraph" w:styleId="23">
    <w:name w:val="Body Text 2"/>
    <w:basedOn w:val="a"/>
    <w:link w:val="24"/>
    <w:rsid w:val="00A33235"/>
    <w:pPr>
      <w:widowControl/>
      <w:ind w:left="1417"/>
      <w:jc w:val="left"/>
    </w:pPr>
    <w:rPr>
      <w:rFonts w:eastAsia="宋体"/>
      <w:kern w:val="0"/>
      <w:sz w:val="24"/>
      <w:lang w:val="en-GB" w:eastAsia="en-US"/>
    </w:rPr>
  </w:style>
  <w:style w:type="character" w:customStyle="1" w:styleId="24">
    <w:name w:val="正文文本 2 字符"/>
    <w:basedOn w:val="a1"/>
    <w:link w:val="23"/>
    <w:rsid w:val="00A33235"/>
    <w:rPr>
      <w:sz w:val="24"/>
      <w:szCs w:val="24"/>
      <w:lang w:val="en-GB" w:eastAsia="en-US"/>
    </w:rPr>
  </w:style>
  <w:style w:type="paragraph" w:styleId="aff">
    <w:name w:val="toa heading"/>
    <w:basedOn w:val="a"/>
    <w:next w:val="a"/>
    <w:rsid w:val="00A33235"/>
    <w:pPr>
      <w:widowControl/>
      <w:spacing w:before="120"/>
      <w:jc w:val="left"/>
    </w:pPr>
    <w:rPr>
      <w:rFonts w:ascii="Arial" w:eastAsia="宋体" w:hAnsi="Arial" w:cs="Arial"/>
      <w:b/>
      <w:bCs/>
      <w:kern w:val="0"/>
      <w:sz w:val="24"/>
      <w:lang w:val="en-GB" w:eastAsia="en-US"/>
    </w:rPr>
  </w:style>
  <w:style w:type="paragraph" w:styleId="aff0">
    <w:name w:val="Title"/>
    <w:basedOn w:val="a"/>
    <w:link w:val="aff1"/>
    <w:qFormat/>
    <w:rsid w:val="00A33235"/>
    <w:pPr>
      <w:wordWrap w:val="0"/>
      <w:spacing w:after="240"/>
      <w:jc w:val="center"/>
      <w:outlineLvl w:val="0"/>
    </w:pPr>
    <w:rPr>
      <w:rFonts w:eastAsia="BatangChe"/>
      <w:b/>
      <w:kern w:val="28"/>
      <w:sz w:val="24"/>
      <w:szCs w:val="20"/>
      <w:lang w:val="en-GB" w:eastAsia="ko-KR"/>
    </w:rPr>
  </w:style>
  <w:style w:type="character" w:customStyle="1" w:styleId="aff1">
    <w:name w:val="标题 字符"/>
    <w:basedOn w:val="a1"/>
    <w:link w:val="aff0"/>
    <w:rsid w:val="00A33235"/>
    <w:rPr>
      <w:rFonts w:eastAsia="BatangChe"/>
      <w:b/>
      <w:kern w:val="28"/>
      <w:sz w:val="24"/>
      <w:lang w:val="en-GB" w:eastAsia="ko-KR"/>
    </w:rPr>
  </w:style>
  <w:style w:type="paragraph" w:styleId="TOC9">
    <w:name w:val="toc 9"/>
    <w:basedOn w:val="a0"/>
    <w:next w:val="a"/>
    <w:rsid w:val="00A33235"/>
    <w:pPr>
      <w:widowControl/>
      <w:tabs>
        <w:tab w:val="right" w:leader="dot" w:pos="8309"/>
      </w:tabs>
      <w:spacing w:after="240"/>
      <w:ind w:left="1440"/>
    </w:pPr>
    <w:rPr>
      <w:rFonts w:eastAsia="宋体"/>
      <w:i/>
      <w:kern w:val="0"/>
      <w:sz w:val="24"/>
      <w:lang w:val="en-GB" w:eastAsia="en-US"/>
    </w:rPr>
  </w:style>
  <w:style w:type="paragraph" w:styleId="TOC2">
    <w:name w:val="toc 2"/>
    <w:basedOn w:val="a0"/>
    <w:next w:val="a0"/>
    <w:rsid w:val="00A33235"/>
    <w:pPr>
      <w:widowControl/>
      <w:tabs>
        <w:tab w:val="left" w:pos="357"/>
        <w:tab w:val="left" w:pos="720"/>
        <w:tab w:val="right" w:leader="dot" w:pos="8307"/>
      </w:tabs>
      <w:spacing w:before="120" w:after="0"/>
      <w:ind w:left="720" w:right="720" w:hanging="360"/>
      <w:jc w:val="left"/>
    </w:pPr>
    <w:rPr>
      <w:rFonts w:eastAsia="宋体"/>
      <w:smallCaps/>
      <w:kern w:val="0"/>
      <w:sz w:val="24"/>
    </w:rPr>
  </w:style>
  <w:style w:type="paragraph" w:customStyle="1" w:styleId="Address">
    <w:name w:val="Address"/>
    <w:basedOn w:val="a0"/>
    <w:rsid w:val="00A33235"/>
    <w:pPr>
      <w:widowControl/>
      <w:spacing w:after="720" w:line="280" w:lineRule="exact"/>
    </w:pPr>
    <w:rPr>
      <w:rFonts w:eastAsia="宋体"/>
      <w:kern w:val="0"/>
      <w:sz w:val="24"/>
    </w:rPr>
  </w:style>
  <w:style w:type="paragraph" w:customStyle="1" w:styleId="Aff2">
    <w:name w:val="A"/>
    <w:basedOn w:val="a0"/>
    <w:rsid w:val="00A33235"/>
    <w:pPr>
      <w:widowControl/>
      <w:spacing w:after="240"/>
      <w:ind w:left="1872" w:hanging="432"/>
    </w:pPr>
    <w:rPr>
      <w:rFonts w:eastAsia="宋体"/>
      <w:kern w:val="0"/>
      <w:sz w:val="24"/>
      <w:lang w:val="en-GB" w:eastAsia="en-US"/>
    </w:rPr>
  </w:style>
  <w:style w:type="paragraph" w:styleId="TOC3">
    <w:name w:val="toc 3"/>
    <w:basedOn w:val="a0"/>
    <w:next w:val="a0"/>
    <w:rsid w:val="00A33235"/>
    <w:pPr>
      <w:widowControl/>
      <w:tabs>
        <w:tab w:val="right" w:leader="dot" w:pos="8307"/>
      </w:tabs>
      <w:spacing w:after="0"/>
      <w:ind w:left="720" w:right="720"/>
    </w:pPr>
    <w:rPr>
      <w:rFonts w:eastAsia="宋体"/>
      <w:kern w:val="0"/>
      <w:sz w:val="24"/>
      <w:lang w:val="en-GB" w:eastAsia="en-US"/>
    </w:rPr>
  </w:style>
  <w:style w:type="paragraph" w:styleId="aff3">
    <w:name w:val="Salutation"/>
    <w:basedOn w:val="a0"/>
    <w:next w:val="a"/>
    <w:link w:val="aff4"/>
    <w:rsid w:val="00A33235"/>
    <w:pPr>
      <w:widowControl/>
      <w:spacing w:after="240"/>
    </w:pPr>
    <w:rPr>
      <w:rFonts w:eastAsia="宋体"/>
      <w:kern w:val="0"/>
      <w:sz w:val="24"/>
      <w:lang w:val="en-GB" w:eastAsia="en-US"/>
    </w:rPr>
  </w:style>
  <w:style w:type="character" w:customStyle="1" w:styleId="aff4">
    <w:name w:val="称呼 字符"/>
    <w:basedOn w:val="a1"/>
    <w:link w:val="aff3"/>
    <w:rsid w:val="00A33235"/>
    <w:rPr>
      <w:sz w:val="24"/>
      <w:szCs w:val="24"/>
      <w:lang w:val="en-GB" w:eastAsia="en-US"/>
    </w:rPr>
  </w:style>
  <w:style w:type="paragraph" w:styleId="TOC6">
    <w:name w:val="toc 6"/>
    <w:basedOn w:val="a0"/>
    <w:rsid w:val="00A33235"/>
    <w:pPr>
      <w:widowControl/>
      <w:tabs>
        <w:tab w:val="right" w:leader="dot" w:pos="8309"/>
      </w:tabs>
      <w:spacing w:after="240"/>
      <w:ind w:left="720" w:right="720"/>
    </w:pPr>
    <w:rPr>
      <w:rFonts w:eastAsia="宋体"/>
      <w:kern w:val="0"/>
      <w:sz w:val="24"/>
      <w:lang w:val="en-GB" w:eastAsia="en-US"/>
    </w:rPr>
  </w:style>
  <w:style w:type="paragraph" w:styleId="aff5">
    <w:name w:val="footnote text"/>
    <w:basedOn w:val="a0"/>
    <w:link w:val="aff6"/>
    <w:rsid w:val="00A33235"/>
    <w:pPr>
      <w:widowControl/>
      <w:ind w:left="357" w:hanging="357"/>
    </w:pPr>
    <w:rPr>
      <w:rFonts w:eastAsia="宋体"/>
      <w:kern w:val="0"/>
      <w:sz w:val="20"/>
      <w:szCs w:val="20"/>
      <w:lang w:val="en-GB" w:eastAsia="en-US"/>
    </w:rPr>
  </w:style>
  <w:style w:type="character" w:customStyle="1" w:styleId="aff6">
    <w:name w:val="脚注文本 字符"/>
    <w:basedOn w:val="a1"/>
    <w:link w:val="aff5"/>
    <w:rsid w:val="00A33235"/>
    <w:rPr>
      <w:lang w:val="en-GB" w:eastAsia="en-US"/>
    </w:rPr>
  </w:style>
  <w:style w:type="paragraph" w:customStyle="1" w:styleId="aff7">
    <w:name w:val="(a)"/>
    <w:basedOn w:val="a0"/>
    <w:rsid w:val="00A33235"/>
    <w:pPr>
      <w:widowControl/>
      <w:spacing w:after="240"/>
      <w:ind w:left="720" w:hanging="720"/>
    </w:pPr>
    <w:rPr>
      <w:rFonts w:eastAsia="宋体"/>
      <w:kern w:val="0"/>
      <w:sz w:val="24"/>
      <w:lang w:val="en-GB" w:eastAsia="en-US"/>
    </w:rPr>
  </w:style>
  <w:style w:type="paragraph" w:customStyle="1" w:styleId="CharCharCharChar">
    <w:name w:val="字元 字元 Char Char Char Char"/>
    <w:basedOn w:val="a"/>
    <w:rsid w:val="00A33235"/>
    <w:pPr>
      <w:widowControl/>
      <w:spacing w:after="160" w:line="240" w:lineRule="exact"/>
      <w:jc w:val="left"/>
    </w:pPr>
    <w:rPr>
      <w:rFonts w:ascii="Verdana" w:eastAsia="Times New Roman" w:hAnsi="Verdana"/>
      <w:kern w:val="0"/>
      <w:sz w:val="20"/>
      <w:szCs w:val="20"/>
      <w:lang w:eastAsia="en-US"/>
    </w:rPr>
  </w:style>
  <w:style w:type="paragraph" w:customStyle="1" w:styleId="FWBL7">
    <w:name w:val="FWB_L7"/>
    <w:basedOn w:val="FWBL6"/>
    <w:rsid w:val="00A33235"/>
    <w:pPr>
      <w:numPr>
        <w:ilvl w:val="6"/>
      </w:numPr>
      <w:tabs>
        <w:tab w:val="clear" w:pos="2880"/>
        <w:tab w:val="left" w:pos="3600"/>
      </w:tabs>
    </w:pPr>
  </w:style>
  <w:style w:type="paragraph" w:customStyle="1" w:styleId="FWBL6">
    <w:name w:val="FWB_L6"/>
    <w:basedOn w:val="FWBL5"/>
    <w:rsid w:val="00A33235"/>
    <w:pPr>
      <w:numPr>
        <w:ilvl w:val="5"/>
      </w:numPr>
      <w:tabs>
        <w:tab w:val="clear" w:pos="2160"/>
        <w:tab w:val="left" w:pos="2880"/>
      </w:tabs>
    </w:pPr>
  </w:style>
  <w:style w:type="paragraph" w:customStyle="1" w:styleId="CharCharCharChar1">
    <w:name w:val="字元 字元 Char Char Char Char1"/>
    <w:basedOn w:val="a"/>
    <w:rsid w:val="00A33235"/>
    <w:pPr>
      <w:widowControl/>
      <w:spacing w:after="160" w:line="240" w:lineRule="exact"/>
      <w:jc w:val="left"/>
    </w:pPr>
    <w:rPr>
      <w:rFonts w:eastAsia="宋体"/>
      <w:kern w:val="0"/>
      <w:sz w:val="24"/>
      <w:lang w:val="en-GB" w:eastAsia="en-US"/>
    </w:rPr>
  </w:style>
  <w:style w:type="paragraph" w:customStyle="1" w:styleId="ParaHeading">
    <w:name w:val="ParaHeading"/>
    <w:basedOn w:val="a0"/>
    <w:next w:val="a0"/>
    <w:rsid w:val="00A33235"/>
    <w:pPr>
      <w:keepNext/>
      <w:keepLines/>
      <w:widowControl/>
      <w:spacing w:after="240"/>
    </w:pPr>
    <w:rPr>
      <w:rFonts w:eastAsia="宋体"/>
      <w:b/>
      <w:kern w:val="0"/>
      <w:sz w:val="24"/>
      <w:lang w:val="en-GB" w:eastAsia="en-US"/>
    </w:rPr>
  </w:style>
  <w:style w:type="paragraph" w:customStyle="1" w:styleId="FWBL8">
    <w:name w:val="FWB_L8"/>
    <w:basedOn w:val="FWBL7"/>
    <w:rsid w:val="00A33235"/>
    <w:pPr>
      <w:numPr>
        <w:ilvl w:val="7"/>
      </w:numPr>
      <w:tabs>
        <w:tab w:val="clear" w:pos="3600"/>
        <w:tab w:val="left" w:pos="4320"/>
      </w:tabs>
    </w:pPr>
  </w:style>
  <w:style w:type="paragraph" w:customStyle="1" w:styleId="msonormal0">
    <w:name w:val="msonormal"/>
    <w:basedOn w:val="a"/>
    <w:rsid w:val="00A33235"/>
    <w:pPr>
      <w:widowControl/>
      <w:spacing w:before="100" w:beforeAutospacing="1" w:after="100" w:afterAutospacing="1"/>
      <w:jc w:val="left"/>
    </w:pPr>
    <w:rPr>
      <w:rFonts w:ascii="宋体" w:eastAsia="宋体" w:hAnsi="宋体" w:cs="宋体"/>
      <w:kern w:val="0"/>
      <w:sz w:val="24"/>
    </w:rPr>
  </w:style>
  <w:style w:type="paragraph" w:customStyle="1" w:styleId="xl65">
    <w:name w:val="xl65"/>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6">
    <w:name w:val="xl66"/>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7">
    <w:name w:val="xl67"/>
    <w:basedOn w:val="a"/>
    <w:rsid w:val="00A33235"/>
    <w:pPr>
      <w:widowControl/>
      <w:spacing w:before="100" w:beforeAutospacing="1" w:after="100" w:afterAutospacing="1"/>
      <w:jc w:val="center"/>
    </w:pPr>
    <w:rPr>
      <w:rFonts w:ascii="宋体" w:eastAsia="宋体" w:hAnsi="宋体" w:cs="宋体"/>
      <w:kern w:val="0"/>
      <w:sz w:val="24"/>
    </w:rPr>
  </w:style>
  <w:style w:type="paragraph" w:customStyle="1" w:styleId="xl68">
    <w:name w:val="xl68"/>
    <w:basedOn w:val="a"/>
    <w:rsid w:val="00A33235"/>
    <w:pPr>
      <w:widowControl/>
      <w:spacing w:before="100" w:beforeAutospacing="1" w:after="100" w:afterAutospacing="1"/>
      <w:jc w:val="center"/>
    </w:pPr>
    <w:rPr>
      <w:rFonts w:ascii="宋体" w:eastAsia="宋体" w:hAnsi="宋体" w:cs="宋体"/>
      <w:kern w:val="0"/>
      <w:sz w:val="24"/>
    </w:rPr>
  </w:style>
  <w:style w:type="paragraph" w:styleId="aff8">
    <w:name w:val="No Spacing"/>
    <w:uiPriority w:val="1"/>
    <w:qFormat/>
    <w:rsid w:val="007B6662"/>
    <w:pPr>
      <w:widowControl w:val="0"/>
      <w:jc w:val="both"/>
    </w:pPr>
    <w:rPr>
      <w:rFonts w:eastAsia="仿宋_GB2312"/>
      <w:kern w:val="2"/>
      <w:sz w:val="32"/>
      <w:szCs w:val="24"/>
    </w:rPr>
  </w:style>
  <w:style w:type="paragraph" w:customStyle="1" w:styleId="font5">
    <w:name w:val="font5"/>
    <w:basedOn w:val="a"/>
    <w:rsid w:val="007B6662"/>
    <w:pPr>
      <w:widowControl/>
      <w:spacing w:before="100" w:beforeAutospacing="1" w:after="100" w:afterAutospacing="1"/>
      <w:jc w:val="left"/>
    </w:pPr>
    <w:rPr>
      <w:rFonts w:ascii="宋体" w:eastAsia="宋体" w:hAnsi="宋体" w:cs="宋体"/>
      <w:kern w:val="0"/>
      <w:sz w:val="18"/>
      <w:szCs w:val="18"/>
    </w:rPr>
  </w:style>
  <w:style w:type="paragraph" w:customStyle="1" w:styleId="xl69">
    <w:name w:val="xl69"/>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70">
    <w:name w:val="xl70"/>
    <w:basedOn w:val="a"/>
    <w:rsid w:val="007B66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rPr>
  </w:style>
  <w:style w:type="paragraph" w:customStyle="1" w:styleId="xl71">
    <w:name w:val="xl71"/>
    <w:basedOn w:val="a"/>
    <w:rsid w:val="007B6662"/>
    <w:pPr>
      <w:widowControl/>
      <w:pBdr>
        <w:bottom w:val="single" w:sz="8" w:space="0" w:color="auto"/>
        <w:right w:val="single" w:sz="8" w:space="0" w:color="auto"/>
      </w:pBdr>
      <w:spacing w:before="100" w:beforeAutospacing="1" w:after="100" w:afterAutospacing="1"/>
      <w:jc w:val="center"/>
      <w:textAlignment w:val="center"/>
    </w:pPr>
    <w:rPr>
      <w:rFonts w:ascii="微软雅黑" w:eastAsia="微软雅黑" w:hAnsi="微软雅黑" w:cs="宋体"/>
      <w:color w:val="000000"/>
      <w:kern w:val="0"/>
      <w:sz w:val="16"/>
      <w:szCs w:val="16"/>
    </w:rPr>
  </w:style>
  <w:style w:type="paragraph" w:customStyle="1" w:styleId="xl64">
    <w:name w:val="xl64"/>
    <w:basedOn w:val="a"/>
    <w:rsid w:val="00230775"/>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bottom"/>
    </w:pPr>
    <w:rPr>
      <w:rFonts w:ascii="微软雅黑" w:eastAsia="微软雅黑" w:hAnsi="微软雅黑" w:cs="宋体"/>
      <w:kern w:val="0"/>
      <w:sz w:val="18"/>
      <w:szCs w:val="18"/>
    </w:rPr>
  </w:style>
  <w:style w:type="paragraph" w:customStyle="1" w:styleId="xl79">
    <w:name w:val="xl79"/>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0">
    <w:name w:val="xl80"/>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1">
    <w:name w:val="xl81"/>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82">
    <w:name w:val="xl8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3">
    <w:name w:val="xl8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微软雅黑" w:eastAsia="微软雅黑" w:hAnsi="微软雅黑" w:cs="宋体"/>
      <w:kern w:val="0"/>
      <w:sz w:val="18"/>
      <w:szCs w:val="18"/>
    </w:rPr>
  </w:style>
  <w:style w:type="paragraph" w:customStyle="1" w:styleId="xl84">
    <w:name w:val="xl84"/>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微软雅黑" w:eastAsia="微软雅黑" w:hAnsi="微软雅黑" w:cs="宋体"/>
      <w:kern w:val="0"/>
      <w:sz w:val="18"/>
      <w:szCs w:val="18"/>
    </w:rPr>
  </w:style>
  <w:style w:type="paragraph" w:customStyle="1" w:styleId="xl72">
    <w:name w:val="xl72"/>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3">
    <w:name w:val="xl73"/>
    <w:basedOn w:val="a"/>
    <w:rsid w:val="0052305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微软雅黑" w:eastAsia="微软雅黑" w:hAnsi="微软雅黑" w:cs="宋体"/>
      <w:kern w:val="0"/>
      <w:sz w:val="18"/>
      <w:szCs w:val="18"/>
    </w:rPr>
  </w:style>
  <w:style w:type="paragraph" w:customStyle="1" w:styleId="xl74">
    <w:name w:val="xl74"/>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5">
    <w:name w:val="xl75"/>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6">
    <w:name w:val="xl76"/>
    <w:basedOn w:val="a"/>
    <w:rsid w:val="00523059"/>
    <w:pPr>
      <w:widowControl/>
      <w:spacing w:before="100" w:beforeAutospacing="1" w:after="100" w:afterAutospacing="1"/>
      <w:jc w:val="center"/>
    </w:pPr>
    <w:rPr>
      <w:rFonts w:ascii="宋体" w:eastAsia="宋体" w:hAnsi="宋体" w:cs="宋体"/>
      <w:kern w:val="0"/>
      <w:sz w:val="24"/>
    </w:rPr>
  </w:style>
  <w:style w:type="paragraph" w:customStyle="1" w:styleId="xl77">
    <w:name w:val="xl77"/>
    <w:basedOn w:val="a"/>
    <w:rsid w:val="00523059"/>
    <w:pPr>
      <w:widowControl/>
      <w:pBdr>
        <w:top w:val="single" w:sz="4" w:space="0" w:color="auto"/>
        <w:left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 w:type="paragraph" w:customStyle="1" w:styleId="xl78">
    <w:name w:val="xl78"/>
    <w:basedOn w:val="a"/>
    <w:rsid w:val="00523059"/>
    <w:pPr>
      <w:widowControl/>
      <w:pBdr>
        <w:top w:val="single" w:sz="4" w:space="0" w:color="auto"/>
        <w:bottom w:val="single" w:sz="4" w:space="0" w:color="auto"/>
      </w:pBdr>
      <w:spacing w:before="100" w:beforeAutospacing="1" w:after="100" w:afterAutospacing="1"/>
      <w:jc w:val="right"/>
      <w:textAlignment w:val="bottom"/>
    </w:pPr>
    <w:rPr>
      <w:rFonts w:ascii="微软雅黑" w:eastAsia="微软雅黑" w:hAnsi="微软雅黑"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00358">
      <w:bodyDiv w:val="1"/>
      <w:marLeft w:val="0"/>
      <w:marRight w:val="0"/>
      <w:marTop w:val="0"/>
      <w:marBottom w:val="0"/>
      <w:divBdr>
        <w:top w:val="none" w:sz="0" w:space="0" w:color="auto"/>
        <w:left w:val="none" w:sz="0" w:space="0" w:color="auto"/>
        <w:bottom w:val="none" w:sz="0" w:space="0" w:color="auto"/>
        <w:right w:val="none" w:sz="0" w:space="0" w:color="auto"/>
      </w:divBdr>
    </w:div>
    <w:div w:id="223684661">
      <w:bodyDiv w:val="1"/>
      <w:marLeft w:val="0"/>
      <w:marRight w:val="0"/>
      <w:marTop w:val="0"/>
      <w:marBottom w:val="0"/>
      <w:divBdr>
        <w:top w:val="none" w:sz="0" w:space="0" w:color="auto"/>
        <w:left w:val="none" w:sz="0" w:space="0" w:color="auto"/>
        <w:bottom w:val="none" w:sz="0" w:space="0" w:color="auto"/>
        <w:right w:val="none" w:sz="0" w:space="0" w:color="auto"/>
      </w:divBdr>
    </w:div>
    <w:div w:id="225460579">
      <w:bodyDiv w:val="1"/>
      <w:marLeft w:val="0"/>
      <w:marRight w:val="0"/>
      <w:marTop w:val="0"/>
      <w:marBottom w:val="0"/>
      <w:divBdr>
        <w:top w:val="none" w:sz="0" w:space="0" w:color="auto"/>
        <w:left w:val="none" w:sz="0" w:space="0" w:color="auto"/>
        <w:bottom w:val="none" w:sz="0" w:space="0" w:color="auto"/>
        <w:right w:val="none" w:sz="0" w:space="0" w:color="auto"/>
      </w:divBdr>
    </w:div>
    <w:div w:id="279999060">
      <w:bodyDiv w:val="1"/>
      <w:marLeft w:val="0"/>
      <w:marRight w:val="0"/>
      <w:marTop w:val="0"/>
      <w:marBottom w:val="0"/>
      <w:divBdr>
        <w:top w:val="none" w:sz="0" w:space="0" w:color="auto"/>
        <w:left w:val="none" w:sz="0" w:space="0" w:color="auto"/>
        <w:bottom w:val="none" w:sz="0" w:space="0" w:color="auto"/>
        <w:right w:val="none" w:sz="0" w:space="0" w:color="auto"/>
      </w:divBdr>
    </w:div>
    <w:div w:id="301273073">
      <w:bodyDiv w:val="1"/>
      <w:marLeft w:val="0"/>
      <w:marRight w:val="0"/>
      <w:marTop w:val="0"/>
      <w:marBottom w:val="0"/>
      <w:divBdr>
        <w:top w:val="none" w:sz="0" w:space="0" w:color="auto"/>
        <w:left w:val="none" w:sz="0" w:space="0" w:color="auto"/>
        <w:bottom w:val="none" w:sz="0" w:space="0" w:color="auto"/>
        <w:right w:val="none" w:sz="0" w:space="0" w:color="auto"/>
      </w:divBdr>
    </w:div>
    <w:div w:id="391512554">
      <w:bodyDiv w:val="1"/>
      <w:marLeft w:val="0"/>
      <w:marRight w:val="0"/>
      <w:marTop w:val="0"/>
      <w:marBottom w:val="0"/>
      <w:divBdr>
        <w:top w:val="none" w:sz="0" w:space="0" w:color="auto"/>
        <w:left w:val="none" w:sz="0" w:space="0" w:color="auto"/>
        <w:bottom w:val="none" w:sz="0" w:space="0" w:color="auto"/>
        <w:right w:val="none" w:sz="0" w:space="0" w:color="auto"/>
      </w:divBdr>
    </w:div>
    <w:div w:id="531966491">
      <w:bodyDiv w:val="1"/>
      <w:marLeft w:val="0"/>
      <w:marRight w:val="0"/>
      <w:marTop w:val="0"/>
      <w:marBottom w:val="0"/>
      <w:divBdr>
        <w:top w:val="none" w:sz="0" w:space="0" w:color="auto"/>
        <w:left w:val="none" w:sz="0" w:space="0" w:color="auto"/>
        <w:bottom w:val="none" w:sz="0" w:space="0" w:color="auto"/>
        <w:right w:val="none" w:sz="0" w:space="0" w:color="auto"/>
      </w:divBdr>
    </w:div>
    <w:div w:id="728111714">
      <w:bodyDiv w:val="1"/>
      <w:marLeft w:val="0"/>
      <w:marRight w:val="0"/>
      <w:marTop w:val="0"/>
      <w:marBottom w:val="0"/>
      <w:divBdr>
        <w:top w:val="none" w:sz="0" w:space="0" w:color="auto"/>
        <w:left w:val="none" w:sz="0" w:space="0" w:color="auto"/>
        <w:bottom w:val="none" w:sz="0" w:space="0" w:color="auto"/>
        <w:right w:val="none" w:sz="0" w:space="0" w:color="auto"/>
      </w:divBdr>
    </w:div>
    <w:div w:id="836848302">
      <w:bodyDiv w:val="1"/>
      <w:marLeft w:val="0"/>
      <w:marRight w:val="0"/>
      <w:marTop w:val="0"/>
      <w:marBottom w:val="0"/>
      <w:divBdr>
        <w:top w:val="none" w:sz="0" w:space="0" w:color="auto"/>
        <w:left w:val="none" w:sz="0" w:space="0" w:color="auto"/>
        <w:bottom w:val="none" w:sz="0" w:space="0" w:color="auto"/>
        <w:right w:val="none" w:sz="0" w:space="0" w:color="auto"/>
      </w:divBdr>
    </w:div>
    <w:div w:id="875653835">
      <w:bodyDiv w:val="1"/>
      <w:marLeft w:val="0"/>
      <w:marRight w:val="0"/>
      <w:marTop w:val="0"/>
      <w:marBottom w:val="0"/>
      <w:divBdr>
        <w:top w:val="none" w:sz="0" w:space="0" w:color="auto"/>
        <w:left w:val="none" w:sz="0" w:space="0" w:color="auto"/>
        <w:bottom w:val="none" w:sz="0" w:space="0" w:color="auto"/>
        <w:right w:val="none" w:sz="0" w:space="0" w:color="auto"/>
      </w:divBdr>
    </w:div>
    <w:div w:id="942422496">
      <w:bodyDiv w:val="1"/>
      <w:marLeft w:val="0"/>
      <w:marRight w:val="0"/>
      <w:marTop w:val="0"/>
      <w:marBottom w:val="0"/>
      <w:divBdr>
        <w:top w:val="none" w:sz="0" w:space="0" w:color="auto"/>
        <w:left w:val="none" w:sz="0" w:space="0" w:color="auto"/>
        <w:bottom w:val="none" w:sz="0" w:space="0" w:color="auto"/>
        <w:right w:val="none" w:sz="0" w:space="0" w:color="auto"/>
      </w:divBdr>
    </w:div>
    <w:div w:id="1024748154">
      <w:bodyDiv w:val="1"/>
      <w:marLeft w:val="0"/>
      <w:marRight w:val="0"/>
      <w:marTop w:val="0"/>
      <w:marBottom w:val="0"/>
      <w:divBdr>
        <w:top w:val="none" w:sz="0" w:space="0" w:color="auto"/>
        <w:left w:val="none" w:sz="0" w:space="0" w:color="auto"/>
        <w:bottom w:val="none" w:sz="0" w:space="0" w:color="auto"/>
        <w:right w:val="none" w:sz="0" w:space="0" w:color="auto"/>
      </w:divBdr>
    </w:div>
    <w:div w:id="1268461116">
      <w:bodyDiv w:val="1"/>
      <w:marLeft w:val="0"/>
      <w:marRight w:val="0"/>
      <w:marTop w:val="0"/>
      <w:marBottom w:val="0"/>
      <w:divBdr>
        <w:top w:val="none" w:sz="0" w:space="0" w:color="auto"/>
        <w:left w:val="none" w:sz="0" w:space="0" w:color="auto"/>
        <w:bottom w:val="none" w:sz="0" w:space="0" w:color="auto"/>
        <w:right w:val="none" w:sz="0" w:space="0" w:color="auto"/>
      </w:divBdr>
    </w:div>
    <w:div w:id="1272737080">
      <w:bodyDiv w:val="1"/>
      <w:marLeft w:val="0"/>
      <w:marRight w:val="0"/>
      <w:marTop w:val="0"/>
      <w:marBottom w:val="0"/>
      <w:divBdr>
        <w:top w:val="none" w:sz="0" w:space="0" w:color="auto"/>
        <w:left w:val="none" w:sz="0" w:space="0" w:color="auto"/>
        <w:bottom w:val="none" w:sz="0" w:space="0" w:color="auto"/>
        <w:right w:val="none" w:sz="0" w:space="0" w:color="auto"/>
      </w:divBdr>
    </w:div>
    <w:div w:id="1334259282">
      <w:bodyDiv w:val="1"/>
      <w:marLeft w:val="0"/>
      <w:marRight w:val="0"/>
      <w:marTop w:val="0"/>
      <w:marBottom w:val="0"/>
      <w:divBdr>
        <w:top w:val="none" w:sz="0" w:space="0" w:color="auto"/>
        <w:left w:val="none" w:sz="0" w:space="0" w:color="auto"/>
        <w:bottom w:val="none" w:sz="0" w:space="0" w:color="auto"/>
        <w:right w:val="none" w:sz="0" w:space="0" w:color="auto"/>
      </w:divBdr>
    </w:div>
    <w:div w:id="1364864424">
      <w:bodyDiv w:val="1"/>
      <w:marLeft w:val="0"/>
      <w:marRight w:val="0"/>
      <w:marTop w:val="0"/>
      <w:marBottom w:val="0"/>
      <w:divBdr>
        <w:top w:val="none" w:sz="0" w:space="0" w:color="auto"/>
        <w:left w:val="none" w:sz="0" w:space="0" w:color="auto"/>
        <w:bottom w:val="none" w:sz="0" w:space="0" w:color="auto"/>
        <w:right w:val="none" w:sz="0" w:space="0" w:color="auto"/>
      </w:divBdr>
    </w:div>
    <w:div w:id="1501921007">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628075463">
      <w:bodyDiv w:val="1"/>
      <w:marLeft w:val="0"/>
      <w:marRight w:val="0"/>
      <w:marTop w:val="0"/>
      <w:marBottom w:val="0"/>
      <w:divBdr>
        <w:top w:val="none" w:sz="0" w:space="0" w:color="auto"/>
        <w:left w:val="none" w:sz="0" w:space="0" w:color="auto"/>
        <w:bottom w:val="none" w:sz="0" w:space="0" w:color="auto"/>
        <w:right w:val="none" w:sz="0" w:space="0" w:color="auto"/>
      </w:divBdr>
    </w:div>
    <w:div w:id="1710494029">
      <w:bodyDiv w:val="1"/>
      <w:marLeft w:val="0"/>
      <w:marRight w:val="0"/>
      <w:marTop w:val="0"/>
      <w:marBottom w:val="0"/>
      <w:divBdr>
        <w:top w:val="none" w:sz="0" w:space="0" w:color="auto"/>
        <w:left w:val="none" w:sz="0" w:space="0" w:color="auto"/>
        <w:bottom w:val="none" w:sz="0" w:space="0" w:color="auto"/>
        <w:right w:val="none" w:sz="0" w:space="0" w:color="auto"/>
      </w:divBdr>
    </w:div>
    <w:div w:id="2087721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63EAAB-74CB-45AB-844C-9AA694CADFE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21</Pages>
  <Words>1738</Words>
  <Characters>9907</Characters>
  <Application>Microsoft Office Word</Application>
  <DocSecurity>0</DocSecurity>
  <Lines>82</Lines>
  <Paragraphs>23</Paragraphs>
  <ScaleCrop>false</ScaleCrop>
  <Company>http:/sdwm.org</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国内有追索权保理合同</dc:title>
  <dc:subject/>
  <dc:creator>何瑾丽</dc:creator>
  <cp:keywords/>
  <dc:description/>
  <cp:lastModifiedBy>Microsoft Office User</cp:lastModifiedBy>
  <cp:revision>47</cp:revision>
  <cp:lastPrinted>2018-12-05T01:30:00Z</cp:lastPrinted>
  <dcterms:created xsi:type="dcterms:W3CDTF">2021-11-04T02:47:00Z</dcterms:created>
  <dcterms:modified xsi:type="dcterms:W3CDTF">2021-11-08T14:09:00Z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2052-9.1.0.4953</vt:lpwstr>
  </property>
</Properties>
</file>