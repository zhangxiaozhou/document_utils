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w:t>
      </w:r>
      <w:r w:rsidR="00697B13" w:rsidRPr="00697B13">
        <w:rPr>
          <w:rFonts w:eastAsia="宋体"/>
          <w:b/>
          <w:bCs/>
          <w:sz w:val="21"/>
          <w:szCs w:val="21"/>
        </w:rPr>
        <w:t xml:space="preserve"> </w:t>
      </w:r>
      <w:r w:rsidR="00697B13">
        <w:rPr>
          <w:rFonts w:eastAsia="宋体"/>
          <w:b/>
          <w:bCs/>
          <w:sz w:val="21"/>
          <w:szCs w:val="21"/>
        </w:rPr>
        <w:t>asset</w:t>
      </w:r>
      <w:r w:rsidR="007B23A0">
        <w:rPr>
          <w:rFonts w:eastAsia="宋体"/>
          <w:sz w:val="21"/>
          <w:szCs w:val="21"/>
        </w:rPr>
        <w:t>.no</w:t>
      </w:r>
      <w:r w:rsidR="00A82333">
        <w:rPr>
          <w:rFonts w:eastAsia="宋体"/>
          <w:sz w:val="21"/>
          <w:szCs w:val="21"/>
        </w:rPr>
        <w:t>}}</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{{asset.buyer}}</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{{asset.seller}}</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2E160E" w:rsidRPr="002944F7" w14:paraId="31D4EC44" w14:textId="77777777" w:rsidTr="007737E9">
        <w:tc>
          <w:tcPr>
            <w:tcW w:w="9357" w:type="dxa"/>
            <w:gridSpan w:val="8"/>
            <w:tcBorders>
              <w:top w:val="single" w:sz="4" w:space="0" w:color="auto"/>
              <w:left w:val="single" w:sz="4" w:space="0" w:color="auto"/>
              <w:bottom w:val="single" w:sz="4" w:space="0" w:color="auto"/>
              <w:right w:val="single" w:sz="4" w:space="0" w:color="auto"/>
            </w:tcBorders>
            <w:vAlign w:val="center"/>
          </w:tcPr>
          <w:p w14:paraId="126E703F" w14:textId="608EFC49" w:rsidR="002E160E" w:rsidRPr="00285275" w:rsidRDefault="002E160E" w:rsidP="00F830DB">
            <w:pPr>
              <w:spacing w:line="264" w:lineRule="auto"/>
              <w:jc w:val="center"/>
              <w:rPr>
                <w:rFonts w:ascii="宋体" w:eastAsia="宋体" w:hAnsi="宋体"/>
                <w:b/>
                <w:sz w:val="21"/>
                <w:szCs w:val="21"/>
              </w:rPr>
            </w:pPr>
            <w:r>
              <w:rPr>
                <w:rFonts w:ascii="宋体" w:eastAsia="宋体" w:hAnsi="宋体" w:hint="eastAsia"/>
                <w:b/>
                <w:sz w:val="21"/>
                <w:szCs w:val="21"/>
              </w:rPr>
              <w:t>{</w:t>
            </w:r>
            <w:r>
              <w:rPr>
                <w:rFonts w:ascii="宋体" w:eastAsia="宋体" w:hAnsi="宋体"/>
                <w:b/>
                <w:sz w:val="21"/>
                <w:szCs w:val="21"/>
              </w:rPr>
              <w:t>%tr for invoice in invoiceList %}</w:t>
            </w:r>
          </w:p>
        </w:tc>
      </w:tr>
      <w:tr w:rsidR="00740A4D" w:rsidRPr="002944F7" w14:paraId="4FAD47C3" w14:textId="77777777" w:rsidTr="00F830DB">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{{loop.index}}</w:t>
            </w:r>
          </w:p>
        </w:tc>
        <w:tc>
          <w:tcPr>
            <w:tcW w:w="992" w:type="dxa"/>
            <w:tcBorders>
              <w:top w:val="single" w:sz="4" w:space="0" w:color="auto"/>
              <w:left w:val="single" w:sz="4" w:space="0" w:color="auto"/>
              <w:right w:val="single" w:sz="4" w:space="0" w:color="auto"/>
            </w:tcBorders>
          </w:tcPr>
          <w:p w14:paraId="3464C1CD" w14:textId="5D80CD9C"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{{invoice.assets.contract</w:t>
            </w:r>
            <w:r w:rsidR="00B11416" w:rsidRPr="00135EC6">
              <w:rPr>
                <w:rFonts w:ascii="宋体" w:eastAsia="宋体" w:hAnsi="宋体"/>
                <w:bCs/>
                <w:sz w:val="21"/>
                <w:szCs w:val="21"/>
              </w:rPr>
              <w:t>.n</w:t>
            </w:r>
            <w:r w:rsidRPr="00135EC6">
              <w:rPr>
                <w:rFonts w:ascii="宋体" w:eastAsia="宋体" w:hAnsi="宋体"/>
                <w:bCs/>
                <w:sz w:val="21"/>
                <w:szCs w:val="21"/>
              </w:rPr>
              <w:t>ame}}</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w:t>
            </w:r>
            <w:r w:rsidRPr="000058B3">
              <w:rPr>
                <w:rFonts w:ascii="宋体" w:eastAsia="宋体" w:hAnsi="宋体"/>
                <w:bCs/>
                <w:sz w:val="21"/>
                <w:szCs w:val="21"/>
              </w:rPr>
              <w:t>{invoice.no}}</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w:t>
            </w:r>
            <w:r w:rsidRPr="00EF7030">
              <w:rPr>
                <w:rFonts w:ascii="宋体" w:eastAsia="宋体" w:hAnsi="宋体"/>
                <w:bCs/>
                <w:sz w:val="21"/>
                <w:szCs w:val="21"/>
              </w:rPr>
              <w:t>{invoice.amount}}</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2E160E" w:rsidRPr="002944F7" w14:paraId="76FC3A41" w14:textId="77777777" w:rsidTr="00292AC3">
        <w:tc>
          <w:tcPr>
            <w:tcW w:w="9357" w:type="dxa"/>
            <w:gridSpan w:val="8"/>
            <w:tcBorders>
              <w:top w:val="single" w:sz="4" w:space="0" w:color="auto"/>
              <w:left w:val="single" w:sz="4" w:space="0" w:color="auto"/>
              <w:bottom w:val="single" w:sz="4" w:space="0" w:color="auto"/>
              <w:right w:val="single" w:sz="4" w:space="0" w:color="auto"/>
            </w:tcBorders>
            <w:vAlign w:val="center"/>
          </w:tcPr>
          <w:p w14:paraId="25137856" w14:textId="63E6F30F" w:rsidR="002E160E" w:rsidRPr="002E160E" w:rsidRDefault="002E160E" w:rsidP="002E160E">
            <w:pPr>
              <w:spacing w:line="264" w:lineRule="auto"/>
              <w:jc w:val="center"/>
              <w:rPr>
                <w:rFonts w:ascii="宋体" w:eastAsia="宋体" w:hAnsi="宋体"/>
                <w:b/>
                <w:sz w:val="21"/>
                <w:szCs w:val="21"/>
              </w:rPr>
            </w:pPr>
            <w:r>
              <w:rPr>
                <w:rFonts w:ascii="宋体" w:eastAsia="宋体" w:hAnsi="宋体" w:hint="eastAsia"/>
                <w:b/>
                <w:sz w:val="21"/>
                <w:szCs w:val="21"/>
              </w:rPr>
              <w:t>{</w:t>
            </w:r>
            <w:r>
              <w:rPr>
                <w:rFonts w:ascii="宋体" w:eastAsia="宋体" w:hAnsi="宋体"/>
                <w:b/>
                <w:sz w:val="21"/>
                <w:szCs w:val="21"/>
              </w:rPr>
              <w:t>%tr endfor %}</w:t>
            </w: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DE1F3" w14:textId="77777777" w:rsidR="00075366" w:rsidRDefault="00075366" w:rsidP="00A6583C">
      <w:r>
        <w:separator/>
      </w:r>
    </w:p>
  </w:endnote>
  <w:endnote w:type="continuationSeparator" w:id="0">
    <w:p w14:paraId="0EB5504A" w14:textId="77777777" w:rsidR="00075366" w:rsidRDefault="00075366"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F7F42" w14:textId="77777777" w:rsidR="00075366" w:rsidRDefault="00075366" w:rsidP="00A6583C">
      <w:r>
        <w:separator/>
      </w:r>
    </w:p>
  </w:footnote>
  <w:footnote w:type="continuationSeparator" w:id="0">
    <w:p w14:paraId="5070C5DE" w14:textId="77777777" w:rsidR="00075366" w:rsidRDefault="00075366"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5366"/>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1732</Words>
  <Characters>9873</Characters>
  <Application>Microsoft Office Word</Application>
  <DocSecurity>0</DocSecurity>
  <Lines>82</Lines>
  <Paragraphs>23</Paragraphs>
  <ScaleCrop>false</ScaleCrop>
  <Company>http:/sdwm.org</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40</cp:revision>
  <cp:lastPrinted>2018-12-05T01:30:00Z</cp:lastPrinted>
  <dcterms:created xsi:type="dcterms:W3CDTF">2021-11-04T02:47:00Z</dcterms:created>
  <dcterms:modified xsi:type="dcterms:W3CDTF">2021-11-08T13:52:00Z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